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8928" w:type="dxa"/>
        <w:tblLook w:val="04A0" w:firstRow="1" w:lastRow="0" w:firstColumn="1" w:lastColumn="0" w:noHBand="0" w:noVBand="1"/>
      </w:tblPr>
      <w:tblGrid>
        <w:gridCol w:w="1140"/>
        <w:gridCol w:w="420"/>
        <w:gridCol w:w="880"/>
        <w:gridCol w:w="1540"/>
        <w:gridCol w:w="720"/>
        <w:gridCol w:w="222"/>
        <w:gridCol w:w="640"/>
        <w:gridCol w:w="500"/>
        <w:gridCol w:w="222"/>
        <w:gridCol w:w="1020"/>
        <w:gridCol w:w="938"/>
        <w:gridCol w:w="460"/>
        <w:gridCol w:w="840"/>
        <w:gridCol w:w="280"/>
        <w:gridCol w:w="320"/>
        <w:gridCol w:w="720"/>
        <w:gridCol w:w="580"/>
        <w:gridCol w:w="1340"/>
        <w:gridCol w:w="460"/>
        <w:gridCol w:w="640"/>
        <w:gridCol w:w="435"/>
        <w:gridCol w:w="280"/>
        <w:gridCol w:w="320"/>
        <w:gridCol w:w="385"/>
        <w:gridCol w:w="335"/>
        <w:gridCol w:w="580"/>
        <w:gridCol w:w="1340"/>
        <w:gridCol w:w="460"/>
        <w:gridCol w:w="85"/>
        <w:gridCol w:w="555"/>
        <w:gridCol w:w="1420"/>
        <w:gridCol w:w="1611"/>
        <w:gridCol w:w="580"/>
        <w:gridCol w:w="609"/>
        <w:gridCol w:w="731"/>
        <w:gridCol w:w="460"/>
        <w:gridCol w:w="640"/>
        <w:gridCol w:w="1420"/>
        <w:gridCol w:w="2800"/>
      </w:tblGrid>
      <w:tr w:rsidR="00027283" w14:paraId="4A5C85E8" w14:textId="77777777">
        <w:trPr>
          <w:gridAfter w:val="10"/>
          <w:wAfter w:w="10826" w:type="dxa"/>
          <w:trHeight w:val="300"/>
        </w:trPr>
        <w:tc>
          <w:tcPr>
            <w:tcW w:w="18102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4FD0C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Сопоставительная ведомость объемов и стоимости работ</w:t>
            </w:r>
          </w:p>
        </w:tc>
      </w:tr>
      <w:tr w:rsidR="00027283" w14:paraId="02F15500" w14:textId="77777777">
        <w:trPr>
          <w:trHeight w:val="315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9F93C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Том (книга) рабочей документации: </w:t>
            </w:r>
          </w:p>
        </w:tc>
        <w:tc>
          <w:tcPr>
            <w:tcW w:w="17708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2B5879" w14:textId="77777777" w:rsidR="00027283" w:rsidRDefault="00452DE6">
            <w:pPr>
              <w:spacing w:after="0"/>
              <w:ind w:right="-1241"/>
              <w:rPr>
                <w:rFonts w:ascii="ISOCPEUR" w:hAnsi="ISOCPEUR"/>
              </w:rPr>
            </w:pPr>
            <w:r>
              <w:rPr>
                <w:rFonts w:ascii="ISOCPEUR" w:hAnsi="ISOCPEUR"/>
                <w:color w:val="000000"/>
              </w:rPr>
              <w:t>ДСиР-2022-864-Р-8.1.1. Книга 1.1 «Оснащение категорированных объектов транспортной инфраструктуры средствами обеспечения транспортной безопасности 1-й категории»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E067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A6A9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792E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B40F3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75104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BDCC4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</w:tr>
      <w:tr w:rsidR="00027283" w14:paraId="4478DE2E" w14:textId="77777777">
        <w:trPr>
          <w:gridAfter w:val="10"/>
          <w:wAfter w:w="10826" w:type="dxa"/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695F9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45B6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38F8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70E3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8D60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512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46D188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(шифр, название)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14132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EFF7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C66E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5905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FB47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B4F63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1631B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2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3C9FD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</w:tr>
      <w:tr w:rsidR="00027283" w14:paraId="2EE0C16B" w14:textId="77777777">
        <w:trPr>
          <w:gridAfter w:val="10"/>
          <w:wAfter w:w="10826" w:type="dxa"/>
          <w:trHeight w:val="315"/>
        </w:trPr>
        <w:tc>
          <w:tcPr>
            <w:tcW w:w="60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05A6F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Наименование объекта капитального строительства:</w:t>
            </w:r>
          </w:p>
        </w:tc>
        <w:tc>
          <w:tcPr>
            <w:tcW w:w="12040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CA385A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«Строительство скоростной автомобильной дороги Москва – Санкт-Петербург на участке км 58 – км 684 </w:t>
            </w:r>
          </w:p>
        </w:tc>
      </w:tr>
      <w:tr w:rsidR="00027283" w14:paraId="77A2D7C1" w14:textId="77777777">
        <w:trPr>
          <w:gridAfter w:val="10"/>
          <w:wAfter w:w="10826" w:type="dxa"/>
          <w:trHeight w:val="315"/>
        </w:trPr>
        <w:tc>
          <w:tcPr>
            <w:tcW w:w="1810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68EEEC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color w:val="000000"/>
              </w:rPr>
              <w:t>(с последующей эксплуатацией на платной основе), 3 этап км 149 – км 208»</w:t>
            </w:r>
          </w:p>
        </w:tc>
      </w:tr>
      <w:tr w:rsidR="00027283" w14:paraId="38FF12F3" w14:textId="77777777">
        <w:trPr>
          <w:gridAfter w:val="5"/>
          <w:wAfter w:w="6051" w:type="dxa"/>
          <w:trHeight w:val="315"/>
        </w:trPr>
        <w:tc>
          <w:tcPr>
            <w:tcW w:w="5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C096A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Договор на строительство (реконструкцию):</w:t>
            </w:r>
          </w:p>
        </w:tc>
        <w:tc>
          <w:tcPr>
            <w:tcW w:w="875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41FC8D" w14:textId="77777777" w:rsidR="00027283" w:rsidRDefault="00452DE6">
            <w:pPr>
              <w:spacing w:after="0"/>
              <w:ind w:right="-349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Дополнительное соглашение №6 от 29.12.2022 к договору ДСиР-2022-864 от 06.06.2022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828D48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72D7C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CBBD5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C5FB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61D66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6A700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5985A0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84257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5B6B5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</w:tr>
      <w:tr w:rsidR="00027283" w14:paraId="37B9338E" w14:textId="77777777">
        <w:trPr>
          <w:gridAfter w:val="10"/>
          <w:wAfter w:w="10826" w:type="dxa"/>
          <w:trHeight w:val="330"/>
        </w:trPr>
        <w:tc>
          <w:tcPr>
            <w:tcW w:w="82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86BBE9" w14:textId="77777777" w:rsidR="00027283" w:rsidRDefault="00452DE6">
            <w:pPr>
              <w:spacing w:after="0"/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Договор (договора) субподряда на разработку рабочей документации: №</w:t>
            </w:r>
          </w:p>
        </w:tc>
        <w:tc>
          <w:tcPr>
            <w:tcW w:w="26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E3A5FF" w14:textId="77777777" w:rsidR="00027283" w:rsidRDefault="00452DE6">
            <w:pPr>
              <w:spacing w:after="0"/>
              <w:jc w:val="both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5007Д-М11/2022-РД09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40500" w14:textId="77777777" w:rsidR="00027283" w:rsidRDefault="00452DE6">
            <w:pPr>
              <w:spacing w:after="0"/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 xml:space="preserve">от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2090EA" w14:textId="77777777" w:rsidR="00027283" w:rsidRDefault="00452DE6">
            <w:pPr>
              <w:spacing w:after="0"/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01.02.2023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643887" w14:textId="77777777" w:rsidR="00027283" w:rsidRDefault="00027283">
            <w:pPr>
              <w:spacing w:after="0"/>
              <w:jc w:val="right"/>
              <w:rPr>
                <w:rFonts w:ascii="ISOCPEUR" w:hAnsi="ISOCPEUR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94C8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923A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213BA1BA" w14:textId="77777777">
        <w:trPr>
          <w:gridAfter w:val="10"/>
          <w:wAfter w:w="10826" w:type="dxa"/>
          <w:trHeight w:val="315"/>
        </w:trPr>
        <w:tc>
          <w:tcPr>
            <w:tcW w:w="82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B946B" w14:textId="77777777" w:rsidR="00027283" w:rsidRDefault="00452DE6">
            <w:pPr>
              <w:spacing w:after="0"/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 xml:space="preserve">Договор на инженерное сопровождение строительства (реконструкции): </w:t>
            </w:r>
          </w:p>
        </w:tc>
        <w:tc>
          <w:tcPr>
            <w:tcW w:w="45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79B1CE" w14:textId="77777777" w:rsidR="00027283" w:rsidRDefault="00452DE6">
            <w:pPr>
              <w:spacing w:after="0"/>
              <w:jc w:val="both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ДСиР-2022-825 от 31.05.2022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6D2A6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C079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EC0B2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525E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35C85412" w14:textId="77777777">
        <w:trPr>
          <w:gridAfter w:val="10"/>
          <w:wAfter w:w="10826" w:type="dxa"/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826C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366D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D572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5D94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D254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CD0E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7880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A91B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6030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BE4D9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3D9A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2755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BC2D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DF20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B5E4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D5C6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ED09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5A77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591C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6AFE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6E94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F9FF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</w:tbl>
    <w:p w14:paraId="614DF6E7" w14:textId="77777777" w:rsidR="00027283" w:rsidRDefault="00027283">
      <w:pPr>
        <w:rPr>
          <w:rFonts w:ascii="ISOCPEUR" w:hAnsi="ISOCPEUR"/>
        </w:rPr>
      </w:pPr>
    </w:p>
    <w:tbl>
      <w:tblPr>
        <w:tblW w:w="6633" w:type="pct"/>
        <w:tblInd w:w="-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777"/>
        <w:gridCol w:w="539"/>
        <w:gridCol w:w="1245"/>
        <w:gridCol w:w="2130"/>
        <w:gridCol w:w="261"/>
        <w:gridCol w:w="1007"/>
        <w:gridCol w:w="122"/>
        <w:gridCol w:w="266"/>
        <w:gridCol w:w="672"/>
        <w:gridCol w:w="110"/>
        <w:gridCol w:w="666"/>
        <w:gridCol w:w="388"/>
        <w:gridCol w:w="249"/>
        <w:gridCol w:w="1575"/>
        <w:gridCol w:w="69"/>
        <w:gridCol w:w="1054"/>
        <w:gridCol w:w="892"/>
        <w:gridCol w:w="434"/>
        <w:gridCol w:w="208"/>
        <w:gridCol w:w="1279"/>
        <w:gridCol w:w="104"/>
        <w:gridCol w:w="446"/>
        <w:gridCol w:w="579"/>
        <w:gridCol w:w="29"/>
        <w:gridCol w:w="313"/>
        <w:gridCol w:w="753"/>
        <w:gridCol w:w="446"/>
        <w:gridCol w:w="399"/>
        <w:gridCol w:w="2200"/>
        <w:gridCol w:w="672"/>
        <w:gridCol w:w="799"/>
        <w:gridCol w:w="133"/>
        <w:gridCol w:w="2206"/>
        <w:gridCol w:w="4660"/>
      </w:tblGrid>
      <w:tr w:rsidR="00027283" w14:paraId="15048275" w14:textId="77777777">
        <w:trPr>
          <w:gridAfter w:val="2"/>
          <w:wAfter w:w="1183" w:type="pct"/>
          <w:trHeight w:val="20"/>
          <w:tblHeader/>
        </w:trPr>
        <w:tc>
          <w:tcPr>
            <w:tcW w:w="218" w:type="pct"/>
            <w:vMerge w:val="restart"/>
            <w:shd w:val="clear" w:color="auto" w:fill="auto"/>
            <w:vAlign w:val="center"/>
          </w:tcPr>
          <w:p w14:paraId="0705D6E2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№ по договорной ведомости, вновь создаваемый или ЛСР</w:t>
            </w:r>
          </w:p>
        </w:tc>
        <w:tc>
          <w:tcPr>
            <w:tcW w:w="810" w:type="pct"/>
            <w:gridSpan w:val="4"/>
            <w:vMerge w:val="restart"/>
            <w:shd w:val="clear" w:color="auto" w:fill="auto"/>
            <w:vAlign w:val="center"/>
          </w:tcPr>
          <w:p w14:paraId="06116336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Наименование работ</w:t>
            </w:r>
          </w:p>
        </w:tc>
        <w:tc>
          <w:tcPr>
            <w:tcW w:w="240" w:type="pct"/>
            <w:gridSpan w:val="3"/>
            <w:vMerge w:val="restart"/>
            <w:shd w:val="clear" w:color="auto" w:fill="auto"/>
            <w:vAlign w:val="center"/>
          </w:tcPr>
          <w:p w14:paraId="6417D08D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Ед. измерения</w:t>
            </w:r>
          </w:p>
        </w:tc>
        <w:tc>
          <w:tcPr>
            <w:tcW w:w="690" w:type="pct"/>
            <w:gridSpan w:val="8"/>
            <w:shd w:val="clear" w:color="auto" w:fill="auto"/>
            <w:vAlign w:val="center"/>
          </w:tcPr>
          <w:p w14:paraId="00A8AB6F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По договорной ведомости объемов работ и стоимости работ</w:t>
            </w:r>
          </w:p>
        </w:tc>
        <w:tc>
          <w:tcPr>
            <w:tcW w:w="686" w:type="pct"/>
            <w:gridSpan w:val="6"/>
            <w:shd w:val="clear" w:color="auto" w:fill="auto"/>
            <w:vAlign w:val="center"/>
          </w:tcPr>
          <w:p w14:paraId="61C57E9D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По данному тому рабочей документации</w:t>
            </w:r>
          </w:p>
        </w:tc>
        <w:tc>
          <w:tcPr>
            <w:tcW w:w="443" w:type="pct"/>
            <w:gridSpan w:val="6"/>
            <w:shd w:val="clear" w:color="auto" w:fill="auto"/>
            <w:vAlign w:val="center"/>
          </w:tcPr>
          <w:p w14:paraId="70973D34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Баланс +/-</w:t>
            </w:r>
            <w:r>
              <w:rPr>
                <w:rFonts w:ascii="ISOCPEUR" w:hAnsi="ISOCPEUR"/>
                <w:b/>
                <w:bCs/>
              </w:rPr>
              <w:br/>
              <w:t>(РД-договор)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7513D5F8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 xml:space="preserve">Обоснование (№листа тома, ссылка на </w:t>
            </w:r>
            <w:r>
              <w:rPr>
                <w:rFonts w:ascii="ISOCPEUR" w:hAnsi="ISOCPEUR"/>
                <w:b/>
                <w:bCs/>
              </w:rPr>
              <w:br/>
              <w:t>пункт в ВОР)</w:t>
            </w:r>
          </w:p>
        </w:tc>
      </w:tr>
      <w:tr w:rsidR="00027283" w14:paraId="593F111A" w14:textId="77777777">
        <w:trPr>
          <w:gridAfter w:val="2"/>
          <w:wAfter w:w="1183" w:type="pct"/>
          <w:trHeight w:val="114"/>
          <w:tblHeader/>
        </w:trPr>
        <w:tc>
          <w:tcPr>
            <w:tcW w:w="218" w:type="pct"/>
            <w:vMerge/>
            <w:vAlign w:val="center"/>
          </w:tcPr>
          <w:p w14:paraId="690D839D" w14:textId="77777777" w:rsidR="00027283" w:rsidRDefault="00027283">
            <w:pPr>
              <w:spacing w:after="0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vMerge/>
            <w:vAlign w:val="center"/>
          </w:tcPr>
          <w:p w14:paraId="467F1851" w14:textId="77777777" w:rsidR="00027283" w:rsidRDefault="00027283">
            <w:pPr>
              <w:spacing w:after="0"/>
              <w:rPr>
                <w:rFonts w:ascii="ISOCPEUR" w:hAnsi="ISOCPEUR"/>
                <w:b/>
                <w:bCs/>
              </w:rPr>
            </w:pPr>
          </w:p>
        </w:tc>
        <w:tc>
          <w:tcPr>
            <w:tcW w:w="240" w:type="pct"/>
            <w:gridSpan w:val="3"/>
            <w:vMerge/>
            <w:vAlign w:val="center"/>
          </w:tcPr>
          <w:p w14:paraId="14D4C60D" w14:textId="77777777" w:rsidR="00027283" w:rsidRDefault="00027283">
            <w:pPr>
              <w:spacing w:after="0"/>
              <w:rPr>
                <w:rFonts w:ascii="ISOCPEUR" w:hAnsi="ISOCPEUR"/>
                <w:b/>
                <w:bCs/>
              </w:rPr>
            </w:pPr>
          </w:p>
        </w:tc>
        <w:tc>
          <w:tcPr>
            <w:tcW w:w="162" w:type="pct"/>
            <w:gridSpan w:val="2"/>
            <w:shd w:val="clear" w:color="auto" w:fill="auto"/>
            <w:vAlign w:val="center"/>
          </w:tcPr>
          <w:p w14:paraId="41BEA668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Объем работ</w:t>
            </w:r>
          </w:p>
        </w:tc>
        <w:tc>
          <w:tcPr>
            <w:tcW w:w="244" w:type="pct"/>
            <w:gridSpan w:val="4"/>
            <w:shd w:val="clear" w:color="auto" w:fill="auto"/>
            <w:vAlign w:val="center"/>
          </w:tcPr>
          <w:p w14:paraId="4A02BAC6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Стоимость единичной расценки, руб.</w:t>
            </w: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14:paraId="65C41359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Стоимость работ, руб.</w:t>
            </w:r>
          </w:p>
        </w:tc>
        <w:tc>
          <w:tcPr>
            <w:tcW w:w="182" w:type="pct"/>
            <w:shd w:val="clear" w:color="auto" w:fill="auto"/>
            <w:vAlign w:val="center"/>
          </w:tcPr>
          <w:p w14:paraId="2E2719DF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Объем работ</w:t>
            </w:r>
          </w:p>
        </w:tc>
        <w:tc>
          <w:tcPr>
            <w:tcW w:w="229" w:type="pct"/>
            <w:gridSpan w:val="2"/>
            <w:shd w:val="clear" w:color="auto" w:fill="auto"/>
            <w:vAlign w:val="center"/>
          </w:tcPr>
          <w:p w14:paraId="2D184001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Стоимость единичной расценки, руб.</w:t>
            </w:r>
          </w:p>
        </w:tc>
        <w:tc>
          <w:tcPr>
            <w:tcW w:w="274" w:type="pct"/>
            <w:gridSpan w:val="3"/>
            <w:shd w:val="clear" w:color="auto" w:fill="auto"/>
            <w:vAlign w:val="center"/>
          </w:tcPr>
          <w:p w14:paraId="165C1E7D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Стоимость работ, руб.</w:t>
            </w:r>
          </w:p>
        </w:tc>
        <w:tc>
          <w:tcPr>
            <w:tcW w:w="182" w:type="pct"/>
            <w:gridSpan w:val="3"/>
            <w:shd w:val="clear" w:color="auto" w:fill="auto"/>
            <w:vAlign w:val="center"/>
          </w:tcPr>
          <w:p w14:paraId="670A56C2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Объем работ</w:t>
            </w:r>
          </w:p>
        </w:tc>
        <w:tc>
          <w:tcPr>
            <w:tcW w:w="260" w:type="pct"/>
            <w:gridSpan w:val="3"/>
            <w:shd w:val="clear" w:color="auto" w:fill="auto"/>
            <w:vAlign w:val="center"/>
          </w:tcPr>
          <w:p w14:paraId="12AF36E8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Стоимость работ, руб.</w:t>
            </w:r>
          </w:p>
        </w:tc>
        <w:tc>
          <w:tcPr>
            <w:tcW w:w="726" w:type="pct"/>
            <w:gridSpan w:val="5"/>
            <w:vAlign w:val="center"/>
          </w:tcPr>
          <w:p w14:paraId="66DA215E" w14:textId="77777777" w:rsidR="00027283" w:rsidRDefault="00027283">
            <w:pPr>
              <w:spacing w:after="0"/>
              <w:rPr>
                <w:rFonts w:ascii="ISOCPEUR" w:hAnsi="ISOCPEUR"/>
                <w:b/>
                <w:bCs/>
              </w:rPr>
            </w:pPr>
          </w:p>
        </w:tc>
      </w:tr>
      <w:tr w:rsidR="00027283" w14:paraId="7BE0428C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37FF93F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3F89C7D1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Раздел 8. Электроснабжение и освещение.               Трансформаторные подстанции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3C38647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162" w:type="pct"/>
            <w:gridSpan w:val="2"/>
            <w:shd w:val="clear" w:color="auto" w:fill="auto"/>
            <w:vAlign w:val="center"/>
          </w:tcPr>
          <w:p w14:paraId="1F03141B" w14:textId="77777777" w:rsidR="00027283" w:rsidRDefault="00027283">
            <w:pPr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44" w:type="pct"/>
            <w:gridSpan w:val="4"/>
            <w:shd w:val="clear" w:color="auto" w:fill="auto"/>
            <w:vAlign w:val="center"/>
          </w:tcPr>
          <w:p w14:paraId="54272021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14:paraId="7C088766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shd w:val="clear" w:color="auto" w:fill="auto"/>
            <w:vAlign w:val="center"/>
          </w:tcPr>
          <w:p w14:paraId="6E3F4618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29" w:type="pct"/>
            <w:gridSpan w:val="2"/>
            <w:shd w:val="clear" w:color="auto" w:fill="auto"/>
            <w:vAlign w:val="center"/>
          </w:tcPr>
          <w:p w14:paraId="0C70F23F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74" w:type="pct"/>
            <w:gridSpan w:val="3"/>
            <w:shd w:val="clear" w:color="auto" w:fill="auto"/>
            <w:vAlign w:val="center"/>
          </w:tcPr>
          <w:p w14:paraId="640A012C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gridSpan w:val="3"/>
            <w:shd w:val="clear" w:color="auto" w:fill="auto"/>
            <w:vAlign w:val="center"/>
          </w:tcPr>
          <w:p w14:paraId="6EDBEE37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60" w:type="pct"/>
            <w:gridSpan w:val="3"/>
            <w:shd w:val="clear" w:color="auto" w:fill="auto"/>
            <w:vAlign w:val="center"/>
          </w:tcPr>
          <w:p w14:paraId="064EB024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3C807CF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032DAEF2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565F775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13D3346D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Подраздел 1. Транспортная безопасность.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88EE2CF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162" w:type="pct"/>
            <w:gridSpan w:val="2"/>
            <w:shd w:val="clear" w:color="auto" w:fill="auto"/>
            <w:vAlign w:val="center"/>
          </w:tcPr>
          <w:p w14:paraId="0C9FF54C" w14:textId="77777777" w:rsidR="00027283" w:rsidRDefault="00027283">
            <w:pPr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44" w:type="pct"/>
            <w:gridSpan w:val="4"/>
            <w:shd w:val="clear" w:color="auto" w:fill="auto"/>
            <w:vAlign w:val="center"/>
          </w:tcPr>
          <w:p w14:paraId="6F920CC5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14:paraId="5100C931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shd w:val="clear" w:color="auto" w:fill="auto"/>
            <w:vAlign w:val="center"/>
          </w:tcPr>
          <w:p w14:paraId="26333EBC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29" w:type="pct"/>
            <w:gridSpan w:val="2"/>
            <w:shd w:val="clear" w:color="auto" w:fill="auto"/>
            <w:vAlign w:val="center"/>
          </w:tcPr>
          <w:p w14:paraId="16FA7549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74" w:type="pct"/>
            <w:gridSpan w:val="3"/>
            <w:shd w:val="clear" w:color="auto" w:fill="auto"/>
            <w:vAlign w:val="center"/>
          </w:tcPr>
          <w:p w14:paraId="217233D5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gridSpan w:val="3"/>
            <w:shd w:val="clear" w:color="auto" w:fill="auto"/>
            <w:vAlign w:val="center"/>
          </w:tcPr>
          <w:p w14:paraId="353B42B4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60" w:type="pct"/>
            <w:gridSpan w:val="3"/>
            <w:shd w:val="clear" w:color="auto" w:fill="auto"/>
            <w:vAlign w:val="center"/>
          </w:tcPr>
          <w:p w14:paraId="3D7AC271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298234BB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57E88259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0A9D388F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4C8F73BB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  <w:color w:val="000000"/>
              </w:rPr>
              <w:t>Книга 1.1 «Оснащение категорированных объектов транспортной инфраструктуры средствами обеспечения транспортной безопасности 1-й категории»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3657BD18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162" w:type="pct"/>
            <w:gridSpan w:val="2"/>
            <w:shd w:val="clear" w:color="auto" w:fill="auto"/>
            <w:vAlign w:val="center"/>
          </w:tcPr>
          <w:p w14:paraId="5EFE090D" w14:textId="77777777" w:rsidR="00027283" w:rsidRDefault="00027283">
            <w:pPr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44" w:type="pct"/>
            <w:gridSpan w:val="4"/>
            <w:shd w:val="clear" w:color="auto" w:fill="auto"/>
            <w:vAlign w:val="center"/>
          </w:tcPr>
          <w:p w14:paraId="52AE0E90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14:paraId="7A719827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shd w:val="clear" w:color="auto" w:fill="auto"/>
            <w:vAlign w:val="center"/>
          </w:tcPr>
          <w:p w14:paraId="72E71B4F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29" w:type="pct"/>
            <w:gridSpan w:val="2"/>
            <w:shd w:val="clear" w:color="auto" w:fill="auto"/>
            <w:vAlign w:val="center"/>
          </w:tcPr>
          <w:p w14:paraId="270F8B61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74" w:type="pct"/>
            <w:gridSpan w:val="3"/>
            <w:shd w:val="clear" w:color="auto" w:fill="auto"/>
            <w:vAlign w:val="center"/>
          </w:tcPr>
          <w:p w14:paraId="1A62CE73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gridSpan w:val="3"/>
            <w:shd w:val="clear" w:color="auto" w:fill="auto"/>
            <w:vAlign w:val="center"/>
          </w:tcPr>
          <w:p w14:paraId="5B96CCD2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60" w:type="pct"/>
            <w:gridSpan w:val="3"/>
            <w:shd w:val="clear" w:color="auto" w:fill="auto"/>
            <w:vAlign w:val="center"/>
          </w:tcPr>
          <w:p w14:paraId="433C7339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011D30DF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58443F48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0DDD780A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0452BF33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Линейные сооружения кабельных линий связи и электроснабжения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757DB767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162" w:type="pct"/>
            <w:gridSpan w:val="2"/>
            <w:shd w:val="clear" w:color="auto" w:fill="auto"/>
            <w:vAlign w:val="center"/>
          </w:tcPr>
          <w:p w14:paraId="72F1ED3D" w14:textId="77777777" w:rsidR="00027283" w:rsidRDefault="00027283">
            <w:pPr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44" w:type="pct"/>
            <w:gridSpan w:val="4"/>
            <w:shd w:val="clear" w:color="auto" w:fill="auto"/>
            <w:vAlign w:val="center"/>
          </w:tcPr>
          <w:p w14:paraId="4627430F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14:paraId="6B4460B3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shd w:val="clear" w:color="auto" w:fill="auto"/>
            <w:vAlign w:val="center"/>
          </w:tcPr>
          <w:p w14:paraId="393EB375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29" w:type="pct"/>
            <w:gridSpan w:val="2"/>
            <w:shd w:val="clear" w:color="auto" w:fill="auto"/>
            <w:vAlign w:val="center"/>
          </w:tcPr>
          <w:p w14:paraId="35774FDE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74" w:type="pct"/>
            <w:gridSpan w:val="3"/>
            <w:shd w:val="clear" w:color="auto" w:fill="auto"/>
            <w:vAlign w:val="center"/>
          </w:tcPr>
          <w:p w14:paraId="3D3FD29D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gridSpan w:val="3"/>
            <w:shd w:val="clear" w:color="auto" w:fill="auto"/>
            <w:vAlign w:val="center"/>
          </w:tcPr>
          <w:p w14:paraId="547F9824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60" w:type="pct"/>
            <w:gridSpan w:val="3"/>
            <w:shd w:val="clear" w:color="auto" w:fill="auto"/>
            <w:vAlign w:val="center"/>
          </w:tcPr>
          <w:p w14:paraId="3DFC8561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B95AE16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139F459A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4D3C9D53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96C4FC5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Кабельная канализация в грунте. Трубы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3B3D1182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162" w:type="pct"/>
            <w:gridSpan w:val="2"/>
            <w:shd w:val="clear" w:color="auto" w:fill="auto"/>
            <w:vAlign w:val="center"/>
          </w:tcPr>
          <w:p w14:paraId="30D57302" w14:textId="77777777" w:rsidR="00027283" w:rsidRDefault="00027283">
            <w:pPr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44" w:type="pct"/>
            <w:gridSpan w:val="4"/>
            <w:shd w:val="clear" w:color="auto" w:fill="auto"/>
            <w:vAlign w:val="center"/>
          </w:tcPr>
          <w:p w14:paraId="07A9D1D9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82" w:type="pct"/>
            <w:gridSpan w:val="2"/>
            <w:shd w:val="clear" w:color="auto" w:fill="auto"/>
            <w:vAlign w:val="center"/>
          </w:tcPr>
          <w:p w14:paraId="18E41533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shd w:val="clear" w:color="auto" w:fill="auto"/>
            <w:vAlign w:val="center"/>
          </w:tcPr>
          <w:p w14:paraId="010E152E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29" w:type="pct"/>
            <w:gridSpan w:val="2"/>
            <w:shd w:val="clear" w:color="auto" w:fill="auto"/>
            <w:vAlign w:val="center"/>
          </w:tcPr>
          <w:p w14:paraId="144F3C69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74" w:type="pct"/>
            <w:gridSpan w:val="3"/>
            <w:shd w:val="clear" w:color="auto" w:fill="auto"/>
            <w:vAlign w:val="center"/>
          </w:tcPr>
          <w:p w14:paraId="3ECD528D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182" w:type="pct"/>
            <w:gridSpan w:val="3"/>
            <w:shd w:val="clear" w:color="auto" w:fill="auto"/>
            <w:vAlign w:val="center"/>
          </w:tcPr>
          <w:p w14:paraId="65E4B85C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60" w:type="pct"/>
            <w:gridSpan w:val="3"/>
            <w:shd w:val="clear" w:color="auto" w:fill="auto"/>
            <w:vAlign w:val="center"/>
          </w:tcPr>
          <w:p w14:paraId="12818E5F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0F3F8A09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6193135A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03DDF9D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с5-77.2.1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40B86C7E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Устройство трубопроводов из труб диаметром 63 мм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7E26EB2C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618E92D" w14:textId="7BA5EF8E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270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74B6364A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555,05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0D4DB80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149 863,50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998F9C4" w14:textId="497C2F5C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23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7CB2DA9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555,05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747A00D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  <w:highlight w:val="yellow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12 766,15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07802F46" w14:textId="4052BCAD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-247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5BA25630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-137 097,35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7DD14D65" w14:textId="77777777" w:rsidR="00027283" w:rsidRDefault="00452DE6">
            <w:pPr>
              <w:spacing w:after="0"/>
              <w:ind w:left="-127" w:right="-73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лист</w:t>
            </w:r>
            <w:r>
              <w:rPr>
                <w:rFonts w:ascii="ISOCPEUR" w:hAnsi="ISOCPEUR"/>
              </w:rPr>
              <w:t xml:space="preserve"> 1 </w:t>
            </w:r>
            <w:r>
              <w:rPr>
                <w:rFonts w:ascii="ISOCPEUR" w:hAnsi="ISOCPEUR"/>
                <w:color w:val="000000"/>
              </w:rPr>
              <w:t xml:space="preserve">п.1.1.1 </w:t>
            </w:r>
          </w:p>
        </w:tc>
      </w:tr>
      <w:tr w:rsidR="00027283" w14:paraId="5ADC9DD3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25A40AE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с5-77.2.2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3B703D03" w14:textId="77777777" w:rsidR="00027283" w:rsidRDefault="00452DE6">
            <w:pPr>
              <w:spacing w:after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Покрытие кабеля лентой сигнальной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5BE161D9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0739FCA" w14:textId="3C0A92F4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80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1EC6000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41,55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2CFC82F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3 324,00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E39C0FB" w14:textId="2B05C4DA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7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38AD494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41,55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6AE2135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290,85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7E0DFBC6" w14:textId="50A4EAE9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-73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7980DA3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-3 033,15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5F40FAA6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п.1.1.3</w:t>
            </w:r>
          </w:p>
        </w:tc>
      </w:tr>
      <w:tr w:rsidR="00027283" w14:paraId="18241667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5C9F9A97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1FA851E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Кабельная канализация в грунте. Колодцы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32D1D02D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62C26FD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56E08D2D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7F94EC4F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F3A814C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527EF7FB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6BFC3AF0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66DF276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02FB7AA7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049D0DB9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59F8785A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3B7C2D9F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с5-77.2.3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5EF10E8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Устройство колодцев железобетонных сборных типовых ККСр-2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5F6851DF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шт.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4019BDB1" w14:textId="3B24281B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4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368EF56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89 847,71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256A7DC4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359 390,84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16784E6" w14:textId="389FF49D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7B6223F9" w14:textId="53972A50" w:rsidR="00027283" w:rsidRDefault="00551F5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0,00</w:t>
            </w:r>
            <w:r w:rsidR="00452DE6"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7F0AFF0A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63E72A7A" w14:textId="18E25136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-4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3655704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-359 390,84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06C1F59F" w14:textId="41F84852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776F72D0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2C2DF940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ABFDCF2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Кабельные каналы внешней прокладки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D8C21CE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3F9B945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4E457950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5A4BC59B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7E8B974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261F716E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1F4F5E15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2D90C4B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1BB969B9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331994D5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43B59A83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099481B0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с5-77.2.4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13FF49D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Прокладка труб полиэтиленовых гладких легких ПНД, диаметр 50 мм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D97DCF0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603BBFA" w14:textId="25D025CA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36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484F4906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318,22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24B157E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11 455,92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28601E6" w14:textId="1D7E5FE2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80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2A03AB40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318,22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69CD6FC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25 457,60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0946ABC5" w14:textId="61EF825C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+</w:t>
            </w: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44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7738630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14 001,68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493CFCA8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п.1.3.1</w:t>
            </w:r>
          </w:p>
        </w:tc>
      </w:tr>
      <w:tr w:rsidR="00027283" w14:paraId="5DEADF25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28F5797E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ЛСР-с5-77.2.11</w:t>
            </w:r>
          </w:p>
        </w:tc>
        <w:tc>
          <w:tcPr>
            <w:tcW w:w="4734" w:type="dxa"/>
            <w:gridSpan w:val="4"/>
            <w:shd w:val="clear" w:color="auto" w:fill="auto"/>
            <w:vAlign w:val="center"/>
          </w:tcPr>
          <w:p w14:paraId="6C42B1CF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eastAsia="ISOCPEUR" w:hAnsi="ISOCPEUR"/>
                <w:color w:val="000000"/>
                <w:lang w:eastAsia="zh-CN"/>
              </w:rPr>
              <w:t>Прокладка труб гофрированных диаметром 48 мм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55AC46A3" w14:textId="77777777" w:rsidR="00027283" w:rsidRDefault="00452DE6">
            <w:pPr>
              <w:jc w:val="center"/>
              <w:textAlignment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4D1EBF8B" w14:textId="61A64EDA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2FA719A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388FF38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57F9144" w14:textId="442BD9D6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36,4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09F488CA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145,76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053071D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5 305,66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2E8D2C3D" w14:textId="6150BC02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+</w:t>
            </w: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36,4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78E6EAC9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5 305,66  </w:t>
            </w:r>
          </w:p>
        </w:tc>
        <w:tc>
          <w:tcPr>
            <w:tcW w:w="4246" w:type="dxa"/>
            <w:gridSpan w:val="5"/>
            <w:shd w:val="clear" w:color="auto" w:fill="auto"/>
            <w:vAlign w:val="center"/>
          </w:tcPr>
          <w:p w14:paraId="4DCA1DED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п.1.3.2</w:t>
            </w:r>
          </w:p>
        </w:tc>
      </w:tr>
      <w:tr w:rsidR="00027283" w14:paraId="76C6BDD8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167F6450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ЛСР-с5-77.2.10</w:t>
            </w:r>
          </w:p>
        </w:tc>
        <w:tc>
          <w:tcPr>
            <w:tcW w:w="4734" w:type="dxa"/>
            <w:gridSpan w:val="4"/>
            <w:shd w:val="clear" w:color="auto" w:fill="auto"/>
            <w:vAlign w:val="center"/>
          </w:tcPr>
          <w:p w14:paraId="30380AAF" w14:textId="77777777" w:rsidR="00027283" w:rsidRDefault="00452DE6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Прокладка труб гофрированных диаметром 23 мм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70FEA933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4ADEA42" w14:textId="40D54A24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4F00D2F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6DAB6590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36438DA" w14:textId="693F33B9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41,4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16E5E0A2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81,42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0BE76DBD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3 370,79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86998B1" w14:textId="518A29D5" w:rsidR="00027283" w:rsidRPr="00F17880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+</w:t>
            </w: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41,4</w:t>
            </w:r>
            <w:r w:rsidR="00F17880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16139E8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b/>
                <w:bCs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3 370,79  </w:t>
            </w:r>
          </w:p>
        </w:tc>
        <w:tc>
          <w:tcPr>
            <w:tcW w:w="4246" w:type="dxa"/>
            <w:gridSpan w:val="5"/>
            <w:shd w:val="clear" w:color="auto" w:fill="auto"/>
            <w:vAlign w:val="center"/>
          </w:tcPr>
          <w:p w14:paraId="09B4C3C3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п.1.3.3</w:t>
            </w:r>
          </w:p>
        </w:tc>
      </w:tr>
      <w:tr w:rsidR="00027283" w14:paraId="5A467935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416DF58A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lastRenderedPageBreak/>
              <w:t>с5-77.2.5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32718287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 xml:space="preserve">Прокладка </w:t>
            </w:r>
            <w:bookmarkStart w:id="0" w:name="_Hlk166586364"/>
            <w:r>
              <w:rPr>
                <w:rFonts w:ascii="ISOCPEUR" w:hAnsi="ISOCPEUR"/>
              </w:rPr>
              <w:t>труб гофрированных диаметром 12 мм</w:t>
            </w:r>
            <w:bookmarkEnd w:id="0"/>
            <w:r>
              <w:rPr>
                <w:rFonts w:ascii="ISOCPEUR" w:hAnsi="ISOCPEUR"/>
              </w:rPr>
              <w:t xml:space="preserve"> с установкой муфт труба-коробка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47A95540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46385AC8" w14:textId="2739A77B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543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7AFF7F06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243,14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36B8F740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132 025,02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0F225A4" w14:textId="69DADBFE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340,9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149B0B2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243,14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1B07935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82 886,43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0CAC1E9D" w14:textId="0C3695F7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-202,1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421F34B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-49 138,59  </w:t>
            </w:r>
          </w:p>
        </w:tc>
        <w:tc>
          <w:tcPr>
            <w:tcW w:w="4246" w:type="dxa"/>
            <w:gridSpan w:val="5"/>
            <w:shd w:val="clear" w:color="auto" w:fill="auto"/>
            <w:vAlign w:val="center"/>
          </w:tcPr>
          <w:p w14:paraId="42373058" w14:textId="77777777" w:rsidR="00027283" w:rsidRDefault="00452DE6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п.1.3.4, 1.3.12</w:t>
            </w:r>
          </w:p>
        </w:tc>
      </w:tr>
      <w:tr w:rsidR="00027283" w14:paraId="5BFB3F80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5CA4CCE7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с5-77.2.7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3955B447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Монтаж профиля перфорированного С-образного, L-1.6 м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7F1D306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03394EBF" w14:textId="4687DF3B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16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488EA664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5 017,95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23921C3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80 287,20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751BC01" w14:textId="41D2678B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55A65185" w14:textId="7613375D" w:rsidR="00027283" w:rsidRDefault="00551F56">
            <w:pPr>
              <w:jc w:val="center"/>
              <w:textAlignment w:val="center"/>
              <w:rPr>
                <w:rFonts w:ascii="ISOCPEUR" w:hAnsi="ISOCPEUR" w:cs="ISOCPEUR"/>
                <w:color w:val="000000"/>
                <w:lang w:val="en-US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0,00</w:t>
            </w:r>
            <w:r w:rsidR="00452DE6"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68924F61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FFC23F0" w14:textId="692E32DE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-16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16FB9704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-80 287,20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4CDD2C59" w14:textId="5473248F" w:rsidR="00027283" w:rsidRDefault="00027283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027283" w14:paraId="0F2A3EDE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50C0044A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с5-77.2.6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1716F36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Монтаж лотка перфорированного с консолями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7C44CC6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0C21FF9" w14:textId="7F69F452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1476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22515758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2 586,78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2590942D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3818 087,28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6914795" w14:textId="196D279D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1482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7E73F2A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2 586,78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41319EA1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3833 607,96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279F60EE" w14:textId="7F609CE5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6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28564728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15 520,68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0F481F5" w14:textId="77777777" w:rsidR="00027283" w:rsidRDefault="00452DE6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п.1.3.7-1.3.9</w:t>
            </w:r>
          </w:p>
        </w:tc>
      </w:tr>
      <w:tr w:rsidR="00027283" w14:paraId="5E86E27E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2BA7A3A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6EFEA06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 xml:space="preserve">Конструктивные элементы для установки технологического оборудования на искусственном сооружении 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5CF1B1AF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F3A67AF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3EA867A3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5D9CA17E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CEC515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70F94607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26006910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78CB61A7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2D6E3184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776E5384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4EA10CD1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77ABD935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с5-77.2.8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16B8B381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Монтаж профиля перфорированного С-образного L=1м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46CB090C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626D923" w14:textId="51A182FB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41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4B65145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5 815,67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7FCB2F5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238 442,47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0E40A9A" w14:textId="3F47D5A0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3777824C" w14:textId="2B6A8EFC" w:rsidR="00027283" w:rsidRPr="00551F56" w:rsidRDefault="00551F5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0,00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7ECE7AF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5250625F" w14:textId="26D921EA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-41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70DAAE1A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-238 442,47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0560240" w14:textId="604E5A10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2BF4B509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13759747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с5-77.2.9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139411B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Монтаж полосы перфорированной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C837922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4ACADC67" w14:textId="0B8BAAE5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63762718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564,00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46C6AF1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5 640,00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F37EA5C" w14:textId="63B16C90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2F269F91" w14:textId="44B322C1" w:rsidR="00027283" w:rsidRDefault="00551F5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  <w:r w:rsidR="00452DE6"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,00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77C456D6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24455CA" w14:textId="1DE09F08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-10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529BFE9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-5 640,00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45821F39" w14:textId="38E20908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404219DC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5D1E040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3F94EA1E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инженерных заграждений (ИЗ)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4EE645D5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311DA69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0EF4ECC7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652C40DE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DC175CA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31D0AADD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2D37AA17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B850AF9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4A02CB6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6841D2D5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066194E2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42E6D6A7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CC59451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Инженерные заграждения критических элементов на устоях искусственного сооружения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32D7C47D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1A99B9D1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167A4891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6C3E9AA5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8BFA015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2A6D0E1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34C22E45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1875E37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7DA3E9E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4511A10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2D526B28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8995700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с5-77.3.1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5DAB7DFB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Устройство металлического ограждения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170CDE01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63AD7B57" w14:textId="2EAF306F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728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1161B48A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5 584,52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6C57D63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4065 530,56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0C2E6A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551,68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5016B416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5 584,52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120784AA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3080 867,99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5793670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-176,32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562A47D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-984 662,57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2F14000B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пп.2.1.1, 2.1.1-2.1.6</w:t>
            </w:r>
          </w:p>
        </w:tc>
      </w:tr>
      <w:tr w:rsidR="00027283" w14:paraId="7B240DC5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4DE5AA1C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с5-77.3.2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EBBC012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</w:rPr>
              <w:t>Устройство калиток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03C472D2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шт.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22759491" w14:textId="7C1890D7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2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13D153F2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39 282,68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608E398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78 565,36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B41452F" w14:textId="36CC41DA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2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2207F9D0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39 282,68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27075CF5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78 565,36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6085E5EA" w14:textId="792D9029" w:rsidR="00027283" w:rsidRPr="00327367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327367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0BD223B8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7B0F7ED" w14:textId="77777777" w:rsidR="00027283" w:rsidRDefault="00452DE6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п.2.1.2</w:t>
            </w:r>
          </w:p>
        </w:tc>
      </w:tr>
      <w:tr w:rsidR="00027283" w14:paraId="57BD965B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31313421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47A9AFAD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 xml:space="preserve">Система передачи данных (СПД) 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53C569F2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577E4A8B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22FEAA5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1ED9780A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7DEE67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5D3BF3A3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5FFEABF3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8176D28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45C3763E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769BF2C6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0860D9C8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FFFFFF" w:themeFill="background1"/>
            <w:vAlign w:val="center"/>
          </w:tcPr>
          <w:p w14:paraId="1F3E07CA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с5-77.6.1</w:t>
            </w:r>
          </w:p>
        </w:tc>
        <w:tc>
          <w:tcPr>
            <w:tcW w:w="810" w:type="pct"/>
            <w:gridSpan w:val="4"/>
            <w:shd w:val="clear" w:color="auto" w:fill="FFFFFF" w:themeFill="background1"/>
            <w:vAlign w:val="center"/>
          </w:tcPr>
          <w:p w14:paraId="29BD84FC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Монтаж системы передачи данных</w:t>
            </w:r>
          </w:p>
        </w:tc>
        <w:tc>
          <w:tcPr>
            <w:tcW w:w="240" w:type="pct"/>
            <w:gridSpan w:val="3"/>
            <w:shd w:val="clear" w:color="auto" w:fill="FFFFFF" w:themeFill="background1"/>
            <w:vAlign w:val="center"/>
          </w:tcPr>
          <w:p w14:paraId="66A37EA7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комплекс работ</w:t>
            </w:r>
          </w:p>
        </w:tc>
        <w:tc>
          <w:tcPr>
            <w:tcW w:w="947" w:type="dxa"/>
            <w:gridSpan w:val="2"/>
            <w:shd w:val="clear" w:color="auto" w:fill="FFFFFF" w:themeFill="background1"/>
            <w:vAlign w:val="center"/>
          </w:tcPr>
          <w:p w14:paraId="293EB4F8" w14:textId="375161A8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FFFFFF" w:themeFill="background1"/>
            <w:vAlign w:val="center"/>
          </w:tcPr>
          <w:p w14:paraId="65B161F0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3402 202,53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610717D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3402 202,53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82A8345" w14:textId="05ED7682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41FAEB0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3402 202,53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5218044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3402 202,53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7E69C8BF" w14:textId="52F48E3F" w:rsidR="00027283" w:rsidRPr="00327367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327367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3B47523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3A2A6B3D" w14:textId="77777777" w:rsidR="00027283" w:rsidRDefault="00452DE6">
            <w:pPr>
              <w:spacing w:after="0"/>
              <w:ind w:left="-138" w:right="-73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пп.3.1.1-3.1.4, 3.1. 3.2 3.3</w:t>
            </w:r>
          </w:p>
        </w:tc>
      </w:tr>
      <w:tr w:rsidR="00027283" w14:paraId="21EFFB10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068F803D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4A374893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телевизионного видеонаблюдения</w:t>
            </w: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br/>
              <w:t>(Система охранного телевидения (СОТ))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45E813E2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34F8ED4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4E275107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555C56AE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2762295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19199203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05033571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6725D3F0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31409E9E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711D39D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4CFD5E0A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0E7F642A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48326072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Технические средства СОТ на искусственном сооружении и подходах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4FAAD04D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67060079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6C4D0E60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632D72B5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1967114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637CF89C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4C5A6B89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3DC5211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76453435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57F0D3E2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482DE7C3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2F0D96C7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с5-77.7.1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375E0E69" w14:textId="77777777" w:rsidR="00027283" w:rsidRDefault="00452DE6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Технические средства СОТ тип 1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E5B9BE0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0B77B007" w14:textId="04CFCBE7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09A8B33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650 157,90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27F11BE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650 157,90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7C93B19" w14:textId="50CA34FE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2DED0C6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650 157,90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7A0232A5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650 157,90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15DD29C" w14:textId="5EEFFCBC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47658F7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E3D1462" w14:textId="77777777" w:rsidR="00027283" w:rsidRDefault="00452DE6">
            <w:pPr>
              <w:spacing w:after="0"/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см. ДСиР-2022-864-Р-8.1.1.ВР </w:t>
            </w:r>
          </w:p>
          <w:p w14:paraId="2843B2C5" w14:textId="77777777" w:rsidR="00027283" w:rsidRDefault="00452DE6">
            <w:pPr>
              <w:spacing w:after="0"/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пп. 4.1.1-4.1.4, 4.1.6-4.1.8</w:t>
            </w:r>
          </w:p>
        </w:tc>
      </w:tr>
      <w:tr w:rsidR="00027283" w14:paraId="3BDEA95F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24210686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с5-77.7.2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203FEA0" w14:textId="77777777" w:rsidR="00027283" w:rsidRDefault="00452DE6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Технические средства СОТ тип 3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0E4BFF98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149917EE" w14:textId="4696763A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5037B14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47 283,30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03996E0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47 283,30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01FC077" w14:textId="10DB2410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4D27639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47 283,30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7B250AF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47 283,30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5723C2BC" w14:textId="01F2312F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11F287EE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205582F0" w14:textId="77777777" w:rsidR="00027283" w:rsidRDefault="00452DE6">
            <w:pPr>
              <w:spacing w:after="0"/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</w:t>
            </w:r>
          </w:p>
          <w:p w14:paraId="0B8D03FD" w14:textId="77777777" w:rsidR="00027283" w:rsidRDefault="00452DE6">
            <w:pPr>
              <w:spacing w:after="0"/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пп. 4.1.5, 4.1.9-4.1.10</w:t>
            </w:r>
          </w:p>
        </w:tc>
      </w:tr>
      <w:tr w:rsidR="00027283" w14:paraId="009F1769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68147EA5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с5-77.7.3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54B77AD" w14:textId="77777777" w:rsidR="00027283" w:rsidRDefault="00452DE6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Технические средства СОТ тип 4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6B3B0BBA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533DBD5B" w14:textId="4576718B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02961D5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198 274,92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53F108F8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198 274,92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60F1F4ED" w14:textId="3D80FE70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3D4E08F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198 274,92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75BB59B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198 274,92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2F6D2409" w14:textId="6430EF4F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090C386D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34DD6831" w14:textId="77777777" w:rsidR="00027283" w:rsidRDefault="00452DE6">
            <w:pPr>
              <w:spacing w:after="0"/>
              <w:ind w:left="-143" w:right="-122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см. ДСиР-2022-864-Р-8.1.1.ВР </w:t>
            </w:r>
          </w:p>
          <w:p w14:paraId="2CF2FB4A" w14:textId="77777777" w:rsidR="00027283" w:rsidRDefault="00452DE6">
            <w:pPr>
              <w:spacing w:after="0"/>
              <w:ind w:left="-143" w:right="-122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пп.4.1.11-4.1.20</w:t>
            </w:r>
          </w:p>
        </w:tc>
      </w:tr>
      <w:tr w:rsidR="00027283" w14:paraId="4A7F76D0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7251BC3B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с5-77.7.4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44AF2044" w14:textId="77777777" w:rsidR="00027283" w:rsidRDefault="00452DE6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Центральное оборудование СОТ в Пункте управления обеспечением транспортной безопасности (ПУ ОТБ на км 154)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0D75A740" w14:textId="77777777" w:rsidR="00027283" w:rsidRDefault="00452DE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59DEDDB" w14:textId="1C47929E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46BADFD2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24194 721,53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0A295F79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24194 721,53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704052CF" w14:textId="5618ACDF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6EB5D5B1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24194 721,53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50D3E94D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24194 721,53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6CAA0E81" w14:textId="42C20CE4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52FB5B68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0FEE7808" w14:textId="77777777" w:rsidR="00027283" w:rsidRDefault="00452DE6">
            <w:pPr>
              <w:spacing w:after="0"/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пп.4.2.1-4.2.2</w:t>
            </w:r>
          </w:p>
        </w:tc>
      </w:tr>
      <w:tr w:rsidR="00027283" w14:paraId="34AEFD0E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16FDF457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7935ADD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i/>
                <w:iCs/>
                <w:u w:val="single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охранной сигнализации (СОС). Система контроля и управления доступом (СКУД)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5B119F09" w14:textId="77777777" w:rsidR="00027283" w:rsidRDefault="000272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4E0EF270" w14:textId="77777777" w:rsidR="00027283" w:rsidRDefault="00027283">
            <w:pPr>
              <w:jc w:val="center"/>
              <w:rPr>
                <w:rFonts w:ascii="ISOCPEUR" w:hAnsi="ISOCPEUR" w:cs="ISOCPEUR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2E77882F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3AB03037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4369037" w14:textId="77777777" w:rsidR="00027283" w:rsidRDefault="00027283">
            <w:pPr>
              <w:jc w:val="center"/>
              <w:rPr>
                <w:rFonts w:ascii="ISOCPEUR" w:hAnsi="ISOCPEUR" w:cs="ISOCPEUR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0C47467B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25678E83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10D3096A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0B1CE879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6F0F2FF0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027283" w14:paraId="1D64A001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382EC718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598C8B8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охранной сигнализации (СОС)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0159355B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566096EF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528B357A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418F68C7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5B383DE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42D6B2DD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4198B29C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1A08DAD9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60C077F1" w14:textId="77777777" w:rsidR="00027283" w:rsidRDefault="00027283">
            <w:pPr>
              <w:jc w:val="center"/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52C652D5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42E62BAA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385B0C0C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с5-77.5.1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17E9FF5B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Технические средства охранной сигнализации на устоях искусственного сооружения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06F5F51E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24C93613" w14:textId="060A7B63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562C36E4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550 584,74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7942A74F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550 584,74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0D1983C7" w14:textId="27E4164B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26E1295C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550 584,74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26FC6D83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550 584,74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3D02122E" w14:textId="56ADC69A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13805584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3D5D6486" w14:textId="77777777" w:rsidR="00027283" w:rsidRDefault="00452DE6">
            <w:pPr>
              <w:spacing w:after="0"/>
              <w:ind w:left="-159" w:right="-214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пп.5.1.1-5.1.13</w:t>
            </w:r>
          </w:p>
        </w:tc>
      </w:tr>
      <w:tr w:rsidR="00027283" w14:paraId="682FED67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13260170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3411CFA6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контроля и управления доступом (СКУД)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2A57E25B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089388BD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1EF17FAC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31BBA820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72DA7C6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7D8A09BA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33A42A9E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3C03C797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780CBDAD" w14:textId="77777777" w:rsidR="00027283" w:rsidRDefault="00027283">
            <w:pPr>
              <w:jc w:val="center"/>
              <w:rPr>
                <w:rFonts w:ascii="ISOCPEUR" w:hAnsi="ISOCPEUR" w:cs="ISOCPEUR"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BD57D2D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3799DD26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11B38241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с5-77.5.2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2E98B86D" w14:textId="77777777" w:rsidR="00027283" w:rsidRDefault="00452DE6">
            <w:pPr>
              <w:textAlignment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Система контроля управления доступом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33E80C02" w14:textId="77777777" w:rsidR="00027283" w:rsidRDefault="00452DE6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68217D78" w14:textId="057BA901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14:paraId="67D74F24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231 659,55  </w:t>
            </w:r>
          </w:p>
        </w:tc>
        <w:tc>
          <w:tcPr>
            <w:tcW w:w="1667" w:type="dxa"/>
            <w:gridSpan w:val="2"/>
            <w:shd w:val="clear" w:color="auto" w:fill="auto"/>
            <w:vAlign w:val="center"/>
          </w:tcPr>
          <w:p w14:paraId="4A03FD28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231 659,55  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1613C2A6" w14:textId="36B5E947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1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340" w:type="dxa"/>
            <w:gridSpan w:val="2"/>
            <w:shd w:val="clear" w:color="auto" w:fill="auto"/>
            <w:vAlign w:val="center"/>
          </w:tcPr>
          <w:p w14:paraId="0F1F08FD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231 659,55  </w:t>
            </w:r>
          </w:p>
        </w:tc>
        <w:tc>
          <w:tcPr>
            <w:tcW w:w="1609" w:type="dxa"/>
            <w:gridSpan w:val="3"/>
            <w:shd w:val="clear" w:color="auto" w:fill="auto"/>
            <w:vAlign w:val="center"/>
          </w:tcPr>
          <w:p w14:paraId="34A88B9B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231 659,55  </w:t>
            </w:r>
          </w:p>
        </w:tc>
        <w:tc>
          <w:tcPr>
            <w:tcW w:w="1070" w:type="dxa"/>
            <w:gridSpan w:val="3"/>
            <w:shd w:val="clear" w:color="auto" w:fill="auto"/>
            <w:vAlign w:val="center"/>
          </w:tcPr>
          <w:p w14:paraId="41008DE7" w14:textId="66E20EED" w:rsidR="00027283" w:rsidRPr="00C174FA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C174F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1521" w:type="dxa"/>
            <w:gridSpan w:val="3"/>
            <w:shd w:val="clear" w:color="auto" w:fill="auto"/>
            <w:vAlign w:val="center"/>
          </w:tcPr>
          <w:p w14:paraId="4D50B387" w14:textId="77777777" w:rsidR="00027283" w:rsidRDefault="00452DE6">
            <w:pPr>
              <w:jc w:val="center"/>
              <w:textAlignment w:val="center"/>
              <w:rPr>
                <w:rFonts w:ascii="ISOCPEUR" w:hAnsi="ISOCPEUR" w:cs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 xml:space="preserve"> 0,00  </w:t>
            </w: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2C042F5D" w14:textId="77777777" w:rsidR="00027283" w:rsidRDefault="00452DE6">
            <w:pPr>
              <w:spacing w:after="0"/>
              <w:ind w:right="-73" w:hanging="159"/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пп.6.1.1-6.1.16</w:t>
            </w:r>
          </w:p>
        </w:tc>
      </w:tr>
      <w:tr w:rsidR="00027283" w14:paraId="63C35360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vAlign w:val="center"/>
          </w:tcPr>
          <w:p w14:paraId="24C5D6E5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54D1CBBC" w14:textId="77777777" w:rsidR="00027283" w:rsidRDefault="00027283">
            <w:pPr>
              <w:textAlignment w:val="center"/>
              <w:rPr>
                <w:rFonts w:ascii="ISOCPEUR" w:hAnsi="ISOCPEUR"/>
                <w:b/>
                <w:bCs/>
                <w:color w:val="000000"/>
              </w:rPr>
            </w:pP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0F81BC26" w14:textId="77777777" w:rsidR="00027283" w:rsidRDefault="00027283">
            <w:pPr>
              <w:jc w:val="center"/>
              <w:rPr>
                <w:rFonts w:ascii="ISOCPEUR" w:hAnsi="ISOCPEUR"/>
                <w:b/>
                <w:bCs/>
              </w:rPr>
            </w:pPr>
          </w:p>
        </w:tc>
        <w:tc>
          <w:tcPr>
            <w:tcW w:w="947" w:type="dxa"/>
            <w:gridSpan w:val="2"/>
            <w:shd w:val="clear" w:color="auto" w:fill="auto"/>
            <w:vAlign w:val="bottom"/>
          </w:tcPr>
          <w:p w14:paraId="7F1BB0E7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bottom"/>
          </w:tcPr>
          <w:p w14:paraId="645E8979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bottom"/>
          </w:tcPr>
          <w:p w14:paraId="19CCD508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vAlign w:val="bottom"/>
          </w:tcPr>
          <w:p w14:paraId="621540DD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64663786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bottom"/>
          </w:tcPr>
          <w:p w14:paraId="406CF655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3"/>
            <w:shd w:val="clear" w:color="auto" w:fill="auto"/>
            <w:vAlign w:val="bottom"/>
          </w:tcPr>
          <w:p w14:paraId="2F32EEE0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bottom"/>
          </w:tcPr>
          <w:p w14:paraId="5002D29A" w14:textId="77777777" w:rsidR="00027283" w:rsidRDefault="00027283">
            <w:pPr>
              <w:rPr>
                <w:rFonts w:ascii="ISOCPEUR" w:hAnsi="ISOCPEUR" w:cs="ISOCPEUR"/>
                <w:b/>
                <w:bCs/>
                <w:color w:val="000000"/>
              </w:rPr>
            </w:pPr>
          </w:p>
        </w:tc>
        <w:tc>
          <w:tcPr>
            <w:tcW w:w="726" w:type="pct"/>
            <w:gridSpan w:val="5"/>
            <w:shd w:val="clear" w:color="auto" w:fill="auto"/>
            <w:vAlign w:val="center"/>
          </w:tcPr>
          <w:p w14:paraId="175645E0" w14:textId="77777777" w:rsidR="00027283" w:rsidRDefault="00027283">
            <w:pPr>
              <w:spacing w:after="0"/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027283" w14:paraId="75BE90F8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noWrap/>
            <w:vAlign w:val="center"/>
          </w:tcPr>
          <w:p w14:paraId="57628222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92740A5" w14:textId="77777777" w:rsidR="00027283" w:rsidRDefault="00452DE6">
            <w:pPr>
              <w:spacing w:after="0"/>
              <w:jc w:val="right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Итого: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71E7E22A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947" w:type="dxa"/>
            <w:gridSpan w:val="2"/>
            <w:shd w:val="clear" w:color="auto" w:fill="auto"/>
            <w:vAlign w:val="bottom"/>
          </w:tcPr>
          <w:p w14:paraId="67DC5892" w14:textId="77777777" w:rsidR="00027283" w:rsidRDefault="00027283">
            <w:pPr>
              <w:rPr>
                <w:rFonts w:ascii="ISOCPEUR" w:hAnsi="ISOCPEUR" w:cs="ISOCPEUR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bottom"/>
          </w:tcPr>
          <w:p w14:paraId="0B3EC7DD" w14:textId="77777777" w:rsidR="00027283" w:rsidRDefault="00027283">
            <w:pPr>
              <w:rPr>
                <w:rFonts w:ascii="ISOCPEUR" w:hAnsi="ISOCPEUR" w:cs="ISOCPEUR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bottom"/>
          </w:tcPr>
          <w:p w14:paraId="02860F34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38217 496,62  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6C01EDEB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21113AC6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bottom"/>
          </w:tcPr>
          <w:p w14:paraId="2D0885CA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36398 003,26  </w:t>
            </w:r>
          </w:p>
        </w:tc>
        <w:tc>
          <w:tcPr>
            <w:tcW w:w="1070" w:type="dxa"/>
            <w:gridSpan w:val="3"/>
            <w:shd w:val="clear" w:color="auto" w:fill="auto"/>
            <w:vAlign w:val="bottom"/>
          </w:tcPr>
          <w:p w14:paraId="3B015147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bottom"/>
          </w:tcPr>
          <w:p w14:paraId="3C97E1CA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-1819 493,36  </w:t>
            </w:r>
          </w:p>
        </w:tc>
        <w:tc>
          <w:tcPr>
            <w:tcW w:w="726" w:type="pct"/>
            <w:gridSpan w:val="5"/>
            <w:shd w:val="clear" w:color="auto" w:fill="auto"/>
            <w:noWrap/>
            <w:vAlign w:val="center"/>
          </w:tcPr>
          <w:p w14:paraId="29BDE9C9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</w:tr>
      <w:tr w:rsidR="00027283" w14:paraId="0B67FC64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noWrap/>
            <w:vAlign w:val="center"/>
          </w:tcPr>
          <w:p w14:paraId="2ACC68D7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7EDEC58F" w14:textId="77777777" w:rsidR="00027283" w:rsidRDefault="00452DE6">
            <w:pPr>
              <w:spacing w:after="0"/>
              <w:jc w:val="right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НДС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434E0DC3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947" w:type="dxa"/>
            <w:gridSpan w:val="2"/>
            <w:shd w:val="clear" w:color="auto" w:fill="auto"/>
            <w:vAlign w:val="bottom"/>
          </w:tcPr>
          <w:p w14:paraId="2472D3C6" w14:textId="77777777" w:rsidR="00027283" w:rsidRDefault="00027283">
            <w:pPr>
              <w:rPr>
                <w:rFonts w:ascii="ISOCPEUR" w:hAnsi="ISOCPEUR" w:cs="ISOCPEUR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bottom"/>
          </w:tcPr>
          <w:p w14:paraId="643315EA" w14:textId="77777777" w:rsidR="00027283" w:rsidRDefault="00027283">
            <w:pPr>
              <w:rPr>
                <w:rFonts w:ascii="ISOCPEUR" w:hAnsi="ISOCPEUR" w:cs="ISOCPEUR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bottom"/>
          </w:tcPr>
          <w:p w14:paraId="16DC9AAF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7643 499,32  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2826FBE6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7A9A759A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bottom"/>
          </w:tcPr>
          <w:p w14:paraId="129E86FD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7279 600,65  </w:t>
            </w:r>
          </w:p>
        </w:tc>
        <w:tc>
          <w:tcPr>
            <w:tcW w:w="1070" w:type="dxa"/>
            <w:gridSpan w:val="3"/>
            <w:shd w:val="clear" w:color="auto" w:fill="auto"/>
            <w:vAlign w:val="bottom"/>
          </w:tcPr>
          <w:p w14:paraId="66AD5D11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bottom"/>
          </w:tcPr>
          <w:p w14:paraId="23D8481E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-363 898,67  </w:t>
            </w:r>
          </w:p>
        </w:tc>
        <w:tc>
          <w:tcPr>
            <w:tcW w:w="726" w:type="pct"/>
            <w:gridSpan w:val="5"/>
            <w:shd w:val="clear" w:color="auto" w:fill="auto"/>
            <w:noWrap/>
            <w:vAlign w:val="center"/>
          </w:tcPr>
          <w:p w14:paraId="3B5372CD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</w:tr>
      <w:tr w:rsidR="00027283" w14:paraId="351B9528" w14:textId="77777777">
        <w:trPr>
          <w:gridAfter w:val="2"/>
          <w:wAfter w:w="1183" w:type="pct"/>
          <w:trHeight w:val="20"/>
        </w:trPr>
        <w:tc>
          <w:tcPr>
            <w:tcW w:w="218" w:type="pct"/>
            <w:shd w:val="clear" w:color="auto" w:fill="auto"/>
            <w:noWrap/>
            <w:vAlign w:val="center"/>
          </w:tcPr>
          <w:p w14:paraId="2F4A3A9B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810" w:type="pct"/>
            <w:gridSpan w:val="4"/>
            <w:shd w:val="clear" w:color="auto" w:fill="auto"/>
            <w:vAlign w:val="center"/>
          </w:tcPr>
          <w:p w14:paraId="4DB72194" w14:textId="77777777" w:rsidR="00027283" w:rsidRDefault="00452DE6">
            <w:pPr>
              <w:spacing w:after="0"/>
              <w:jc w:val="right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Итого с НДС</w:t>
            </w:r>
          </w:p>
        </w:tc>
        <w:tc>
          <w:tcPr>
            <w:tcW w:w="240" w:type="pct"/>
            <w:gridSpan w:val="3"/>
            <w:shd w:val="clear" w:color="auto" w:fill="auto"/>
            <w:vAlign w:val="center"/>
          </w:tcPr>
          <w:p w14:paraId="058FF95F" w14:textId="77777777" w:rsidR="00027283" w:rsidRDefault="00452DE6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947" w:type="dxa"/>
            <w:gridSpan w:val="2"/>
            <w:shd w:val="clear" w:color="auto" w:fill="auto"/>
            <w:vAlign w:val="bottom"/>
          </w:tcPr>
          <w:p w14:paraId="7F5E5360" w14:textId="77777777" w:rsidR="00027283" w:rsidRDefault="00027283">
            <w:pPr>
              <w:rPr>
                <w:rFonts w:ascii="ISOCPEUR" w:hAnsi="ISOCPEUR" w:cs="ISOCPEUR"/>
              </w:rPr>
            </w:pPr>
          </w:p>
        </w:tc>
        <w:tc>
          <w:tcPr>
            <w:tcW w:w="1428" w:type="dxa"/>
            <w:gridSpan w:val="4"/>
            <w:shd w:val="clear" w:color="auto" w:fill="auto"/>
            <w:vAlign w:val="bottom"/>
          </w:tcPr>
          <w:p w14:paraId="60B18DF9" w14:textId="77777777" w:rsidR="00027283" w:rsidRDefault="00027283">
            <w:pPr>
              <w:rPr>
                <w:rFonts w:ascii="ISOCPEUR" w:hAnsi="ISOCPEUR" w:cs="ISOCPEUR"/>
              </w:rPr>
            </w:pPr>
          </w:p>
        </w:tc>
        <w:tc>
          <w:tcPr>
            <w:tcW w:w="1667" w:type="dxa"/>
            <w:gridSpan w:val="2"/>
            <w:shd w:val="clear" w:color="auto" w:fill="auto"/>
            <w:vAlign w:val="bottom"/>
          </w:tcPr>
          <w:p w14:paraId="16A06C4A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45860 995,94  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23671CC4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45C7426D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609" w:type="dxa"/>
            <w:gridSpan w:val="3"/>
            <w:shd w:val="clear" w:color="auto" w:fill="auto"/>
            <w:vAlign w:val="bottom"/>
          </w:tcPr>
          <w:p w14:paraId="084C246C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43677 603,91  </w:t>
            </w:r>
          </w:p>
        </w:tc>
        <w:tc>
          <w:tcPr>
            <w:tcW w:w="1070" w:type="dxa"/>
            <w:gridSpan w:val="3"/>
            <w:shd w:val="clear" w:color="auto" w:fill="auto"/>
            <w:vAlign w:val="bottom"/>
          </w:tcPr>
          <w:p w14:paraId="6C1DE806" w14:textId="77777777" w:rsidR="00027283" w:rsidRDefault="00027283">
            <w:pPr>
              <w:rPr>
                <w:rFonts w:ascii="ISOCPEUR" w:hAnsi="ISOCPEUR" w:cs="ISOCPEUR"/>
                <w:b/>
                <w:bCs/>
              </w:rPr>
            </w:pPr>
          </w:p>
        </w:tc>
        <w:tc>
          <w:tcPr>
            <w:tcW w:w="1521" w:type="dxa"/>
            <w:gridSpan w:val="3"/>
            <w:shd w:val="clear" w:color="auto" w:fill="auto"/>
            <w:vAlign w:val="bottom"/>
          </w:tcPr>
          <w:p w14:paraId="525B0F23" w14:textId="77777777" w:rsidR="00027283" w:rsidRDefault="00452DE6">
            <w:pPr>
              <w:jc w:val="right"/>
              <w:textAlignment w:val="bottom"/>
              <w:rPr>
                <w:rFonts w:ascii="ISOCPEUR" w:hAnsi="ISOCPEUR" w:cs="ISOCPEUR"/>
                <w:b/>
                <w:bCs/>
              </w:rPr>
            </w:pPr>
            <w:r>
              <w:rPr>
                <w:rFonts w:ascii="ISOCPEUR" w:eastAsia="SimSun" w:hAnsi="ISOCPEUR" w:cs="ISOCPEUR"/>
                <w:b/>
                <w:bCs/>
                <w:color w:val="000000"/>
                <w:lang w:val="en-US" w:eastAsia="zh-CN" w:bidi="ar"/>
              </w:rPr>
              <w:t xml:space="preserve">-2183 392,03  </w:t>
            </w:r>
          </w:p>
        </w:tc>
        <w:tc>
          <w:tcPr>
            <w:tcW w:w="726" w:type="pct"/>
            <w:gridSpan w:val="5"/>
            <w:shd w:val="clear" w:color="auto" w:fill="auto"/>
            <w:noWrap/>
            <w:vAlign w:val="center"/>
          </w:tcPr>
          <w:p w14:paraId="0A608D5B" w14:textId="77777777" w:rsidR="00027283" w:rsidRDefault="00452DE6">
            <w:pPr>
              <w:spacing w:after="0"/>
              <w:jc w:val="center"/>
              <w:rPr>
                <w:rFonts w:ascii="ISOCPEUR" w:hAnsi="ISOCPEUR" w:cs="Calibri"/>
                <w:b/>
                <w:bCs/>
                <w:color w:val="000000"/>
              </w:rPr>
            </w:pPr>
            <w:r>
              <w:rPr>
                <w:rFonts w:ascii="ISOCPEUR" w:hAnsi="ISOCPEUR" w:cs="Calibri"/>
                <w:b/>
                <w:bCs/>
                <w:color w:val="000000"/>
              </w:rPr>
              <w:t> </w:t>
            </w:r>
          </w:p>
        </w:tc>
      </w:tr>
      <w:tr w:rsidR="00027283" w14:paraId="74486A3D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9"/>
          <w:wAfter w:w="2119" w:type="pct"/>
          <w:trHeight w:val="20"/>
        </w:trPr>
        <w:tc>
          <w:tcPr>
            <w:tcW w:w="2880" w:type="pct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5E2BD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</w:tr>
      <w:tr w:rsidR="00027283" w14:paraId="1153B54C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9"/>
          <w:wAfter w:w="2119" w:type="pct"/>
          <w:trHeight w:val="20"/>
        </w:trPr>
        <w:tc>
          <w:tcPr>
            <w:tcW w:w="2880" w:type="pct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20907C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Примечания:</w:t>
            </w:r>
          </w:p>
        </w:tc>
      </w:tr>
      <w:tr w:rsidR="00027283" w14:paraId="6CE23414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9"/>
          <w:wAfter w:w="2119" w:type="pct"/>
          <w:trHeight w:val="20"/>
        </w:trPr>
        <w:tc>
          <w:tcPr>
            <w:tcW w:w="2880" w:type="pct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5EECB1" w14:textId="77777777" w:rsidR="00027283" w:rsidRDefault="00452DE6">
            <w:pPr>
              <w:pStyle w:val="afff0"/>
              <w:numPr>
                <w:ilvl w:val="0"/>
                <w:numId w:val="15"/>
              </w:numPr>
              <w:rPr>
                <w:rFonts w:ascii="ISOCPEUR" w:hAnsi="ISOCPEUR"/>
                <w:color w:val="000000"/>
                <w:lang w:val="ru-RU"/>
              </w:rPr>
            </w:pPr>
            <w:r>
              <w:rPr>
                <w:rFonts w:ascii="ISOCPEUR" w:hAnsi="ISOCPEUR"/>
                <w:color w:val="000000"/>
                <w:lang w:val="ru-RU"/>
              </w:rPr>
              <w:t>Объемы работ по рабочей документации указаны для данного тома</w:t>
            </w:r>
          </w:p>
          <w:p w14:paraId="7BAB1219" w14:textId="77777777" w:rsidR="00027283" w:rsidRDefault="00027283">
            <w:pPr>
              <w:pStyle w:val="afff0"/>
              <w:ind w:left="720"/>
              <w:rPr>
                <w:rFonts w:ascii="ISOCPEUR" w:hAnsi="ISOCPEUR"/>
                <w:color w:val="000000"/>
                <w:lang w:val="ru-RU"/>
              </w:rPr>
            </w:pPr>
          </w:p>
        </w:tc>
      </w:tr>
      <w:tr w:rsidR="00027283" w14:paraId="77BDC15D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194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4CBCB" w14:textId="2A76931D" w:rsidR="00027283" w:rsidRDefault="00452DE6">
            <w:pPr>
              <w:spacing w:after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Главный инженер проекта</w:t>
            </w: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AED3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AE88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A6D6C2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89C358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17CBE7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63AF4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07AE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B7EF12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Зайцев А.В.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B68BF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CE2DB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064E2B90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009D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65D1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E08F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B65E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1AEF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1A48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1995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5B28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F610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A1DE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A61B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37CC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6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779DB6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(подпись)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A35C5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9AB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C51148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(ФИО)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4D6D7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2CE3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5C172BCC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194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9F865" w14:textId="77777777" w:rsidR="00027283" w:rsidRDefault="00452DE6">
            <w:pPr>
              <w:spacing w:after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Представитель АО "ДиМ" по доверенности 5007-12 от 06.06.2022</w:t>
            </w: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B26A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17D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9B0D11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511D37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DAB13B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DEDA4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7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271CF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         Штей К.В.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50C1C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E560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3B23FADA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8287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56AF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6859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FBA50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B5B5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BEEF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C970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B0B6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19E9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D48A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984B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61E7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C03AB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(подпись)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56654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368A0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81A03B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(ФИО)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CFD08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3F0A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606A3C2D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194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B6245" w14:textId="77777777" w:rsidR="00027283" w:rsidRDefault="00452DE6">
            <w:pPr>
              <w:spacing w:after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Руководитель Тверского регионального центра ООО "Автодор-Инжиниринг"</w:t>
            </w: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5F28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6938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16F530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C92D66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F5860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E4F2A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FD47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C80EF7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Белов А.Ю.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2D2E6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1B219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</w:tr>
      <w:tr w:rsidR="00027283" w14:paraId="5D142331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3750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E1A0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8B7F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62E2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B3E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3C36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BB3A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9313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0FEF0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12AB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142A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761D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0D556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(подпись)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51D7B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DE5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165D3D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(ФИО)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3B864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595E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3E8875E4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194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7070F" w14:textId="77777777" w:rsidR="00027283" w:rsidRDefault="00452DE6">
            <w:pPr>
              <w:spacing w:after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Начальник технического отдела Департамента проектирования, технической политики и инновационных технологий ГК "Автодор"</w:t>
            </w: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6B8B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A394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131920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B7C868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8FE0ED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49ED7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7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E8788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  <w:p w14:paraId="6CE235AF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          Еременко А.А.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26D24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1CD9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4347117F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F7E7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3CF3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109A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B5C7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778E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5314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0F71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510D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2F060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C738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90E6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9A79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FD5A1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(подпись)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33FAD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EC6E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D1A43F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(ФИО)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6E94A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0A50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3C947D8A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194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711D3" w14:textId="77777777" w:rsidR="00027283" w:rsidRDefault="00452DE6">
            <w:pPr>
              <w:spacing w:after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Начальник сметного отдела Департамента строительства проектирования, технической политики и инновационных технологий ГК "Автодор"</w:t>
            </w: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3999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7990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95BE30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AE16D2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AE58E5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52488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738F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423BF8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Романова И.В.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36ED0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EF39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7CD26F32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0F71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5078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6E806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1291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2353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155D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76D3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062C9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9E450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8BF2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94EA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BF5B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EA0DB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(подпись)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DEBEB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061A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A4FF261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(ФИО)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2467C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6D55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1B50B3AC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00CB2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E3F8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900C0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7EC19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63AE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DFFA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65F77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49BB3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616B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1571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728E9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9296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6BF3F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39166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DFB20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7EB3F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D8839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CF813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5AE90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68157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CB970" w14:textId="77777777" w:rsidR="00027283" w:rsidRDefault="00027283">
            <w:pPr>
              <w:spacing w:after="0"/>
              <w:jc w:val="center"/>
              <w:rPr>
                <w:rFonts w:ascii="ISOCPEUR" w:hAnsi="ISOCPEU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2E324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11455CE1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1946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98DED" w14:textId="77777777" w:rsidR="00027283" w:rsidRDefault="00452DE6">
            <w:pPr>
              <w:spacing w:after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Директор Департамента проектирования, технической политики и инновационных технологий ГК "Автодор"</w:t>
            </w: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678AA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FFB1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713A7C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DD94AB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9D3400" w14:textId="77777777" w:rsidR="00027283" w:rsidRDefault="00452DE6">
            <w:pPr>
              <w:spacing w:after="0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 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0893D" w14:textId="77777777" w:rsidR="00027283" w:rsidRDefault="00027283">
            <w:pPr>
              <w:spacing w:after="0"/>
              <w:rPr>
                <w:rFonts w:ascii="ISOCPEUR" w:hAnsi="ISOCPEUR"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FDCD9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C3F670" w14:textId="77777777" w:rsidR="00027283" w:rsidRDefault="00452DE6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Дремов С.Ю.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1FA76" w14:textId="77777777" w:rsidR="00027283" w:rsidRDefault="00027283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242B2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  <w:tr w:rsidR="00027283" w14:paraId="6EEA5632" w14:textId="77777777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0"/>
        </w:trPr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8D40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B002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18DB5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6171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0D25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2B057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3FE28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A0471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960EE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86A4B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34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2A54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1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C3D96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4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36954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(подпись)</w:t>
            </w:r>
          </w:p>
        </w:tc>
        <w:tc>
          <w:tcPr>
            <w:tcW w:w="18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C7A15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1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444CD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  <w:tc>
          <w:tcPr>
            <w:tcW w:w="63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40701F" w14:textId="77777777" w:rsidR="00027283" w:rsidRDefault="00452DE6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  <w:r>
              <w:rPr>
                <w:rFonts w:ascii="ISOCPEUR" w:hAnsi="ISOCPEUR"/>
                <w:i/>
                <w:iCs/>
                <w:color w:val="000000"/>
              </w:rPr>
              <w:t>(ФИО)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A34A5" w14:textId="77777777" w:rsidR="00027283" w:rsidRDefault="00027283">
            <w:pPr>
              <w:spacing w:after="0"/>
              <w:jc w:val="center"/>
              <w:rPr>
                <w:rFonts w:ascii="ISOCPEUR" w:hAnsi="ISOCPEUR"/>
                <w:i/>
                <w:iCs/>
                <w:color w:val="000000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2808C" w14:textId="77777777" w:rsidR="00027283" w:rsidRDefault="00027283">
            <w:pPr>
              <w:spacing w:after="0"/>
              <w:rPr>
                <w:rFonts w:ascii="ISOCPEUR" w:hAnsi="ISOCPEUR"/>
              </w:rPr>
            </w:pPr>
          </w:p>
        </w:tc>
      </w:tr>
    </w:tbl>
    <w:p w14:paraId="2EF9A61D" w14:textId="77777777" w:rsidR="00027283" w:rsidRDefault="00027283">
      <w:pPr>
        <w:tabs>
          <w:tab w:val="left" w:pos="17056"/>
        </w:tabs>
        <w:rPr>
          <w:rFonts w:ascii="ISOCPEUR" w:hAnsi="ISOCPEUR"/>
        </w:rPr>
      </w:pPr>
    </w:p>
    <w:p w14:paraId="3A667A61" w14:textId="77777777" w:rsidR="00027283" w:rsidRDefault="00027283">
      <w:pPr>
        <w:tabs>
          <w:tab w:val="left" w:pos="17056"/>
        </w:tabs>
        <w:rPr>
          <w:rFonts w:ascii="ISOCPEUR" w:hAnsi="ISOCPEUR"/>
        </w:rPr>
      </w:pPr>
    </w:p>
    <w:p w14:paraId="0871BEE6" w14:textId="77777777" w:rsidR="00027283" w:rsidRDefault="00027283">
      <w:pPr>
        <w:tabs>
          <w:tab w:val="left" w:pos="17056"/>
        </w:tabs>
        <w:rPr>
          <w:rFonts w:ascii="ISOCPEUR" w:hAnsi="ISOCPEUR"/>
        </w:rPr>
      </w:pPr>
    </w:p>
    <w:sectPr w:rsidR="000272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23814" w:h="16840" w:orient="landscape"/>
      <w:pgMar w:top="1276" w:right="567" w:bottom="284" w:left="1418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78543" w14:textId="77777777" w:rsidR="00F17880" w:rsidRDefault="00F17880">
      <w:pPr>
        <w:spacing w:after="0"/>
      </w:pPr>
      <w:r>
        <w:separator/>
      </w:r>
    </w:p>
  </w:endnote>
  <w:endnote w:type="continuationSeparator" w:id="0">
    <w:p w14:paraId="492AB0F9" w14:textId="77777777" w:rsidR="00F17880" w:rsidRDefault="00F17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type B">
    <w:altName w:val="Sitka Text"/>
    <w:charset w:val="00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MT">
    <w:altName w:val="MS Mincho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arSymbol">
    <w:altName w:val="MS Gothic"/>
    <w:charset w:val="80"/>
    <w:family w:val="auto"/>
    <w:pitch w:val="default"/>
    <w:sig w:usb0="00000000" w:usb1="00000000" w:usb2="00000010" w:usb3="00000000" w:csb0="00020000" w:csb1="00000000"/>
  </w:font>
  <w:font w:name="MS Sans Serif">
    <w:altName w:val="Arial"/>
    <w:charset w:val="CC"/>
    <w:family w:val="auto"/>
    <w:pitch w:val="default"/>
    <w:sig w:usb0="00000000" w:usb1="00000000" w:usb2="00000000" w:usb3="00000000" w:csb0="00000004" w:csb1="00000000"/>
  </w:font>
  <w:font w:name="MonoCondensedCTT">
    <w:altName w:val="Lucida Console"/>
    <w:charset w:val="CC"/>
    <w:family w:val="modern"/>
    <w:pitch w:val="default"/>
    <w:sig w:usb0="00000000" w:usb1="00000000" w:usb2="00000000" w:usb3="00000000" w:csb0="00000005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GOST type A">
    <w:altName w:val="Arial"/>
    <w:charset w:val="00"/>
    <w:family w:val="swiss"/>
    <w:pitch w:val="default"/>
    <w:sig w:usb0="00000000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72" w:type="dxa"/>
      <w:tblLayout w:type="fixed"/>
      <w:tblCellMar>
        <w:left w:w="30" w:type="dxa"/>
        <w:right w:w="30" w:type="dxa"/>
      </w:tblCellMar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794"/>
      <w:gridCol w:w="624"/>
      <w:gridCol w:w="5811"/>
      <w:gridCol w:w="709"/>
    </w:tblGrid>
    <w:tr w:rsidR="00F17880" w14:paraId="65FA44D6" w14:textId="77777777">
      <w:trPr>
        <w:cantSplit/>
        <w:trHeight w:val="288"/>
      </w:trPr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1BE755A2" w14:textId="77777777" w:rsidR="00F17880" w:rsidRDefault="00F17880">
          <w:pPr>
            <w:jc w:val="center"/>
            <w:rPr>
              <w:iCs/>
              <w:color w:val="000000"/>
            </w:rPr>
          </w:pPr>
          <w:r>
            <w:rPr>
              <w:iCs/>
              <w:noProof/>
              <w:color w:val="000000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6976D73" wp14:editId="6A4E9CDB">
                    <wp:simplePos x="0" y="0"/>
                    <wp:positionH relativeFrom="column">
                      <wp:posOffset>-554990</wp:posOffset>
                    </wp:positionH>
                    <wp:positionV relativeFrom="paragraph">
                      <wp:posOffset>-3240405</wp:posOffset>
                    </wp:positionV>
                    <wp:extent cx="537210" cy="3045460"/>
                    <wp:effectExtent l="0" t="0" r="0" b="0"/>
                    <wp:wrapNone/>
                    <wp:docPr id="32" name="Group 1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7210" cy="3045460"/>
                              <a:chOff x="432" y="11597"/>
                              <a:chExt cx="846" cy="4796"/>
                            </a:xfrm>
                          </wpg:grpSpPr>
                          <wpg:grpSp>
                            <wpg:cNvPr id="33" name="Group 135"/>
                            <wpg:cNvGrpSpPr/>
                            <wpg:grpSpPr>
                              <a:xfrm>
                                <a:off x="461" y="11597"/>
                                <a:ext cx="817" cy="4796"/>
                                <a:chOff x="319" y="11642"/>
                                <a:chExt cx="817" cy="4779"/>
                              </a:xfrm>
                            </wpg:grpSpPr>
                            <wpg:grpSp>
                              <wpg:cNvPr id="34" name="Group 136"/>
                              <wpg:cNvGrpSpPr/>
                              <wpg:grpSpPr>
                                <a:xfrm>
                                  <a:off x="459" y="11645"/>
                                  <a:ext cx="677" cy="4776"/>
                                  <a:chOff x="462" y="11349"/>
                                  <a:chExt cx="677" cy="4776"/>
                                </a:xfrm>
                              </wpg:grpSpPr>
                              <wps:wsp>
                                <wps:cNvPr id="35" name="Rectangle 1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" y="11349"/>
                                    <a:ext cx="677" cy="47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2" y="14774"/>
                                    <a:ext cx="6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7" name="Line 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2" y="12776"/>
                                    <a:ext cx="67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8" name="Line 1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49" y="11349"/>
                                    <a:ext cx="0" cy="47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9" name="Text Box 1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" y="14965"/>
                                  <a:ext cx="573" cy="14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D6C2007" w14:textId="77777777" w:rsidR="00F17880" w:rsidRDefault="00F17880">
                                    <w:pPr>
                                      <w:spacing w:line="100" w:lineRule="atLeast"/>
                                      <w:rPr>
                                        <w:rFonts w:ascii="GOST type A" w:hAnsi="GOST type A"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Cs/>
                                      </w:rPr>
                                      <w:t>Инв.№подл.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" y="13069"/>
                                  <a:ext cx="573" cy="1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0C22208" w14:textId="77777777" w:rsidR="00F17880" w:rsidRDefault="00F17880">
                                    <w:pPr>
                                      <w:spacing w:line="100" w:lineRule="atLeast"/>
                                      <w:jc w:val="center"/>
                                      <w:rPr>
                                        <w:rFonts w:ascii="GOST type A" w:hAnsi="GOST type A"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Cs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1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" y="11642"/>
                                  <a:ext cx="573" cy="14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8A3677" w14:textId="77777777" w:rsidR="00F17880" w:rsidRDefault="00F17880"/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" name="Text Box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" y="11760"/>
                                <a:ext cx="576" cy="1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0CC0A2" w14:textId="77777777" w:rsidR="00F17880" w:rsidRDefault="00F17880">
                                  <w:pPr>
                                    <w:rPr>
                                      <w:rFonts w:ascii="GOST type A" w:hAnsi="GOST type A"/>
                                      <w:iCs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/>
                                    </w:rPr>
                                    <w:t xml:space="preserve"> Взаим.инв.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6976D73" id="Group 134" o:spid="_x0000_s1030" style="position:absolute;left:0;text-align:left;margin-left:-43.7pt;margin-top:-255.15pt;width:42.3pt;height:239.8pt;z-index:251660288" coordorigin="432,11597" coordsize="846,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">
                    <v:group id="Group 135" o:spid="_x0000_s1031" style="position:absolute;left:461;top:11597;width:817;height:4796" coordorigin="319,11642" coordsize="817,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Group 136" o:spid="_x0000_s1032" style="position:absolute;left:459;top:11645;width:677;height:4776" coordorigin="462,11349" coordsize="677,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37" o:spid="_x0000_s1033" style="position:absolute;left:462;top:11349;width:677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" filled="f" strokeweight="1.5pt"/>
                        <v:line id="Line 138" o:spid="_x0000_s1034" style="position:absolute;visibility:visible;mso-wrap-style:square" from="462,14774" to="1139,14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      <v:line id="Line 139" o:spid="_x0000_s1035" style="position:absolute;visibility:visible;mso-wrap-style:square" from="462,12776" to="1139,1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      <v:line id="Line 140" o:spid="_x0000_s1036" style="position:absolute;flip:y;visibility:visible;mso-wrap-style:square" from="749,11349" to="749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1" o:spid="_x0000_s1037" type="#_x0000_t202" style="position:absolute;left:319;top:14965;width:57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" filled="f" stroked="f">
                        <v:textbox style="layout-flow:vertical;mso-layout-flow-alt:bottom-to-top">
                          <w:txbxContent>
                            <w:p w14:paraId="6D6C2007" w14:textId="77777777" w:rsidR="00F17880" w:rsidRDefault="00F17880">
                              <w:pPr>
                                <w:spacing w:line="100" w:lineRule="atLeast"/>
                                <w:rPr>
                                  <w:rFonts w:ascii="GOST type A" w:hAnsi="GOST type A"/>
                                  <w:iCs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Cs/>
                                </w:rPr>
                                <w:t>Инв.№подл.</w:t>
                              </w:r>
                            </w:p>
                          </w:txbxContent>
                        </v:textbox>
                      </v:shape>
                      <v:shape id="Text Box 142" o:spid="_x0000_s1038" type="#_x0000_t202" style="position:absolute;left:319;top:13069;width:573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" filled="f" stroked="f">
                        <v:textbox style="layout-flow:vertical;mso-layout-flow-alt:bottom-to-top">
                          <w:txbxContent>
                            <w:p w14:paraId="20C22208" w14:textId="77777777" w:rsidR="00F17880" w:rsidRDefault="00F17880">
                              <w:pPr>
                                <w:spacing w:line="100" w:lineRule="atLeast"/>
                                <w:jc w:val="center"/>
                                <w:rPr>
                                  <w:rFonts w:ascii="GOST type A" w:hAnsi="GOST type A"/>
                                  <w:iCs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Cs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Text Box 143" o:spid="_x0000_s1039" type="#_x0000_t202" style="position:absolute;left:319;top:11642;width:57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" filled="f" stroked="f">
                        <v:textbox style="layout-flow:vertical;mso-layout-flow-alt:bottom-to-top">
                          <w:txbxContent>
                            <w:p w14:paraId="6C8A3677" w14:textId="77777777" w:rsidR="00F17880" w:rsidRDefault="00F17880"/>
                          </w:txbxContent>
                        </v:textbox>
                      </v:shape>
                    </v:group>
                    <v:shape id="Text Box 144" o:spid="_x0000_s1040" type="#_x0000_t202" style="position:absolute;left:432;top:11760;width:57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" filled="f" stroked="f">
                      <v:textbox style="layout-flow:vertical;mso-layout-flow-alt:bottom-to-top">
                        <w:txbxContent>
                          <w:p w14:paraId="120CC0A2" w14:textId="77777777" w:rsidR="00F17880" w:rsidRDefault="00F17880">
                            <w:pPr>
                              <w:rPr>
                                <w:rFonts w:ascii="GOST type A" w:hAnsi="GOST type A"/>
                                <w:iCs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</w:rPr>
                              <w:t xml:space="preserve"> Взаим.инв.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67" w:type="dxa"/>
          <w:tcBorders>
            <w:top w:val="single" w:sz="12" w:space="0" w:color="000000"/>
            <w:left w:val="single" w:sz="4" w:space="0" w:color="auto"/>
            <w:bottom w:val="single" w:sz="6" w:space="0" w:color="000000"/>
            <w:right w:val="single" w:sz="6" w:space="0" w:color="000000"/>
          </w:tcBorders>
          <w:vAlign w:val="center"/>
        </w:tcPr>
        <w:p w14:paraId="14CCDFAD" w14:textId="77777777" w:rsidR="00F17880" w:rsidRDefault="00F17880">
          <w:pPr>
            <w:jc w:val="center"/>
            <w:rPr>
              <w:iCs/>
              <w:color w:val="000000"/>
            </w:rPr>
          </w:pPr>
        </w:p>
      </w:tc>
      <w:tc>
        <w:tcPr>
          <w:tcW w:w="567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12ADAFB1" w14:textId="77777777" w:rsidR="00F17880" w:rsidRDefault="00F17880">
          <w:pPr>
            <w:jc w:val="center"/>
            <w:rPr>
              <w:iCs/>
              <w:color w:val="000000"/>
            </w:rPr>
          </w:pPr>
        </w:p>
      </w:tc>
      <w:tc>
        <w:tcPr>
          <w:tcW w:w="567" w:type="dxa"/>
          <w:tcBorders>
            <w:top w:val="single" w:sz="12" w:space="0" w:color="000000"/>
            <w:left w:val="single" w:sz="4" w:space="0" w:color="auto"/>
            <w:bottom w:val="single" w:sz="6" w:space="0" w:color="000000"/>
            <w:right w:val="single" w:sz="6" w:space="0" w:color="000000"/>
          </w:tcBorders>
          <w:vAlign w:val="center"/>
        </w:tcPr>
        <w:p w14:paraId="2C39C37D" w14:textId="77777777" w:rsidR="00F17880" w:rsidRDefault="00F17880">
          <w:pPr>
            <w:jc w:val="center"/>
            <w:rPr>
              <w:iCs/>
              <w:color w:val="000000"/>
            </w:rPr>
          </w:pPr>
        </w:p>
      </w:tc>
      <w:tc>
        <w:tcPr>
          <w:tcW w:w="79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F0D5000" w14:textId="77777777" w:rsidR="00F17880" w:rsidRDefault="00F17880">
          <w:pPr>
            <w:jc w:val="center"/>
            <w:rPr>
              <w:iCs/>
              <w:color w:val="000000"/>
            </w:rPr>
          </w:pPr>
        </w:p>
      </w:tc>
      <w:tc>
        <w:tcPr>
          <w:tcW w:w="62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auto"/>
          </w:tcBorders>
          <w:vAlign w:val="center"/>
        </w:tcPr>
        <w:p w14:paraId="7CC2F5AD" w14:textId="77777777" w:rsidR="00F17880" w:rsidRDefault="00F17880">
          <w:pPr>
            <w:jc w:val="center"/>
            <w:rPr>
              <w:iCs/>
              <w:color w:val="000000"/>
            </w:rPr>
          </w:pPr>
        </w:p>
      </w:tc>
      <w:tc>
        <w:tcPr>
          <w:tcW w:w="5811" w:type="dxa"/>
          <w:vMerge w:val="restart"/>
          <w:tcBorders>
            <w:top w:val="single" w:sz="12" w:space="0" w:color="000000"/>
            <w:left w:val="nil"/>
            <w:right w:val="single" w:sz="12" w:space="0" w:color="auto"/>
          </w:tcBorders>
          <w:vAlign w:val="center"/>
        </w:tcPr>
        <w:p w14:paraId="5E57DA58" w14:textId="77777777" w:rsidR="00F17880" w:rsidRDefault="00F17880">
          <w:pPr>
            <w:jc w:val="center"/>
            <w:rPr>
              <w:iCs/>
              <w:color w:val="000000"/>
              <w:sz w:val="36"/>
              <w:szCs w:val="36"/>
            </w:rPr>
          </w:pPr>
          <w:r>
            <w:rPr>
              <w:iCs/>
              <w:color w:val="000000"/>
              <w:sz w:val="36"/>
              <w:szCs w:val="36"/>
            </w:rPr>
            <w:t>0011-ПЗ</w:t>
          </w:r>
        </w:p>
      </w:tc>
      <w:tc>
        <w:tcPr>
          <w:tcW w:w="709" w:type="dxa"/>
          <w:tcBorders>
            <w:top w:val="single" w:sz="12" w:space="0" w:color="000000"/>
            <w:left w:val="nil"/>
            <w:bottom w:val="single" w:sz="4" w:space="0" w:color="auto"/>
            <w:right w:val="single" w:sz="12" w:space="0" w:color="000000"/>
          </w:tcBorders>
        </w:tcPr>
        <w:p w14:paraId="6B603C68" w14:textId="77777777" w:rsidR="00F17880" w:rsidRDefault="00F17880">
          <w:pPr>
            <w:jc w:val="center"/>
            <w:rPr>
              <w:iCs/>
              <w:color w:val="000000"/>
            </w:rPr>
          </w:pPr>
          <w:r>
            <w:rPr>
              <w:iCs/>
              <w:color w:val="000000"/>
            </w:rPr>
            <w:t>лист</w:t>
          </w:r>
        </w:p>
      </w:tc>
    </w:tr>
    <w:tr w:rsidR="00F17880" w14:paraId="296A3397" w14:textId="77777777">
      <w:trPr>
        <w:cantSplit/>
        <w:trHeight w:val="288"/>
      </w:trPr>
      <w:tc>
        <w:tcPr>
          <w:tcW w:w="567" w:type="dxa"/>
          <w:tcBorders>
            <w:top w:val="single" w:sz="6" w:space="0" w:color="000000"/>
            <w:left w:val="single" w:sz="12" w:space="0" w:color="000000"/>
            <w:bottom w:val="single" w:sz="4" w:space="0" w:color="auto"/>
            <w:right w:val="single" w:sz="4" w:space="0" w:color="auto"/>
          </w:tcBorders>
          <w:vAlign w:val="center"/>
        </w:tcPr>
        <w:p w14:paraId="4D2FA4AD" w14:textId="77777777" w:rsidR="00F17880" w:rsidRDefault="00F17880">
          <w:pPr>
            <w:jc w:val="center"/>
            <w:rPr>
              <w:iCs/>
              <w:color w:val="000000"/>
              <w:sz w:val="16"/>
            </w:rPr>
          </w:pPr>
        </w:p>
      </w:tc>
      <w:tc>
        <w:tcPr>
          <w:tcW w:w="567" w:type="dxa"/>
          <w:tcBorders>
            <w:top w:val="single" w:sz="6" w:space="0" w:color="000000"/>
            <w:left w:val="single" w:sz="4" w:space="0" w:color="auto"/>
            <w:bottom w:val="single" w:sz="4" w:space="0" w:color="auto"/>
            <w:right w:val="single" w:sz="6" w:space="0" w:color="000000"/>
          </w:tcBorders>
          <w:vAlign w:val="center"/>
        </w:tcPr>
        <w:p w14:paraId="37CD6002" w14:textId="77777777" w:rsidR="00F17880" w:rsidRDefault="00F17880">
          <w:pPr>
            <w:jc w:val="center"/>
            <w:rPr>
              <w:iCs/>
              <w:color w:val="000000"/>
              <w:sz w:val="16"/>
            </w:rPr>
          </w:pPr>
        </w:p>
      </w:tc>
      <w:tc>
        <w:tcPr>
          <w:tcW w:w="567" w:type="dxa"/>
          <w:tcBorders>
            <w:top w:val="single" w:sz="6" w:space="0" w:color="000000"/>
            <w:left w:val="single" w:sz="6" w:space="0" w:color="000000"/>
            <w:bottom w:val="single" w:sz="4" w:space="0" w:color="auto"/>
            <w:right w:val="single" w:sz="4" w:space="0" w:color="auto"/>
          </w:tcBorders>
          <w:vAlign w:val="center"/>
        </w:tcPr>
        <w:p w14:paraId="5CE8FA6D" w14:textId="77777777" w:rsidR="00F17880" w:rsidRDefault="00F17880">
          <w:pPr>
            <w:jc w:val="center"/>
            <w:rPr>
              <w:iCs/>
              <w:color w:val="000000"/>
              <w:sz w:val="16"/>
            </w:rPr>
          </w:pPr>
        </w:p>
      </w:tc>
      <w:tc>
        <w:tcPr>
          <w:tcW w:w="567" w:type="dxa"/>
          <w:tcBorders>
            <w:top w:val="single" w:sz="6" w:space="0" w:color="000000"/>
            <w:left w:val="single" w:sz="4" w:space="0" w:color="auto"/>
            <w:bottom w:val="single" w:sz="4" w:space="0" w:color="auto"/>
            <w:right w:val="single" w:sz="6" w:space="0" w:color="000000"/>
          </w:tcBorders>
          <w:vAlign w:val="center"/>
        </w:tcPr>
        <w:p w14:paraId="70DC0F4C" w14:textId="77777777" w:rsidR="00F17880" w:rsidRDefault="00F17880">
          <w:pPr>
            <w:jc w:val="center"/>
            <w:rPr>
              <w:iCs/>
              <w:color w:val="000000"/>
              <w:sz w:val="16"/>
            </w:rPr>
          </w:pPr>
        </w:p>
      </w:tc>
      <w:tc>
        <w:tcPr>
          <w:tcW w:w="794" w:type="dxa"/>
          <w:tcBorders>
            <w:top w:val="single" w:sz="6" w:space="0" w:color="000000"/>
            <w:left w:val="single" w:sz="6" w:space="0" w:color="000000"/>
            <w:bottom w:val="single" w:sz="4" w:space="0" w:color="auto"/>
            <w:right w:val="single" w:sz="6" w:space="0" w:color="000000"/>
          </w:tcBorders>
          <w:vAlign w:val="center"/>
        </w:tcPr>
        <w:p w14:paraId="4543BF6F" w14:textId="77777777" w:rsidR="00F17880" w:rsidRDefault="00F17880">
          <w:pPr>
            <w:jc w:val="center"/>
            <w:rPr>
              <w:iCs/>
              <w:color w:val="000000"/>
              <w:sz w:val="16"/>
            </w:rPr>
          </w:pPr>
        </w:p>
      </w:tc>
      <w:tc>
        <w:tcPr>
          <w:tcW w:w="624" w:type="dxa"/>
          <w:tcBorders>
            <w:top w:val="single" w:sz="6" w:space="0" w:color="000000"/>
            <w:left w:val="single" w:sz="6" w:space="0" w:color="000000"/>
            <w:bottom w:val="single" w:sz="4" w:space="0" w:color="auto"/>
            <w:right w:val="single" w:sz="12" w:space="0" w:color="auto"/>
          </w:tcBorders>
          <w:vAlign w:val="center"/>
        </w:tcPr>
        <w:p w14:paraId="5313E3A8" w14:textId="77777777" w:rsidR="00F17880" w:rsidRDefault="00F17880">
          <w:pPr>
            <w:jc w:val="center"/>
            <w:rPr>
              <w:iCs/>
              <w:color w:val="000000"/>
              <w:sz w:val="16"/>
            </w:rPr>
          </w:pPr>
        </w:p>
      </w:tc>
      <w:tc>
        <w:tcPr>
          <w:tcW w:w="5811" w:type="dxa"/>
          <w:vMerge/>
          <w:tcBorders>
            <w:left w:val="nil"/>
            <w:bottom w:val="nil"/>
            <w:right w:val="single" w:sz="12" w:space="0" w:color="auto"/>
          </w:tcBorders>
          <w:vAlign w:val="center"/>
        </w:tcPr>
        <w:p w14:paraId="3D11982C" w14:textId="77777777" w:rsidR="00F17880" w:rsidRDefault="00F17880">
          <w:pPr>
            <w:jc w:val="center"/>
            <w:rPr>
              <w:iCs/>
              <w:color w:val="000000"/>
              <w:lang w:val="en-US"/>
            </w:rPr>
          </w:pPr>
        </w:p>
      </w:tc>
      <w:tc>
        <w:tcPr>
          <w:tcW w:w="709" w:type="dxa"/>
          <w:vMerge w:val="restart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6707984A" w14:textId="77777777" w:rsidR="00F17880" w:rsidRDefault="00F17880">
          <w:pPr>
            <w:jc w:val="center"/>
            <w:rPr>
              <w:b/>
              <w:iCs/>
              <w:color w:val="000000"/>
              <w:sz w:val="32"/>
            </w:rPr>
          </w:pPr>
          <w:r>
            <w:rPr>
              <w:rStyle w:val="af0"/>
              <w:sz w:val="32"/>
            </w:rPr>
            <w:fldChar w:fldCharType="begin"/>
          </w:r>
          <w:r>
            <w:rPr>
              <w:rStyle w:val="af0"/>
              <w:sz w:val="32"/>
            </w:rPr>
            <w:instrText xml:space="preserve"> PAGE </w:instrText>
          </w:r>
          <w:r>
            <w:rPr>
              <w:rStyle w:val="af0"/>
              <w:sz w:val="32"/>
            </w:rPr>
            <w:fldChar w:fldCharType="separate"/>
          </w:r>
          <w:r>
            <w:rPr>
              <w:rStyle w:val="af0"/>
              <w:sz w:val="32"/>
            </w:rPr>
            <w:t>3</w:t>
          </w:r>
          <w:r>
            <w:rPr>
              <w:rStyle w:val="af0"/>
              <w:sz w:val="32"/>
            </w:rPr>
            <w:fldChar w:fldCharType="end"/>
          </w:r>
        </w:p>
      </w:tc>
    </w:tr>
    <w:tr w:rsidR="00F17880" w14:paraId="3EC3039B" w14:textId="77777777">
      <w:trPr>
        <w:cantSplit/>
        <w:trHeight w:val="288"/>
      </w:trPr>
      <w:tc>
        <w:tcPr>
          <w:tcW w:w="567" w:type="dxa"/>
          <w:tcBorders>
            <w:top w:val="single" w:sz="4" w:space="0" w:color="auto"/>
            <w:left w:val="single" w:sz="12" w:space="0" w:color="000000"/>
            <w:bottom w:val="single" w:sz="12" w:space="0" w:color="auto"/>
            <w:right w:val="single" w:sz="4" w:space="0" w:color="auto"/>
          </w:tcBorders>
          <w:vAlign w:val="center"/>
        </w:tcPr>
        <w:p w14:paraId="6A49E020" w14:textId="77777777" w:rsidR="00F17880" w:rsidRDefault="00F17880">
          <w:pPr>
            <w:jc w:val="center"/>
            <w:rPr>
              <w:iCs/>
              <w:color w:val="000000"/>
            </w:rPr>
          </w:pPr>
          <w:r>
            <w:rPr>
              <w:iCs/>
              <w:color w:val="000000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6" w:space="0" w:color="000000"/>
          </w:tcBorders>
          <w:vAlign w:val="center"/>
        </w:tcPr>
        <w:p w14:paraId="2F281546" w14:textId="77777777" w:rsidR="00F17880" w:rsidRDefault="00F17880">
          <w:pPr>
            <w:jc w:val="center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>Кол-во</w:t>
          </w:r>
        </w:p>
        <w:p w14:paraId="2FC4FC9E" w14:textId="77777777" w:rsidR="00F17880" w:rsidRDefault="00F17880">
          <w:pPr>
            <w:jc w:val="center"/>
            <w:rPr>
              <w:iCs/>
              <w:color w:val="000000"/>
              <w:sz w:val="16"/>
              <w:szCs w:val="16"/>
            </w:rPr>
          </w:pPr>
          <w:r>
            <w:rPr>
              <w:iCs/>
              <w:color w:val="000000"/>
              <w:sz w:val="16"/>
              <w:szCs w:val="16"/>
            </w:rPr>
            <w:t>уч-ков</w:t>
          </w:r>
        </w:p>
      </w:tc>
      <w:tc>
        <w:tcPr>
          <w:tcW w:w="567" w:type="dxa"/>
          <w:tcBorders>
            <w:top w:val="single" w:sz="4" w:space="0" w:color="auto"/>
            <w:left w:val="single" w:sz="6" w:space="0" w:color="000000"/>
            <w:bottom w:val="single" w:sz="12" w:space="0" w:color="auto"/>
            <w:right w:val="single" w:sz="4" w:space="0" w:color="auto"/>
          </w:tcBorders>
          <w:vAlign w:val="center"/>
        </w:tcPr>
        <w:p w14:paraId="331BF93D" w14:textId="77777777" w:rsidR="00F17880" w:rsidRDefault="00F17880">
          <w:pPr>
            <w:jc w:val="center"/>
            <w:rPr>
              <w:iCs/>
              <w:color w:val="000000"/>
            </w:rPr>
          </w:pPr>
          <w:r>
            <w:rPr>
              <w:iCs/>
              <w:color w:val="000000"/>
            </w:rPr>
            <w:t>Лист</w:t>
          </w: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6" w:space="0" w:color="000000"/>
          </w:tcBorders>
          <w:vAlign w:val="center"/>
        </w:tcPr>
        <w:p w14:paraId="533569B5" w14:textId="77777777" w:rsidR="00F17880" w:rsidRDefault="00F17880">
          <w:pPr>
            <w:jc w:val="center"/>
            <w:rPr>
              <w:iCs/>
              <w:color w:val="000000"/>
              <w:sz w:val="20"/>
            </w:rPr>
          </w:pPr>
          <w:r>
            <w:rPr>
              <w:iCs/>
              <w:color w:val="000000"/>
              <w:sz w:val="20"/>
            </w:rPr>
            <w:t>№док.</w:t>
          </w:r>
        </w:p>
      </w:tc>
      <w:tc>
        <w:tcPr>
          <w:tcW w:w="794" w:type="dxa"/>
          <w:tcBorders>
            <w:top w:val="single" w:sz="4" w:space="0" w:color="auto"/>
            <w:left w:val="single" w:sz="6" w:space="0" w:color="000000"/>
            <w:bottom w:val="single" w:sz="12" w:space="0" w:color="auto"/>
            <w:right w:val="single" w:sz="6" w:space="0" w:color="000000"/>
          </w:tcBorders>
          <w:vAlign w:val="center"/>
        </w:tcPr>
        <w:p w14:paraId="432528B5" w14:textId="77777777" w:rsidR="00F17880" w:rsidRDefault="00F17880">
          <w:pPr>
            <w:jc w:val="center"/>
            <w:rPr>
              <w:iCs/>
              <w:color w:val="000000"/>
              <w:sz w:val="20"/>
            </w:rPr>
          </w:pPr>
          <w:r>
            <w:rPr>
              <w:iCs/>
              <w:color w:val="000000"/>
              <w:sz w:val="20"/>
            </w:rPr>
            <w:t>Подпись</w:t>
          </w:r>
        </w:p>
      </w:tc>
      <w:tc>
        <w:tcPr>
          <w:tcW w:w="624" w:type="dxa"/>
          <w:tcBorders>
            <w:top w:val="single" w:sz="4" w:space="0" w:color="auto"/>
            <w:left w:val="single" w:sz="6" w:space="0" w:color="000000"/>
            <w:bottom w:val="single" w:sz="12" w:space="0" w:color="auto"/>
            <w:right w:val="single" w:sz="12" w:space="0" w:color="auto"/>
          </w:tcBorders>
          <w:vAlign w:val="center"/>
        </w:tcPr>
        <w:p w14:paraId="03978D70" w14:textId="77777777" w:rsidR="00F17880" w:rsidRDefault="00F17880">
          <w:pPr>
            <w:jc w:val="center"/>
            <w:rPr>
              <w:iCs/>
              <w:color w:val="000000"/>
            </w:rPr>
          </w:pPr>
          <w:r>
            <w:rPr>
              <w:iCs/>
              <w:color w:val="000000"/>
            </w:rPr>
            <w:t>Дата</w:t>
          </w:r>
        </w:p>
      </w:tc>
      <w:tc>
        <w:tcPr>
          <w:tcW w:w="5811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819A174" w14:textId="77777777" w:rsidR="00F17880" w:rsidRDefault="00F17880">
          <w:pPr>
            <w:jc w:val="center"/>
            <w:rPr>
              <w:iCs/>
              <w:color w:val="000000"/>
            </w:rPr>
          </w:pPr>
        </w:p>
      </w:tc>
      <w:tc>
        <w:tcPr>
          <w:tcW w:w="709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A53DFF1" w14:textId="77777777" w:rsidR="00F17880" w:rsidRDefault="00F17880">
          <w:pPr>
            <w:jc w:val="right"/>
            <w:rPr>
              <w:iCs/>
              <w:color w:val="000000"/>
            </w:rPr>
          </w:pPr>
        </w:p>
      </w:tc>
    </w:tr>
  </w:tbl>
  <w:p w14:paraId="5A6E3017" w14:textId="77777777" w:rsidR="00F17880" w:rsidRDefault="00F17880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C87F" w14:textId="77777777" w:rsidR="00F17880" w:rsidRDefault="00F17880">
    <w:pPr>
      <w:jc w:val="right"/>
      <w:rPr>
        <w:rFonts w:ascii="ISOCPEUR" w:hAnsi="ISOCPEUR"/>
      </w:rPr>
    </w:pPr>
    <w:r>
      <w:rPr>
        <w:rFonts w:ascii="ISOCPEUR" w:hAnsi="ISOCPEUR"/>
      </w:rPr>
      <w:t>Формат А3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13048" w:tblpY="14267"/>
      <w:tblOverlap w:val="never"/>
      <w:tblW w:w="1048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6"/>
      <w:gridCol w:w="566"/>
      <w:gridCol w:w="566"/>
      <w:gridCol w:w="566"/>
      <w:gridCol w:w="848"/>
      <w:gridCol w:w="566"/>
      <w:gridCol w:w="3969"/>
      <w:gridCol w:w="851"/>
      <w:gridCol w:w="851"/>
      <w:gridCol w:w="1134"/>
    </w:tblGrid>
    <w:tr w:rsidR="00F17880" w14:paraId="21C08B32" w14:textId="77777777">
      <w:trPr>
        <w:cantSplit/>
        <w:trHeight w:hRule="exact" w:val="284"/>
      </w:trPr>
      <w:tc>
        <w:tcPr>
          <w:tcW w:w="566" w:type="dxa"/>
          <w:tcBorders>
            <w:bottom w:val="single" w:sz="8" w:space="0" w:color="000000"/>
          </w:tcBorders>
          <w:vAlign w:val="center"/>
        </w:tcPr>
        <w:p w14:paraId="71BBA926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  <w:r>
            <w:rPr>
              <w:rFonts w:ascii="ISOCPEUR" w:hAnsi="ISOCPEUR"/>
              <w:noProof/>
              <w:sz w:val="20"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9C42B97" wp14:editId="75C927B4">
                    <wp:simplePos x="0" y="0"/>
                    <wp:positionH relativeFrom="page">
                      <wp:posOffset>-8079105</wp:posOffset>
                    </wp:positionH>
                    <wp:positionV relativeFrom="page">
                      <wp:posOffset>-1663700</wp:posOffset>
                    </wp:positionV>
                    <wp:extent cx="499110" cy="3096260"/>
                    <wp:effectExtent l="0" t="0" r="0" b="0"/>
                    <wp:wrapNone/>
                    <wp:docPr id="11" name="Group 3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99110" cy="3096260"/>
                              <a:chOff x="5284" y="6746"/>
                              <a:chExt cx="786" cy="4876"/>
                            </a:xfrm>
                          </wpg:grpSpPr>
                          <wpg:grpSp>
                            <wpg:cNvPr id="12" name="Group 313"/>
                            <wpg:cNvGrpSpPr/>
                            <wpg:grpSpPr>
                              <a:xfrm>
                                <a:off x="5393" y="6755"/>
                                <a:ext cx="677" cy="4867"/>
                                <a:chOff x="462" y="11349"/>
                                <a:chExt cx="677" cy="4776"/>
                              </a:xfrm>
                            </wpg:grpSpPr>
                            <wps:wsp>
                              <wps:cNvPr id="13" name="Rectangle 3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" y="11349"/>
                                  <a:ext cx="677" cy="47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2" y="14774"/>
                                  <a:ext cx="6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2" y="12776"/>
                                  <a:ext cx="6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Line 3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9" y="11349"/>
                                  <a:ext cx="0" cy="47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" name="Text Box 3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4" y="10115"/>
                                <a:ext cx="573" cy="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2F1A694" w14:textId="77777777" w:rsidR="00F17880" w:rsidRDefault="00F17880">
                                  <w:pPr>
                                    <w:spacing w:line="100" w:lineRule="atLeast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 xml:space="preserve">Инв. </w:t>
                                  </w:r>
                                  <w:r>
                                    <w:rPr>
                                      <w:iCs/>
                                      <w:sz w:val="2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iCs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3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4" y="8209"/>
                                <a:ext cx="573" cy="2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DDFEE13" w14:textId="77777777" w:rsidR="00F17880" w:rsidRDefault="00F17880">
                                  <w:pPr>
                                    <w:spacing w:line="100" w:lineRule="atLeast"/>
                                    <w:jc w:val="center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4" y="6746"/>
                                <a:ext cx="573" cy="14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9DFE018" w14:textId="77777777" w:rsidR="00F17880" w:rsidRDefault="00F17880">
                                  <w:pPr>
                                    <w:rPr>
                                      <w:iCs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Взам. инв.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9C42B97" id="Group 312" o:spid="_x0000_s1044" style="position:absolute;left:0;text-align:left;margin-left:-636.15pt;margin-top:-131pt;width:39.3pt;height:243.8pt;z-index:251664384;mso-position-horizontal-relative:page;mso-position-vertical-relative:page" coordorigin="5284,6746" coordsize="786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">
                    <v:group id="Group 313" o:spid="_x0000_s1045" style="position:absolute;left:5393;top:6755;width:677;height:4867" coordorigin="462,11349" coordsize="677,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angle 314" o:spid="_x0000_s1046" style="position:absolute;left:462;top:11349;width:677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" filled="f" strokeweight="1.5pt"/>
                      <v:line id="Line 315" o:spid="_x0000_s1047" style="position:absolute;visibility:visible;mso-wrap-style:square" from="462,14774" to="1139,14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    <v:line id="Line 316" o:spid="_x0000_s1048" style="position:absolute;visibility:visible;mso-wrap-style:square" from="462,12776" to="1139,1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    <v:line id="Line 317" o:spid="_x0000_s1049" style="position:absolute;flip:y;visibility:visible;mso-wrap-style:square" from="749,11349" to="749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ObvwAAANs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" strokeweight="1.5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8" o:spid="_x0000_s1050" type="#_x0000_t202" style="position:absolute;left:5284;top:10115;width:573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" filled="f" stroked="f">
                      <v:textbox style="layout-flow:vertical;mso-layout-flow-alt:bottom-to-top">
                        <w:txbxContent>
                          <w:p w14:paraId="52F1A694" w14:textId="77777777" w:rsidR="00F17880" w:rsidRDefault="00F17880">
                            <w:pPr>
                              <w:spacing w:line="100" w:lineRule="atLeast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 xml:space="preserve">Инв. </w:t>
                            </w:r>
                            <w:r>
                              <w:rPr>
                                <w:iCs/>
                                <w:sz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Cs/>
                                <w:sz w:val="20"/>
                              </w:rPr>
                              <w:t xml:space="preserve"> подл.</w:t>
                            </w:r>
                          </w:p>
                        </w:txbxContent>
                      </v:textbox>
                    </v:shape>
                    <v:shape id="Text Box 319" o:spid="_x0000_s1051" type="#_x0000_t202" style="position:absolute;left:5284;top:8209;width:573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" filled="f" stroked="f">
                      <v:textbox style="layout-flow:vertical;mso-layout-flow-alt:bottom-to-top">
                        <w:txbxContent>
                          <w:p w14:paraId="0DDFEE13" w14:textId="77777777" w:rsidR="00F17880" w:rsidRDefault="00F17880">
                            <w:pPr>
                              <w:spacing w:line="100" w:lineRule="atLeast"/>
                              <w:jc w:val="center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20" o:spid="_x0000_s1052" type="#_x0000_t202" style="position:absolute;left:5284;top:6746;width:57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" filled="f" stroked="f">
                      <v:textbox style="layout-flow:vertical;mso-layout-flow-alt:bottom-to-top">
                        <w:txbxContent>
                          <w:p w14:paraId="09DFE018" w14:textId="77777777" w:rsidR="00F17880" w:rsidRDefault="00F17880">
                            <w:pPr>
                              <w:rPr>
                                <w:iCs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Взам. инв.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566" w:type="dxa"/>
          <w:tcBorders>
            <w:bottom w:val="single" w:sz="8" w:space="0" w:color="000000"/>
          </w:tcBorders>
          <w:vAlign w:val="center"/>
        </w:tcPr>
        <w:p w14:paraId="47550673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566" w:type="dxa"/>
          <w:tcBorders>
            <w:bottom w:val="single" w:sz="8" w:space="0" w:color="000000"/>
          </w:tcBorders>
          <w:vAlign w:val="center"/>
        </w:tcPr>
        <w:p w14:paraId="23E53622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566" w:type="dxa"/>
          <w:tcBorders>
            <w:bottom w:val="single" w:sz="8" w:space="0" w:color="000000"/>
          </w:tcBorders>
          <w:vAlign w:val="center"/>
        </w:tcPr>
        <w:p w14:paraId="2B5A6D5A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848" w:type="dxa"/>
          <w:tcBorders>
            <w:bottom w:val="single" w:sz="8" w:space="0" w:color="000000"/>
          </w:tcBorders>
          <w:vAlign w:val="center"/>
        </w:tcPr>
        <w:p w14:paraId="4721D59C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566" w:type="dxa"/>
          <w:tcBorders>
            <w:bottom w:val="single" w:sz="8" w:space="0" w:color="000000"/>
          </w:tcBorders>
          <w:vAlign w:val="center"/>
        </w:tcPr>
        <w:p w14:paraId="780C992F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6805" w:type="dxa"/>
          <w:gridSpan w:val="4"/>
          <w:vMerge w:val="restart"/>
          <w:vAlign w:val="center"/>
        </w:tcPr>
        <w:p w14:paraId="165DA646" w14:textId="77777777" w:rsidR="00F17880" w:rsidRDefault="00F17880">
          <w:pPr>
            <w:pStyle w:val="aff4"/>
            <w:spacing w:after="0"/>
            <w:jc w:val="center"/>
            <w:rPr>
              <w:rFonts w:ascii="ISOCPEUR" w:hAnsi="ISOCPEUR"/>
              <w:sz w:val="28"/>
              <w:szCs w:val="28"/>
              <w:lang w:val="ru-RU"/>
            </w:rPr>
          </w:pPr>
          <w:r>
            <w:rPr>
              <w:rFonts w:ascii="ISOCPEUR" w:eastAsia="Calibri" w:hAnsi="ISOCPEUR"/>
              <w:sz w:val="28"/>
              <w:szCs w:val="28"/>
            </w:rPr>
            <w:t>ДСиР-2022-864-Р-</w:t>
          </w:r>
          <w:r>
            <w:rPr>
              <w:rFonts w:ascii="ISOCPEUR" w:eastAsia="Calibri" w:hAnsi="ISOCPEUR"/>
              <w:sz w:val="28"/>
              <w:szCs w:val="28"/>
              <w:lang w:val="ru-RU"/>
            </w:rPr>
            <w:t>8.1.1-СВОРиС</w:t>
          </w:r>
        </w:p>
      </w:tc>
    </w:tr>
    <w:tr w:rsidR="00F17880" w14:paraId="1C0917D8" w14:textId="77777777">
      <w:trPr>
        <w:cantSplit/>
        <w:trHeight w:hRule="exact" w:val="284"/>
      </w:trPr>
      <w:tc>
        <w:tcPr>
          <w:tcW w:w="566" w:type="dxa"/>
          <w:tcBorders>
            <w:top w:val="single" w:sz="8" w:space="0" w:color="000000"/>
          </w:tcBorders>
          <w:vAlign w:val="center"/>
        </w:tcPr>
        <w:p w14:paraId="72A8C6BE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566" w:type="dxa"/>
          <w:tcBorders>
            <w:top w:val="single" w:sz="8" w:space="0" w:color="000000"/>
          </w:tcBorders>
          <w:vAlign w:val="center"/>
        </w:tcPr>
        <w:p w14:paraId="4FDD4F19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566" w:type="dxa"/>
          <w:tcBorders>
            <w:top w:val="single" w:sz="8" w:space="0" w:color="000000"/>
          </w:tcBorders>
          <w:vAlign w:val="center"/>
        </w:tcPr>
        <w:p w14:paraId="78305775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566" w:type="dxa"/>
          <w:tcBorders>
            <w:top w:val="single" w:sz="8" w:space="0" w:color="000000"/>
          </w:tcBorders>
          <w:vAlign w:val="center"/>
        </w:tcPr>
        <w:p w14:paraId="71981A7D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848" w:type="dxa"/>
          <w:tcBorders>
            <w:top w:val="single" w:sz="8" w:space="0" w:color="000000"/>
          </w:tcBorders>
          <w:vAlign w:val="center"/>
        </w:tcPr>
        <w:p w14:paraId="733D1854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566" w:type="dxa"/>
          <w:tcBorders>
            <w:top w:val="single" w:sz="8" w:space="0" w:color="000000"/>
          </w:tcBorders>
          <w:vAlign w:val="center"/>
        </w:tcPr>
        <w:p w14:paraId="09DB5684" w14:textId="77777777" w:rsidR="00F17880" w:rsidRDefault="00F17880">
          <w:pPr>
            <w:pStyle w:val="aff4"/>
            <w:jc w:val="center"/>
            <w:rPr>
              <w:rFonts w:ascii="ISOCPEUR" w:hAnsi="ISOCPEUR"/>
              <w:sz w:val="20"/>
              <w:lang w:val="ru-RU" w:eastAsia="ru-RU"/>
            </w:rPr>
          </w:pPr>
        </w:p>
      </w:tc>
      <w:tc>
        <w:tcPr>
          <w:tcW w:w="6805" w:type="dxa"/>
          <w:gridSpan w:val="4"/>
          <w:vMerge/>
          <w:vAlign w:val="center"/>
        </w:tcPr>
        <w:p w14:paraId="3E92AD24" w14:textId="77777777" w:rsidR="00F17880" w:rsidRDefault="00F17880">
          <w:pPr>
            <w:pStyle w:val="aff4"/>
            <w:spacing w:after="0"/>
            <w:jc w:val="center"/>
            <w:rPr>
              <w:rFonts w:ascii="GOST type B" w:hAnsi="GOST type B"/>
              <w:sz w:val="22"/>
              <w:lang w:val="ru-RU" w:eastAsia="ru-RU"/>
            </w:rPr>
          </w:pPr>
        </w:p>
      </w:tc>
    </w:tr>
    <w:tr w:rsidR="00F17880" w14:paraId="6947316B" w14:textId="77777777">
      <w:trPr>
        <w:cantSplit/>
        <w:trHeight w:hRule="exact" w:val="284"/>
      </w:trPr>
      <w:tc>
        <w:tcPr>
          <w:tcW w:w="566" w:type="dxa"/>
          <w:tcBorders>
            <w:bottom w:val="single" w:sz="12" w:space="0" w:color="000000"/>
          </w:tcBorders>
          <w:vAlign w:val="center"/>
        </w:tcPr>
        <w:p w14:paraId="23E4842D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Изм.</w:t>
          </w:r>
        </w:p>
      </w:tc>
      <w:tc>
        <w:tcPr>
          <w:tcW w:w="566" w:type="dxa"/>
          <w:tcBorders>
            <w:bottom w:val="single" w:sz="12" w:space="0" w:color="000000"/>
          </w:tcBorders>
          <w:vAlign w:val="center"/>
        </w:tcPr>
        <w:p w14:paraId="10AF6980" w14:textId="77777777" w:rsidR="00F17880" w:rsidRDefault="00F17880">
          <w:pPr>
            <w:spacing w:before="12"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pacing w:val="-20"/>
              <w:sz w:val="20"/>
            </w:rPr>
            <w:t>Кол. уч</w:t>
          </w:r>
          <w:r>
            <w:rPr>
              <w:rFonts w:ascii="ISOCPEUR" w:hAnsi="ISOCPEUR"/>
              <w:sz w:val="20"/>
            </w:rPr>
            <w:t xml:space="preserve"> .</w:t>
          </w:r>
        </w:p>
      </w:tc>
      <w:tc>
        <w:tcPr>
          <w:tcW w:w="566" w:type="dxa"/>
          <w:tcBorders>
            <w:bottom w:val="single" w:sz="12" w:space="0" w:color="000000"/>
          </w:tcBorders>
          <w:vAlign w:val="center"/>
        </w:tcPr>
        <w:p w14:paraId="346EFAFD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Лист</w:t>
          </w:r>
        </w:p>
      </w:tc>
      <w:tc>
        <w:tcPr>
          <w:tcW w:w="566" w:type="dxa"/>
          <w:tcBorders>
            <w:bottom w:val="single" w:sz="12" w:space="0" w:color="000000"/>
          </w:tcBorders>
          <w:vAlign w:val="center"/>
        </w:tcPr>
        <w:p w14:paraId="209F8B30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  <w:lang w:val="en-US"/>
            </w:rPr>
            <w:t>N</w:t>
          </w:r>
          <w:r>
            <w:rPr>
              <w:rFonts w:ascii="ISOCPEUR" w:hAnsi="ISOCPEUR"/>
              <w:sz w:val="20"/>
            </w:rPr>
            <w:t>док.</w:t>
          </w:r>
        </w:p>
      </w:tc>
      <w:tc>
        <w:tcPr>
          <w:tcW w:w="848" w:type="dxa"/>
          <w:tcBorders>
            <w:bottom w:val="single" w:sz="12" w:space="0" w:color="000000"/>
          </w:tcBorders>
          <w:vAlign w:val="center"/>
        </w:tcPr>
        <w:p w14:paraId="23AB6AA9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Подп.</w:t>
          </w:r>
        </w:p>
      </w:tc>
      <w:tc>
        <w:tcPr>
          <w:tcW w:w="566" w:type="dxa"/>
          <w:tcBorders>
            <w:bottom w:val="single" w:sz="12" w:space="0" w:color="000000"/>
          </w:tcBorders>
          <w:vAlign w:val="center"/>
        </w:tcPr>
        <w:p w14:paraId="02278E0B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Дата</w:t>
          </w:r>
        </w:p>
      </w:tc>
      <w:tc>
        <w:tcPr>
          <w:tcW w:w="6805" w:type="dxa"/>
          <w:gridSpan w:val="4"/>
          <w:vMerge/>
          <w:vAlign w:val="center"/>
        </w:tcPr>
        <w:p w14:paraId="4280FBC3" w14:textId="77777777" w:rsidR="00F17880" w:rsidRDefault="00F17880">
          <w:pPr>
            <w:pStyle w:val="aff4"/>
            <w:spacing w:after="0"/>
            <w:jc w:val="center"/>
            <w:rPr>
              <w:rFonts w:ascii="GOST type B" w:hAnsi="GOST type B"/>
              <w:sz w:val="18"/>
              <w:szCs w:val="18"/>
              <w:lang w:val="ru-RU" w:eastAsia="ru-RU"/>
            </w:rPr>
          </w:pPr>
        </w:p>
      </w:tc>
    </w:tr>
    <w:tr w:rsidR="00F17880" w14:paraId="76A171A7" w14:textId="77777777">
      <w:trPr>
        <w:cantSplit/>
        <w:trHeight w:hRule="exact" w:val="284"/>
      </w:trPr>
      <w:tc>
        <w:tcPr>
          <w:tcW w:w="1132" w:type="dxa"/>
          <w:gridSpan w:val="2"/>
          <w:tcBorders>
            <w:bottom w:val="single" w:sz="8" w:space="0" w:color="000000"/>
          </w:tcBorders>
          <w:vAlign w:val="center"/>
        </w:tcPr>
        <w:p w14:paraId="6B3FD4F2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Разработал</w:t>
          </w:r>
        </w:p>
      </w:tc>
      <w:tc>
        <w:tcPr>
          <w:tcW w:w="1132" w:type="dxa"/>
          <w:gridSpan w:val="2"/>
          <w:tcBorders>
            <w:bottom w:val="single" w:sz="8" w:space="0" w:color="000000"/>
          </w:tcBorders>
          <w:vAlign w:val="center"/>
        </w:tcPr>
        <w:p w14:paraId="0AD94A85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  <w:highlight w:val="yellow"/>
            </w:rPr>
          </w:pPr>
          <w:r>
            <w:rPr>
              <w:rFonts w:ascii="ISOCPEUR" w:hAnsi="ISOCPEUR"/>
              <w:sz w:val="20"/>
            </w:rPr>
            <w:t>Пичайкина</w:t>
          </w:r>
        </w:p>
      </w:tc>
      <w:tc>
        <w:tcPr>
          <w:tcW w:w="848" w:type="dxa"/>
          <w:tcBorders>
            <w:bottom w:val="single" w:sz="8" w:space="0" w:color="000000"/>
          </w:tcBorders>
          <w:vAlign w:val="center"/>
        </w:tcPr>
        <w:p w14:paraId="4D0C7482" w14:textId="77777777" w:rsidR="00F17880" w:rsidRDefault="00F17880">
          <w:pPr>
            <w:spacing w:after="0"/>
            <w:rPr>
              <w:rFonts w:ascii="ISOCPEUR" w:hAnsi="ISOCPEUR"/>
              <w:iCs/>
              <w:color w:val="000000"/>
              <w:sz w:val="20"/>
            </w:rPr>
          </w:pPr>
        </w:p>
      </w:tc>
      <w:tc>
        <w:tcPr>
          <w:tcW w:w="566" w:type="dxa"/>
          <w:tcBorders>
            <w:bottom w:val="single" w:sz="8" w:space="0" w:color="000000"/>
          </w:tcBorders>
          <w:vAlign w:val="center"/>
        </w:tcPr>
        <w:p w14:paraId="71DE6ECC" w14:textId="77777777" w:rsidR="00F17880" w:rsidRDefault="00F17880">
          <w:pPr>
            <w:spacing w:after="0"/>
            <w:jc w:val="center"/>
            <w:rPr>
              <w:rFonts w:ascii="ISOCPEUR" w:hAnsi="ISOCPEUR"/>
              <w:sz w:val="18"/>
              <w:szCs w:val="22"/>
              <w:highlight w:val="yellow"/>
            </w:rPr>
          </w:pPr>
          <w:r>
            <w:rPr>
              <w:rFonts w:ascii="ISOCPEUR" w:hAnsi="ISOCPEUR"/>
              <w:sz w:val="18"/>
              <w:szCs w:val="22"/>
            </w:rPr>
            <w:t>01.2023</w:t>
          </w:r>
        </w:p>
      </w:tc>
      <w:tc>
        <w:tcPr>
          <w:tcW w:w="3969" w:type="dxa"/>
          <w:vMerge w:val="restart"/>
          <w:vAlign w:val="center"/>
        </w:tcPr>
        <w:p w14:paraId="7D4D8490" w14:textId="77777777" w:rsidR="00F17880" w:rsidRDefault="00F17880">
          <w:pPr>
            <w:spacing w:after="0"/>
            <w:jc w:val="center"/>
            <w:rPr>
              <w:rFonts w:ascii="ISOCPEUR" w:hAnsi="ISOCPEUR"/>
              <w:sz w:val="28"/>
              <w:szCs w:val="28"/>
            </w:rPr>
          </w:pPr>
          <w:r>
            <w:rPr>
              <w:rFonts w:ascii="ISOCPEUR" w:eastAsia="Calibri" w:hAnsi="ISOCPEUR"/>
              <w:bCs/>
              <w:sz w:val="22"/>
              <w:szCs w:val="22"/>
            </w:rPr>
            <w:t>Сопоставительная ведомость объемов и стоимости работ</w:t>
          </w:r>
        </w:p>
      </w:tc>
      <w:tc>
        <w:tcPr>
          <w:tcW w:w="851" w:type="dxa"/>
          <w:vAlign w:val="center"/>
        </w:tcPr>
        <w:p w14:paraId="21E37D47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Стадия</w:t>
          </w:r>
        </w:p>
      </w:tc>
      <w:tc>
        <w:tcPr>
          <w:tcW w:w="851" w:type="dxa"/>
          <w:vAlign w:val="center"/>
        </w:tcPr>
        <w:p w14:paraId="2F49D51A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Лист</w:t>
          </w:r>
        </w:p>
      </w:tc>
      <w:tc>
        <w:tcPr>
          <w:tcW w:w="1134" w:type="dxa"/>
          <w:vAlign w:val="center"/>
        </w:tcPr>
        <w:p w14:paraId="3E8104C9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Листов</w:t>
          </w:r>
        </w:p>
      </w:tc>
    </w:tr>
    <w:tr w:rsidR="00F17880" w14:paraId="4F19945F" w14:textId="77777777">
      <w:trPr>
        <w:cantSplit/>
        <w:trHeight w:hRule="exact" w:val="284"/>
      </w:trPr>
      <w:tc>
        <w:tcPr>
          <w:tcW w:w="1132" w:type="dxa"/>
          <w:gridSpan w:val="2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2A91FD52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</w:rPr>
          </w:pPr>
        </w:p>
      </w:tc>
      <w:tc>
        <w:tcPr>
          <w:tcW w:w="1132" w:type="dxa"/>
          <w:gridSpan w:val="2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3DAFEAC3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  <w:szCs w:val="20"/>
            </w:rPr>
          </w:pPr>
        </w:p>
      </w:tc>
      <w:tc>
        <w:tcPr>
          <w:tcW w:w="848" w:type="dxa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20CE089E" w14:textId="77777777" w:rsidR="00F17880" w:rsidRDefault="00F17880">
          <w:pPr>
            <w:spacing w:after="0"/>
            <w:rPr>
              <w:rFonts w:ascii="ISOCPEUR" w:hAnsi="ISOCPEUR"/>
              <w:iCs/>
              <w:color w:val="000000"/>
              <w:sz w:val="20"/>
            </w:rPr>
          </w:pP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1B2D5DB5" w14:textId="77777777" w:rsidR="00F17880" w:rsidRDefault="00F17880">
          <w:pPr>
            <w:spacing w:after="0"/>
            <w:jc w:val="center"/>
            <w:rPr>
              <w:rFonts w:ascii="ISOCPEUR" w:hAnsi="ISOCPEUR"/>
              <w:sz w:val="18"/>
              <w:szCs w:val="22"/>
              <w:highlight w:val="yellow"/>
            </w:rPr>
          </w:pPr>
        </w:p>
      </w:tc>
      <w:tc>
        <w:tcPr>
          <w:tcW w:w="3969" w:type="dxa"/>
          <w:vMerge/>
          <w:vAlign w:val="center"/>
        </w:tcPr>
        <w:p w14:paraId="3670A718" w14:textId="77777777" w:rsidR="00F17880" w:rsidRDefault="00F17880">
          <w:pPr>
            <w:pStyle w:val="aff4"/>
            <w:spacing w:after="0"/>
            <w:jc w:val="center"/>
            <w:rPr>
              <w:rFonts w:ascii="GOST type B" w:hAnsi="GOST type B"/>
              <w:sz w:val="22"/>
              <w:lang w:val="ru-RU" w:eastAsia="ru-RU"/>
            </w:rPr>
          </w:pPr>
        </w:p>
      </w:tc>
      <w:tc>
        <w:tcPr>
          <w:tcW w:w="851" w:type="dxa"/>
          <w:vAlign w:val="center"/>
        </w:tcPr>
        <w:p w14:paraId="1AC7225B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  <w:highlight w:val="yellow"/>
            </w:rPr>
          </w:pPr>
          <w:r>
            <w:rPr>
              <w:rFonts w:ascii="ISOCPEUR" w:hAnsi="ISOCPEUR"/>
              <w:sz w:val="20"/>
            </w:rPr>
            <w:t>Р</w:t>
          </w:r>
        </w:p>
      </w:tc>
      <w:tc>
        <w:tcPr>
          <w:tcW w:w="851" w:type="dxa"/>
          <w:vAlign w:val="center"/>
        </w:tcPr>
        <w:p w14:paraId="647DC058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  <w:highlight w:val="yellow"/>
            </w:rPr>
          </w:pPr>
          <w:r>
            <w:rPr>
              <w:rFonts w:ascii="ISOCPEUR" w:hAnsi="ISOCPEUR"/>
              <w:sz w:val="20"/>
            </w:rPr>
            <w:t xml:space="preserve"> 1</w:t>
          </w:r>
        </w:p>
      </w:tc>
      <w:tc>
        <w:tcPr>
          <w:tcW w:w="1134" w:type="dxa"/>
          <w:vAlign w:val="center"/>
        </w:tcPr>
        <w:p w14:paraId="4748CE27" w14:textId="77777777" w:rsidR="00F17880" w:rsidRDefault="00F17880">
          <w:pPr>
            <w:spacing w:after="0"/>
            <w:jc w:val="center"/>
            <w:rPr>
              <w:rFonts w:ascii="ISOCPEUR" w:hAnsi="ISOCPEUR"/>
              <w:sz w:val="20"/>
              <w:szCs w:val="20"/>
            </w:rPr>
          </w:pPr>
          <w:r>
            <w:rPr>
              <w:rFonts w:ascii="ISOCPEUR" w:hAnsi="ISOCPEUR"/>
              <w:sz w:val="20"/>
              <w:szCs w:val="20"/>
            </w:rPr>
            <w:fldChar w:fldCharType="begin"/>
          </w:r>
          <w:r>
            <w:rPr>
              <w:rFonts w:ascii="ISOCPEUR" w:hAnsi="ISOCPEUR"/>
              <w:sz w:val="20"/>
              <w:szCs w:val="20"/>
            </w:rPr>
            <w:instrText xml:space="preserve"> numpages </w:instrText>
          </w:r>
          <w:r>
            <w:rPr>
              <w:rFonts w:ascii="ISOCPEUR" w:hAnsi="ISOCPEUR"/>
              <w:sz w:val="20"/>
              <w:szCs w:val="20"/>
            </w:rPr>
            <w:fldChar w:fldCharType="separate"/>
          </w:r>
          <w:r>
            <w:rPr>
              <w:rFonts w:ascii="ISOCPEUR" w:hAnsi="ISOCPEUR"/>
              <w:sz w:val="20"/>
              <w:szCs w:val="20"/>
            </w:rPr>
            <w:t>3</w:t>
          </w:r>
          <w:r>
            <w:rPr>
              <w:rFonts w:ascii="ISOCPEUR" w:hAnsi="ISOCPEUR"/>
              <w:sz w:val="20"/>
              <w:szCs w:val="20"/>
            </w:rPr>
            <w:fldChar w:fldCharType="end"/>
          </w:r>
        </w:p>
      </w:tc>
    </w:tr>
    <w:tr w:rsidR="00F17880" w14:paraId="60B66415" w14:textId="77777777">
      <w:trPr>
        <w:cantSplit/>
        <w:trHeight w:hRule="exact" w:val="284"/>
      </w:trPr>
      <w:tc>
        <w:tcPr>
          <w:tcW w:w="1132" w:type="dxa"/>
          <w:gridSpan w:val="2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235DD110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</w:rPr>
          </w:pPr>
        </w:p>
      </w:tc>
      <w:tc>
        <w:tcPr>
          <w:tcW w:w="1132" w:type="dxa"/>
          <w:gridSpan w:val="2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612A1067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</w:rPr>
          </w:pPr>
        </w:p>
      </w:tc>
      <w:tc>
        <w:tcPr>
          <w:tcW w:w="848" w:type="dxa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25C42519" w14:textId="77777777" w:rsidR="00F17880" w:rsidRDefault="00F17880">
          <w:pPr>
            <w:spacing w:after="0"/>
            <w:rPr>
              <w:rFonts w:ascii="ISOCPEUR" w:hAnsi="ISOCPEUR"/>
              <w:iCs/>
              <w:color w:val="000000"/>
              <w:sz w:val="20"/>
            </w:rPr>
          </w:pP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70CFF636" w14:textId="77777777" w:rsidR="00F17880" w:rsidRDefault="00F17880">
          <w:pPr>
            <w:spacing w:after="0"/>
            <w:jc w:val="center"/>
            <w:rPr>
              <w:rFonts w:ascii="ISOCPEUR" w:hAnsi="ISOCPEUR"/>
              <w:sz w:val="18"/>
              <w:szCs w:val="22"/>
              <w:highlight w:val="yellow"/>
            </w:rPr>
          </w:pPr>
        </w:p>
      </w:tc>
      <w:tc>
        <w:tcPr>
          <w:tcW w:w="3969" w:type="dxa"/>
          <w:vMerge/>
          <w:vAlign w:val="center"/>
        </w:tcPr>
        <w:p w14:paraId="7525766A" w14:textId="77777777" w:rsidR="00F17880" w:rsidRDefault="00F17880">
          <w:pPr>
            <w:pStyle w:val="aff4"/>
            <w:jc w:val="center"/>
            <w:rPr>
              <w:rFonts w:ascii="GOST type B" w:hAnsi="GOST type B"/>
              <w:sz w:val="22"/>
              <w:lang w:val="ru-RU" w:eastAsia="ru-RU"/>
            </w:rPr>
          </w:pPr>
        </w:p>
      </w:tc>
      <w:tc>
        <w:tcPr>
          <w:tcW w:w="2836" w:type="dxa"/>
          <w:gridSpan w:val="3"/>
          <w:vMerge w:val="restart"/>
          <w:vAlign w:val="center"/>
        </w:tcPr>
        <w:p w14:paraId="393CCA01" w14:textId="77777777" w:rsidR="00F17880" w:rsidRDefault="00F17880">
          <w:pPr>
            <w:pStyle w:val="affffff2"/>
            <w:spacing w:before="240"/>
            <w:ind w:firstLine="0"/>
            <w:rPr>
              <w:rFonts w:ascii="ISOCPEUR" w:hAnsi="ISOCPEUR"/>
            </w:rPr>
          </w:pPr>
          <w:r>
            <w:rPr>
              <w:rFonts w:ascii="ISOCPEUR" w:hAnsi="ISOCPEUR"/>
            </w:rPr>
            <w:t>ООО «РелаинТех»</w:t>
          </w:r>
        </w:p>
        <w:p w14:paraId="6C1E47D3" w14:textId="77777777" w:rsidR="00F17880" w:rsidRDefault="00F17880">
          <w:pPr>
            <w:pStyle w:val="aff4"/>
            <w:spacing w:after="0"/>
            <w:jc w:val="center"/>
            <w:rPr>
              <w:rFonts w:ascii="ISOCPEUR" w:hAnsi="ISOCPEUR"/>
              <w:lang w:val="ru-RU" w:eastAsia="ru-RU"/>
            </w:rPr>
          </w:pPr>
          <w:r>
            <w:rPr>
              <w:noProof/>
              <w:lang w:val="ru-RU" w:eastAsia="ru-RU"/>
            </w:rPr>
            <w:drawing>
              <wp:anchor distT="0" distB="0" distL="114300" distR="114300" simplePos="0" relativeHeight="251670528" behindDoc="1" locked="0" layoutInCell="1" allowOverlap="1" wp14:anchorId="41051B4D" wp14:editId="7BF53D00">
                <wp:simplePos x="0" y="0"/>
                <wp:positionH relativeFrom="column">
                  <wp:posOffset>552450</wp:posOffset>
                </wp:positionH>
                <wp:positionV relativeFrom="paragraph">
                  <wp:posOffset>77470</wp:posOffset>
                </wp:positionV>
                <wp:extent cx="885825" cy="285750"/>
                <wp:effectExtent l="0" t="0" r="0" b="0"/>
                <wp:wrapNone/>
                <wp:docPr id="514" name="Рисунок 5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" name="Рисунок 5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17880" w14:paraId="7683EE99" w14:textId="77777777">
      <w:trPr>
        <w:cantSplit/>
        <w:trHeight w:hRule="exact" w:val="284"/>
      </w:trPr>
      <w:tc>
        <w:tcPr>
          <w:tcW w:w="1132" w:type="dxa"/>
          <w:gridSpan w:val="2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502A7256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Н.контроль</w:t>
          </w:r>
        </w:p>
      </w:tc>
      <w:tc>
        <w:tcPr>
          <w:tcW w:w="1132" w:type="dxa"/>
          <w:gridSpan w:val="2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07713EFD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Макаров</w:t>
          </w:r>
        </w:p>
      </w:tc>
      <w:tc>
        <w:tcPr>
          <w:tcW w:w="848" w:type="dxa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1E8A190C" w14:textId="77777777" w:rsidR="00F17880" w:rsidRDefault="00F17880">
          <w:pPr>
            <w:spacing w:after="0"/>
            <w:rPr>
              <w:rFonts w:ascii="ISOCPEUR" w:hAnsi="ISOCPEUR"/>
              <w:iCs/>
              <w:color w:val="000000"/>
              <w:sz w:val="20"/>
            </w:rPr>
          </w:pP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</w:tcBorders>
          <w:vAlign w:val="center"/>
        </w:tcPr>
        <w:p w14:paraId="32EFB07C" w14:textId="77777777" w:rsidR="00F17880" w:rsidRDefault="00F17880">
          <w:pPr>
            <w:spacing w:after="0"/>
            <w:jc w:val="center"/>
            <w:rPr>
              <w:rFonts w:ascii="ISOCPEUR" w:hAnsi="ISOCPEUR"/>
              <w:sz w:val="18"/>
              <w:szCs w:val="22"/>
              <w:highlight w:val="yellow"/>
            </w:rPr>
          </w:pPr>
          <w:r>
            <w:rPr>
              <w:rFonts w:ascii="ISOCPEUR" w:hAnsi="ISOCPEUR"/>
              <w:sz w:val="18"/>
              <w:szCs w:val="22"/>
            </w:rPr>
            <w:t>01.2023</w:t>
          </w:r>
        </w:p>
      </w:tc>
      <w:tc>
        <w:tcPr>
          <w:tcW w:w="3969" w:type="dxa"/>
          <w:vMerge/>
          <w:vAlign w:val="center"/>
        </w:tcPr>
        <w:p w14:paraId="305257B2" w14:textId="77777777" w:rsidR="00F17880" w:rsidRDefault="00F17880">
          <w:pPr>
            <w:pStyle w:val="aff4"/>
            <w:jc w:val="center"/>
            <w:rPr>
              <w:rFonts w:ascii="GOST type B" w:hAnsi="GOST type B"/>
              <w:sz w:val="22"/>
              <w:lang w:val="ru-RU" w:eastAsia="ru-RU"/>
            </w:rPr>
          </w:pPr>
        </w:p>
      </w:tc>
      <w:tc>
        <w:tcPr>
          <w:tcW w:w="2836" w:type="dxa"/>
          <w:gridSpan w:val="3"/>
          <w:vMerge/>
          <w:vAlign w:val="center"/>
        </w:tcPr>
        <w:p w14:paraId="61FB088D" w14:textId="77777777" w:rsidR="00F17880" w:rsidRDefault="00F17880">
          <w:pPr>
            <w:pStyle w:val="aff4"/>
            <w:jc w:val="center"/>
            <w:rPr>
              <w:rFonts w:ascii="GOST type B" w:hAnsi="GOST type B"/>
              <w:sz w:val="22"/>
              <w:lang w:val="ru-RU" w:eastAsia="ru-RU"/>
            </w:rPr>
          </w:pPr>
        </w:p>
      </w:tc>
    </w:tr>
    <w:tr w:rsidR="00F17880" w14:paraId="0541C3E1" w14:textId="77777777">
      <w:trPr>
        <w:cantSplit/>
        <w:trHeight w:hRule="exact" w:val="284"/>
      </w:trPr>
      <w:tc>
        <w:tcPr>
          <w:tcW w:w="1132" w:type="dxa"/>
          <w:gridSpan w:val="2"/>
          <w:tcBorders>
            <w:top w:val="single" w:sz="8" w:space="0" w:color="000000"/>
          </w:tcBorders>
          <w:vAlign w:val="center"/>
        </w:tcPr>
        <w:p w14:paraId="3E655A92" w14:textId="77777777" w:rsidR="00F17880" w:rsidRDefault="00F17880">
          <w:pPr>
            <w:spacing w:after="0"/>
            <w:ind w:left="57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>ГИП</w:t>
          </w:r>
        </w:p>
      </w:tc>
      <w:tc>
        <w:tcPr>
          <w:tcW w:w="1132" w:type="dxa"/>
          <w:gridSpan w:val="2"/>
          <w:tcBorders>
            <w:top w:val="single" w:sz="8" w:space="0" w:color="000000"/>
          </w:tcBorders>
          <w:vAlign w:val="center"/>
        </w:tcPr>
        <w:p w14:paraId="51505799" w14:textId="77777777" w:rsidR="00F17880" w:rsidRDefault="00F17880">
          <w:pPr>
            <w:spacing w:after="0"/>
            <w:rPr>
              <w:rFonts w:ascii="ISOCPEUR" w:hAnsi="ISOCPEUR"/>
              <w:sz w:val="20"/>
            </w:rPr>
          </w:pPr>
          <w:r>
            <w:rPr>
              <w:rFonts w:ascii="ISOCPEUR" w:hAnsi="ISOCPEUR"/>
              <w:sz w:val="20"/>
            </w:rPr>
            <w:t xml:space="preserve"> Зайцев</w:t>
          </w:r>
        </w:p>
      </w:tc>
      <w:tc>
        <w:tcPr>
          <w:tcW w:w="848" w:type="dxa"/>
          <w:tcBorders>
            <w:top w:val="single" w:sz="8" w:space="0" w:color="000000"/>
          </w:tcBorders>
          <w:vAlign w:val="center"/>
        </w:tcPr>
        <w:p w14:paraId="123D6A24" w14:textId="77777777" w:rsidR="00F17880" w:rsidRDefault="00F17880">
          <w:pPr>
            <w:spacing w:after="0"/>
            <w:rPr>
              <w:rFonts w:ascii="ISOCPEUR" w:hAnsi="ISOCPEUR"/>
              <w:iCs/>
              <w:color w:val="000000"/>
              <w:sz w:val="20"/>
            </w:rPr>
          </w:pPr>
        </w:p>
      </w:tc>
      <w:tc>
        <w:tcPr>
          <w:tcW w:w="566" w:type="dxa"/>
          <w:tcBorders>
            <w:top w:val="single" w:sz="8" w:space="0" w:color="000000"/>
          </w:tcBorders>
          <w:vAlign w:val="center"/>
        </w:tcPr>
        <w:p w14:paraId="591DAD96" w14:textId="77777777" w:rsidR="00F17880" w:rsidRDefault="00F17880">
          <w:pPr>
            <w:spacing w:after="0"/>
            <w:jc w:val="center"/>
            <w:rPr>
              <w:rFonts w:ascii="ISOCPEUR" w:hAnsi="ISOCPEUR"/>
              <w:sz w:val="18"/>
              <w:szCs w:val="22"/>
              <w:highlight w:val="yellow"/>
            </w:rPr>
          </w:pPr>
          <w:r>
            <w:rPr>
              <w:rFonts w:ascii="ISOCPEUR" w:hAnsi="ISOCPEUR"/>
              <w:sz w:val="18"/>
              <w:szCs w:val="22"/>
            </w:rPr>
            <w:t>01.2023</w:t>
          </w:r>
        </w:p>
      </w:tc>
      <w:tc>
        <w:tcPr>
          <w:tcW w:w="3969" w:type="dxa"/>
          <w:vMerge/>
          <w:vAlign w:val="center"/>
        </w:tcPr>
        <w:p w14:paraId="62992A68" w14:textId="77777777" w:rsidR="00F17880" w:rsidRDefault="00F17880">
          <w:pPr>
            <w:pStyle w:val="aff4"/>
            <w:jc w:val="center"/>
            <w:rPr>
              <w:rFonts w:ascii="GOST type B" w:hAnsi="GOST type B"/>
              <w:sz w:val="22"/>
              <w:lang w:val="ru-RU" w:eastAsia="ru-RU"/>
            </w:rPr>
          </w:pPr>
        </w:p>
      </w:tc>
      <w:tc>
        <w:tcPr>
          <w:tcW w:w="2836" w:type="dxa"/>
          <w:gridSpan w:val="3"/>
          <w:vMerge/>
          <w:vAlign w:val="center"/>
        </w:tcPr>
        <w:p w14:paraId="28FCCC99" w14:textId="77777777" w:rsidR="00F17880" w:rsidRDefault="00F17880">
          <w:pPr>
            <w:pStyle w:val="aff4"/>
            <w:jc w:val="center"/>
            <w:rPr>
              <w:rFonts w:ascii="GOST type B" w:hAnsi="GOST type B"/>
              <w:sz w:val="22"/>
              <w:lang w:val="ru-RU" w:eastAsia="ru-RU"/>
            </w:rPr>
          </w:pPr>
        </w:p>
      </w:tc>
    </w:tr>
  </w:tbl>
  <w:p w14:paraId="47044E5A" w14:textId="77777777" w:rsidR="00F17880" w:rsidRDefault="00F17880">
    <w:pPr>
      <w:rPr>
        <w:rFonts w:ascii="GOST type A" w:hAnsi="GOST type A"/>
        <w:i/>
        <w:iCs/>
      </w:rPr>
    </w:pPr>
    <w:r>
      <w:rPr>
        <w:rFonts w:ascii="GOST type A" w:hAnsi="GOST type A"/>
        <w:i/>
        <w:iCs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A3215A6" wp14:editId="3E754377">
              <wp:simplePos x="0" y="0"/>
              <wp:positionH relativeFrom="page">
                <wp:posOffset>107950</wp:posOffset>
              </wp:positionH>
              <wp:positionV relativeFrom="page">
                <wp:posOffset>5076825</wp:posOffset>
              </wp:positionV>
              <wp:extent cx="608330" cy="2340610"/>
              <wp:effectExtent l="0" t="0" r="0" b="0"/>
              <wp:wrapNone/>
              <wp:docPr id="2" name="Group 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330" cy="2340610"/>
                        <a:chOff x="176" y="7944"/>
                        <a:chExt cx="958" cy="3686"/>
                      </a:xfrm>
                    </wpg:grpSpPr>
                    <wps:wsp>
                      <wps:cNvPr id="3" name="Text Box 294"/>
                      <wps:cNvSpPr txBox="1">
                        <a:spLocks noChangeArrowheads="1"/>
                      </wps:cNvSpPr>
                      <wps:spPr bwMode="auto">
                        <a:xfrm>
                          <a:off x="176" y="10169"/>
                          <a:ext cx="573" cy="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AB8025" w14:textId="77777777" w:rsidR="00F17880" w:rsidRDefault="00F17880">
                            <w:pPr>
                              <w:spacing w:line="100" w:lineRule="atLeast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Согласовано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295"/>
                      <wpg:cNvGrpSpPr/>
                      <wpg:grpSpPr>
                        <a:xfrm>
                          <a:off x="284" y="7944"/>
                          <a:ext cx="850" cy="3686"/>
                          <a:chOff x="284" y="7944"/>
                          <a:chExt cx="850" cy="3686"/>
                        </a:xfrm>
                      </wpg:grpSpPr>
                      <wps:wsp>
                        <wps:cNvPr id="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84" y="7949"/>
                            <a:ext cx="850" cy="367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569" y="10501"/>
                            <a:ext cx="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569" y="7950"/>
                            <a:ext cx="0" cy="36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299"/>
                        <wps:cNvCnPr>
                          <a:cxnSpLocks noChangeShapeType="1"/>
                        </wps:cNvCnPr>
                        <wps:spPr bwMode="auto">
                          <a:xfrm flipV="1">
                            <a:off x="857" y="7944"/>
                            <a:ext cx="0" cy="3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569" y="9369"/>
                            <a:ext cx="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569" y="8503"/>
                            <a:ext cx="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A3215A6" id="Group 302" o:spid="_x0000_s1053" style="position:absolute;margin-left:8.5pt;margin-top:399.75pt;width:47.9pt;height:184.3pt;z-index:251663360;mso-position-horizontal-relative:page;mso-position-vertical-relative:page" coordorigin="176,7944" coordsize="958,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">
              <v:shape id="Text Box 294" o:spid="_x0000_s1054" type="#_x0000_t202" style="position:absolute;left:176;top:10169;width:573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<v:textbox style="layout-flow:vertical;mso-layout-flow-alt:bottom-to-top">
                  <w:txbxContent>
                    <w:p w14:paraId="02AB8025" w14:textId="77777777" w:rsidR="00F17880" w:rsidRDefault="00F17880">
                      <w:pPr>
                        <w:spacing w:line="100" w:lineRule="atLeast"/>
                        <w:rPr>
                          <w:iCs/>
                          <w:sz w:val="20"/>
                        </w:rPr>
                      </w:pPr>
                      <w:r>
                        <w:rPr>
                          <w:iCs/>
                          <w:sz w:val="20"/>
                        </w:rPr>
                        <w:t>Согласовано</w:t>
                      </w:r>
                    </w:p>
                  </w:txbxContent>
                </v:textbox>
              </v:shape>
              <v:group id="Group 295" o:spid="_x0000_s1055" style="position:absolute;left:284;top:7944;width:850;height:3686" coordorigin="284,7944" coordsize="850,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296" o:spid="_x0000_s1056" style="position:absolute;left:284;top:7949;width:850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" filled="f" strokeweight="1.5pt"/>
                <v:line id="Line 297" o:spid="_x0000_s1057" style="position:absolute;visibility:visible;mso-wrap-style:square" from="569,10501" to="1134,10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<v:line id="Line 298" o:spid="_x0000_s1058" style="position:absolute;flip:y;visibility:visible;mso-wrap-style:square" from="569,7950" to="569,1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<v:line id="Line 299" o:spid="_x0000_s1059" style="position:absolute;flip:y;visibility:visible;mso-wrap-style:square" from="857,7944" to="857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300" o:spid="_x0000_s1060" style="position:absolute;visibility:visible;mso-wrap-style:square" from="569,9369" to="1134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line id="Line 301" o:spid="_x0000_s1061" style="position:absolute;visibility:visible;mso-wrap-style:square" from="569,8503" to="1134,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/v:group>
              <w10:wrap anchorx="page" anchory="page"/>
            </v:group>
          </w:pict>
        </mc:Fallback>
      </mc:AlternateContent>
    </w:r>
  </w:p>
  <w:p w14:paraId="0B3EB4B4" w14:textId="77777777" w:rsidR="00F17880" w:rsidRDefault="00F178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52100" w14:textId="77777777" w:rsidR="00F17880" w:rsidRDefault="00F17880">
      <w:pPr>
        <w:spacing w:after="0"/>
      </w:pPr>
      <w:r>
        <w:separator/>
      </w:r>
    </w:p>
  </w:footnote>
  <w:footnote w:type="continuationSeparator" w:id="0">
    <w:p w14:paraId="35666F8E" w14:textId="77777777" w:rsidR="00F17880" w:rsidRDefault="00F178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D41B9" w14:textId="77777777" w:rsidR="00F17880" w:rsidRDefault="00F17880">
    <w:pPr>
      <w:pStyle w:val="afd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AC888" wp14:editId="060BBC83">
              <wp:simplePos x="0" y="0"/>
              <wp:positionH relativeFrom="column">
                <wp:posOffset>133350</wp:posOffset>
              </wp:positionH>
              <wp:positionV relativeFrom="paragraph">
                <wp:posOffset>345440</wp:posOffset>
              </wp:positionV>
              <wp:extent cx="6443980" cy="9601200"/>
              <wp:effectExtent l="0" t="0" r="0" b="0"/>
              <wp:wrapNone/>
              <wp:docPr id="47" name="Group 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3980" cy="9601200"/>
                        <a:chOff x="1270" y="364"/>
                        <a:chExt cx="10214" cy="15120"/>
                      </a:xfrm>
                    </wpg:grpSpPr>
                    <wps:wsp>
                      <wps:cNvPr id="48" name="Line 131"/>
                      <wps:cNvCnPr>
                        <a:cxnSpLocks noChangeShapeType="1"/>
                      </wps:cNvCnPr>
                      <wps:spPr bwMode="auto">
                        <a:xfrm flipV="1">
                          <a:off x="11484" y="364"/>
                          <a:ext cx="0" cy="151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132"/>
                      <wps:cNvCnPr>
                        <a:cxnSpLocks noChangeShapeType="1"/>
                      </wps:cNvCnPr>
                      <wps:spPr bwMode="auto">
                        <a:xfrm flipH="1">
                          <a:off x="1276" y="364"/>
                          <a:ext cx="102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133"/>
                      <wps:cNvCnPr>
                        <a:cxnSpLocks noChangeShapeType="1"/>
                      </wps:cNvCnPr>
                      <wps:spPr bwMode="auto">
                        <a:xfrm flipV="1">
                          <a:off x="1270" y="364"/>
                          <a:ext cx="0" cy="113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30" o:spid="_x0000_s1026" o:spt="203" style="position:absolute;left:0pt;margin-left:10.5pt;margin-top:27.2pt;height:756pt;width:507.4pt;z-index:251659264;mso-width-relative:page;mso-height-relative:page;" coordorigin="1270,364" coordsize="10214,15120" o:gfxdata="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+DHKjaAAAACwEAAA8AAAAA&#10;AAAAAQAgAAAAIgAAAGRycy9kb3ducmV2LnhtbFBLAQIUABQAAAAIAIdO4kAK0dO6hAIAAIkIAAAO&#10;AAAAAAAAAAEAIAAAACkBAABkcnMvZTJvRG9jLnhtbFBLBQYAAAAABgAGAFkBAAAfBgAAAAA=&#10;">
              <o:lock v:ext="edit" aspectratio="f"/>
              <v:line id="Line 131" o:spid="_x0000_s1026" o:spt="20" style="position:absolute;left:11484;top:364;flip:y;height:15120;width:0;" filled="f" stroked="t" coordsize="21600,21600" o:gfxdata="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9s0sa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2" o:spid="_x0000_s1026" o:spt="20" style="position:absolute;left:1276;top:364;flip:x;height:0;width:10205;" filled="f" stroked="t" coordsize="21600,21600" o:gfxdata="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/+6B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3" o:spid="_x0000_s1026" o:spt="20" style="position:absolute;left:1270;top:364;flip:y;height:11340;width:0;" filled="f" stroked="t" coordsize="21600,21600" o:gfxdata="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HNHB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13014" w:tblpY="15684"/>
      <w:tblOverlap w:val="never"/>
      <w:tblW w:w="1049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1"/>
      <w:gridCol w:w="570"/>
      <w:gridCol w:w="570"/>
      <w:gridCol w:w="570"/>
      <w:gridCol w:w="854"/>
      <w:gridCol w:w="570"/>
      <w:gridCol w:w="6223"/>
      <w:gridCol w:w="571"/>
    </w:tblGrid>
    <w:tr w:rsidR="00F17880" w14:paraId="76F6BD7C" w14:textId="77777777">
      <w:trPr>
        <w:cantSplit/>
        <w:trHeight w:hRule="exact" w:val="284"/>
      </w:trPr>
      <w:tc>
        <w:tcPr>
          <w:tcW w:w="571" w:type="dxa"/>
          <w:tcBorders>
            <w:left w:val="single" w:sz="12" w:space="0" w:color="000000"/>
            <w:bottom w:val="single" w:sz="8" w:space="0" w:color="000000"/>
          </w:tcBorders>
          <w:vAlign w:val="center"/>
        </w:tcPr>
        <w:p w14:paraId="725297CD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bottom w:val="single" w:sz="8" w:space="0" w:color="000000"/>
          </w:tcBorders>
          <w:vAlign w:val="center"/>
        </w:tcPr>
        <w:p w14:paraId="6596879C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bottom w:val="single" w:sz="8" w:space="0" w:color="000000"/>
          </w:tcBorders>
          <w:vAlign w:val="center"/>
        </w:tcPr>
        <w:p w14:paraId="5ADD5A7D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bottom w:val="single" w:sz="8" w:space="0" w:color="000000"/>
          </w:tcBorders>
          <w:vAlign w:val="center"/>
        </w:tcPr>
        <w:p w14:paraId="78E5600C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854" w:type="dxa"/>
          <w:tcBorders>
            <w:bottom w:val="single" w:sz="8" w:space="0" w:color="000000"/>
          </w:tcBorders>
          <w:vAlign w:val="center"/>
        </w:tcPr>
        <w:p w14:paraId="12A2A91E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bottom w:val="single" w:sz="8" w:space="0" w:color="000000"/>
          </w:tcBorders>
          <w:vAlign w:val="center"/>
        </w:tcPr>
        <w:p w14:paraId="053EA803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6223" w:type="dxa"/>
          <w:vMerge w:val="restart"/>
          <w:vAlign w:val="center"/>
        </w:tcPr>
        <w:p w14:paraId="4FC032D6" w14:textId="77777777" w:rsidR="00F17880" w:rsidRDefault="00F17880">
          <w:pPr>
            <w:spacing w:after="0"/>
            <w:jc w:val="center"/>
            <w:rPr>
              <w:rFonts w:ascii="ISOCPEUR" w:hAnsi="ISOCPEUR"/>
              <w:b/>
              <w:bCs/>
              <w:sz w:val="28"/>
              <w:szCs w:val="28"/>
            </w:rPr>
          </w:pPr>
          <w:r>
            <w:rPr>
              <w:rFonts w:ascii="ISOCPEUR" w:eastAsia="Calibri" w:hAnsi="ISOCPEUR"/>
              <w:sz w:val="28"/>
              <w:szCs w:val="28"/>
            </w:rPr>
            <w:t>ДСиР-2022-864-Р-8.1.1-СВОРиС</w:t>
          </w:r>
        </w:p>
      </w:tc>
      <w:tc>
        <w:tcPr>
          <w:tcW w:w="571" w:type="dxa"/>
          <w:tcBorders>
            <w:right w:val="nil"/>
          </w:tcBorders>
          <w:vAlign w:val="center"/>
        </w:tcPr>
        <w:p w14:paraId="1B6B1AFB" w14:textId="77777777" w:rsidR="00F17880" w:rsidRDefault="00F17880">
          <w:pPr>
            <w:spacing w:after="0"/>
            <w:jc w:val="center"/>
            <w:rPr>
              <w:rFonts w:ascii="ISOCPEUR" w:hAnsi="ISOCPEUR"/>
              <w:b/>
              <w:bCs/>
              <w:sz w:val="20"/>
            </w:rPr>
          </w:pPr>
          <w:r>
            <w:rPr>
              <w:rFonts w:ascii="ISOCPEUR" w:hAnsi="ISOCPEUR"/>
              <w:b/>
              <w:bCs/>
              <w:sz w:val="20"/>
            </w:rPr>
            <w:t>Лист</w:t>
          </w:r>
        </w:p>
      </w:tc>
    </w:tr>
    <w:tr w:rsidR="00F17880" w14:paraId="611BE957" w14:textId="77777777">
      <w:trPr>
        <w:cantSplit/>
        <w:trHeight w:hRule="exact" w:val="284"/>
      </w:trPr>
      <w:tc>
        <w:tcPr>
          <w:tcW w:w="571" w:type="dxa"/>
          <w:tcBorders>
            <w:top w:val="single" w:sz="8" w:space="0" w:color="000000"/>
            <w:left w:val="single" w:sz="12" w:space="0" w:color="000000"/>
            <w:bottom w:val="single" w:sz="12" w:space="0" w:color="000000"/>
          </w:tcBorders>
          <w:vAlign w:val="center"/>
        </w:tcPr>
        <w:p w14:paraId="72D047FD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top w:val="single" w:sz="8" w:space="0" w:color="000000"/>
            <w:bottom w:val="single" w:sz="12" w:space="0" w:color="000000"/>
          </w:tcBorders>
          <w:vAlign w:val="center"/>
        </w:tcPr>
        <w:p w14:paraId="3B669E2F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top w:val="single" w:sz="8" w:space="0" w:color="000000"/>
            <w:bottom w:val="single" w:sz="12" w:space="0" w:color="000000"/>
          </w:tcBorders>
          <w:vAlign w:val="center"/>
        </w:tcPr>
        <w:p w14:paraId="6ACF52DA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top w:val="single" w:sz="8" w:space="0" w:color="000000"/>
            <w:bottom w:val="single" w:sz="12" w:space="0" w:color="000000"/>
          </w:tcBorders>
          <w:vAlign w:val="center"/>
        </w:tcPr>
        <w:p w14:paraId="2EAA76F9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854" w:type="dxa"/>
          <w:tcBorders>
            <w:top w:val="single" w:sz="8" w:space="0" w:color="000000"/>
            <w:bottom w:val="single" w:sz="12" w:space="0" w:color="000000"/>
          </w:tcBorders>
          <w:vAlign w:val="center"/>
        </w:tcPr>
        <w:p w14:paraId="5CA2F902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570" w:type="dxa"/>
          <w:tcBorders>
            <w:top w:val="single" w:sz="8" w:space="0" w:color="000000"/>
            <w:bottom w:val="single" w:sz="12" w:space="0" w:color="000000"/>
          </w:tcBorders>
          <w:vAlign w:val="center"/>
        </w:tcPr>
        <w:p w14:paraId="7337B7A9" w14:textId="77777777" w:rsidR="00F17880" w:rsidRDefault="00F17880">
          <w:pPr>
            <w:rPr>
              <w:b/>
              <w:bCs/>
              <w:sz w:val="20"/>
            </w:rPr>
          </w:pPr>
        </w:p>
      </w:tc>
      <w:tc>
        <w:tcPr>
          <w:tcW w:w="6223" w:type="dxa"/>
          <w:vMerge/>
          <w:vAlign w:val="center"/>
        </w:tcPr>
        <w:p w14:paraId="3B8DCADA" w14:textId="77777777" w:rsidR="00F17880" w:rsidRDefault="00F17880">
          <w:pPr>
            <w:jc w:val="center"/>
            <w:rPr>
              <w:rFonts w:ascii="GOST type B" w:hAnsi="GOST type B"/>
              <w:b/>
              <w:bCs/>
              <w:sz w:val="20"/>
            </w:rPr>
          </w:pPr>
        </w:p>
      </w:tc>
      <w:tc>
        <w:tcPr>
          <w:tcW w:w="571" w:type="dxa"/>
          <w:vMerge w:val="restart"/>
          <w:tcBorders>
            <w:top w:val="single" w:sz="12" w:space="0" w:color="000000"/>
            <w:right w:val="nil"/>
          </w:tcBorders>
          <w:vAlign w:val="center"/>
        </w:tcPr>
        <w:p w14:paraId="49ABDBCB" w14:textId="77777777" w:rsidR="00F17880" w:rsidRDefault="00F17880">
          <w:pPr>
            <w:spacing w:after="0"/>
            <w:jc w:val="cent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B4B9C6C" wp14:editId="6EBCA2DD">
                    <wp:simplePos x="0" y="0"/>
                    <wp:positionH relativeFrom="column">
                      <wp:posOffset>-1270</wp:posOffset>
                    </wp:positionH>
                    <wp:positionV relativeFrom="paragraph">
                      <wp:posOffset>43815</wp:posOffset>
                    </wp:positionV>
                    <wp:extent cx="360045" cy="273050"/>
                    <wp:effectExtent l="0" t="0" r="0" b="0"/>
                    <wp:wrapNone/>
                    <wp:docPr id="46" name="Text Box 3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045" cy="27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7589D" w14:textId="77777777" w:rsidR="00F17880" w:rsidRDefault="00F17880">
                                <w:pPr>
                                  <w:pStyle w:val="bl"/>
                                  <w:rPr>
                                    <w:rFonts w:ascii="ISOCPEUR" w:hAnsi="ISOCPEUR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 w:cs="Times New Roman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ISOCPEUR" w:hAnsi="ISOCPEUR" w:cs="Times New Roman"/>
                                    <w:sz w:val="20"/>
                                    <w:szCs w:val="20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ISOCPEUR" w:hAnsi="ISOCPEUR" w:cs="Times New Roman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ISOCPEUR" w:hAnsi="ISOCPEUR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 w:cs="Times New Roman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40EF6D78" w14:textId="77777777" w:rsidR="00F17880" w:rsidRDefault="00F17880">
                                <w:pPr>
                                  <w:jc w:val="center"/>
                                  <w:rPr>
                                    <w:rFonts w:ascii="ISOCPEUR" w:hAnsi="ISOCPEUR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B4B9C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3" o:spid="_x0000_s1026" type="#_x0000_t202" style="position:absolute;left:0;text-align:left;margin-left:-.1pt;margin-top:3.45pt;width:28.3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" filled="f" stroked="f">
                    <v:textbox inset="0,1mm,0,0">
                      <w:txbxContent>
                        <w:p w14:paraId="5B57589D" w14:textId="77777777" w:rsidR="00F17880" w:rsidRDefault="00F17880">
                          <w:pPr>
                            <w:pStyle w:val="bl"/>
                            <w:rPr>
                              <w:rFonts w:ascii="ISOCPEUR" w:hAnsi="ISOCPEUR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 w:cs="Times New Roman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40EF6D78" w14:textId="77777777" w:rsidR="00F17880" w:rsidRDefault="00F17880">
                          <w:pPr>
                            <w:jc w:val="center"/>
                            <w:rPr>
                              <w:rFonts w:ascii="ISOCPEUR" w:hAnsi="ISOCPEUR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F17880" w14:paraId="2D1AB497" w14:textId="77777777">
      <w:trPr>
        <w:cantSplit/>
        <w:trHeight w:hRule="exact" w:val="284"/>
      </w:trPr>
      <w:tc>
        <w:tcPr>
          <w:tcW w:w="571" w:type="dxa"/>
          <w:tcBorders>
            <w:left w:val="single" w:sz="12" w:space="0" w:color="000000"/>
          </w:tcBorders>
          <w:vAlign w:val="center"/>
        </w:tcPr>
        <w:p w14:paraId="06D38C58" w14:textId="77777777" w:rsidR="00F17880" w:rsidRDefault="00F17880">
          <w:pPr>
            <w:spacing w:after="0"/>
            <w:jc w:val="center"/>
            <w:rPr>
              <w:rFonts w:ascii="ISOCPEUR" w:hAnsi="ISOCPEUR"/>
              <w:b/>
              <w:bCs/>
              <w:sz w:val="20"/>
            </w:rPr>
          </w:pPr>
          <w:r>
            <w:rPr>
              <w:rFonts w:ascii="ISOCPEUR" w:hAnsi="ISOCPEUR"/>
              <w:b/>
              <w:bCs/>
              <w:sz w:val="20"/>
            </w:rPr>
            <w:t>Изм.</w:t>
          </w:r>
        </w:p>
      </w:tc>
      <w:tc>
        <w:tcPr>
          <w:tcW w:w="570" w:type="dxa"/>
          <w:vAlign w:val="center"/>
        </w:tcPr>
        <w:p w14:paraId="7CBBC85C" w14:textId="77777777" w:rsidR="00F17880" w:rsidRDefault="00F17880">
          <w:pPr>
            <w:spacing w:before="12" w:after="0"/>
            <w:jc w:val="center"/>
            <w:rPr>
              <w:rFonts w:ascii="ISOCPEUR" w:hAnsi="ISOCPEUR"/>
              <w:b/>
              <w:bCs/>
              <w:sz w:val="20"/>
            </w:rPr>
          </w:pPr>
          <w:r>
            <w:rPr>
              <w:rFonts w:ascii="ISOCPEUR" w:hAnsi="ISOCPEUR"/>
              <w:b/>
              <w:bCs/>
              <w:spacing w:val="-20"/>
              <w:sz w:val="20"/>
            </w:rPr>
            <w:t>Кол. уч</w:t>
          </w:r>
          <w:r>
            <w:rPr>
              <w:rFonts w:ascii="ISOCPEUR" w:hAnsi="ISOCPEUR"/>
              <w:b/>
              <w:bCs/>
              <w:sz w:val="20"/>
            </w:rPr>
            <w:t xml:space="preserve"> .</w:t>
          </w:r>
        </w:p>
      </w:tc>
      <w:tc>
        <w:tcPr>
          <w:tcW w:w="570" w:type="dxa"/>
          <w:vAlign w:val="center"/>
        </w:tcPr>
        <w:p w14:paraId="4B025AB2" w14:textId="77777777" w:rsidR="00F17880" w:rsidRDefault="00F17880">
          <w:pPr>
            <w:spacing w:after="0"/>
            <w:jc w:val="center"/>
            <w:rPr>
              <w:rFonts w:ascii="ISOCPEUR" w:hAnsi="ISOCPEUR"/>
              <w:b/>
              <w:bCs/>
              <w:sz w:val="20"/>
            </w:rPr>
          </w:pPr>
          <w:r>
            <w:rPr>
              <w:rFonts w:ascii="ISOCPEUR" w:hAnsi="ISOCPEUR"/>
              <w:b/>
              <w:bCs/>
              <w:sz w:val="20"/>
            </w:rPr>
            <w:t>Лист</w:t>
          </w:r>
        </w:p>
      </w:tc>
      <w:tc>
        <w:tcPr>
          <w:tcW w:w="570" w:type="dxa"/>
          <w:vAlign w:val="center"/>
        </w:tcPr>
        <w:p w14:paraId="345E4072" w14:textId="77777777" w:rsidR="00F17880" w:rsidRDefault="00F17880">
          <w:pPr>
            <w:spacing w:after="0"/>
            <w:jc w:val="center"/>
            <w:rPr>
              <w:rFonts w:ascii="ISOCPEUR" w:hAnsi="ISOCPEUR"/>
              <w:b/>
              <w:bCs/>
              <w:sz w:val="20"/>
            </w:rPr>
          </w:pPr>
          <w:r>
            <w:rPr>
              <w:rFonts w:ascii="ISOCPEUR" w:hAnsi="ISOCPEUR"/>
              <w:b/>
              <w:bCs/>
              <w:sz w:val="20"/>
              <w:lang w:val="en-US"/>
            </w:rPr>
            <w:t>N</w:t>
          </w:r>
          <w:r>
            <w:rPr>
              <w:rFonts w:ascii="ISOCPEUR" w:hAnsi="ISOCPEUR"/>
              <w:b/>
              <w:bCs/>
              <w:sz w:val="20"/>
            </w:rPr>
            <w:t>док.</w:t>
          </w:r>
        </w:p>
      </w:tc>
      <w:tc>
        <w:tcPr>
          <w:tcW w:w="854" w:type="dxa"/>
          <w:vAlign w:val="center"/>
        </w:tcPr>
        <w:p w14:paraId="1EDB30D4" w14:textId="77777777" w:rsidR="00F17880" w:rsidRDefault="00F17880">
          <w:pPr>
            <w:spacing w:after="0"/>
            <w:jc w:val="center"/>
            <w:rPr>
              <w:rFonts w:ascii="ISOCPEUR" w:hAnsi="ISOCPEUR"/>
              <w:b/>
              <w:bCs/>
              <w:sz w:val="20"/>
            </w:rPr>
          </w:pPr>
          <w:r>
            <w:rPr>
              <w:rFonts w:ascii="ISOCPEUR" w:hAnsi="ISOCPEUR"/>
              <w:b/>
              <w:bCs/>
              <w:sz w:val="20"/>
            </w:rPr>
            <w:t>Подп.</w:t>
          </w:r>
        </w:p>
      </w:tc>
      <w:tc>
        <w:tcPr>
          <w:tcW w:w="570" w:type="dxa"/>
          <w:vAlign w:val="center"/>
        </w:tcPr>
        <w:p w14:paraId="59ECFF91" w14:textId="77777777" w:rsidR="00F17880" w:rsidRDefault="00F17880">
          <w:pPr>
            <w:spacing w:after="0"/>
            <w:jc w:val="center"/>
            <w:rPr>
              <w:rFonts w:ascii="ISOCPEUR" w:hAnsi="ISOCPEUR"/>
              <w:b/>
              <w:bCs/>
              <w:sz w:val="20"/>
            </w:rPr>
          </w:pPr>
          <w:r>
            <w:rPr>
              <w:rFonts w:ascii="ISOCPEUR" w:hAnsi="ISOCPEUR"/>
              <w:b/>
              <w:bCs/>
              <w:sz w:val="20"/>
            </w:rPr>
            <w:t>Дата</w:t>
          </w:r>
        </w:p>
      </w:tc>
      <w:tc>
        <w:tcPr>
          <w:tcW w:w="6223" w:type="dxa"/>
          <w:vMerge/>
          <w:vAlign w:val="center"/>
        </w:tcPr>
        <w:p w14:paraId="7415539C" w14:textId="77777777" w:rsidR="00F17880" w:rsidRDefault="00F17880">
          <w:pPr>
            <w:pStyle w:val="aff4"/>
            <w:jc w:val="center"/>
            <w:rPr>
              <w:rFonts w:ascii="GOST type B" w:hAnsi="GOST type B"/>
              <w:b/>
              <w:bCs/>
              <w:sz w:val="18"/>
              <w:szCs w:val="18"/>
              <w:lang w:val="ru-RU" w:eastAsia="ru-RU"/>
            </w:rPr>
          </w:pPr>
        </w:p>
      </w:tc>
      <w:tc>
        <w:tcPr>
          <w:tcW w:w="571" w:type="dxa"/>
          <w:vMerge/>
          <w:tcBorders>
            <w:top w:val="single" w:sz="12" w:space="0" w:color="000000"/>
            <w:right w:val="nil"/>
          </w:tcBorders>
          <w:vAlign w:val="center"/>
        </w:tcPr>
        <w:p w14:paraId="71358420" w14:textId="77777777" w:rsidR="00F17880" w:rsidRDefault="00F17880">
          <w:pPr>
            <w:pStyle w:val="aff4"/>
            <w:jc w:val="center"/>
            <w:rPr>
              <w:rFonts w:ascii="GOST type B" w:hAnsi="GOST type B"/>
              <w:b/>
              <w:bCs/>
              <w:sz w:val="18"/>
              <w:szCs w:val="18"/>
              <w:lang w:val="ru-RU" w:eastAsia="ru-RU"/>
            </w:rPr>
          </w:pPr>
        </w:p>
      </w:tc>
    </w:tr>
  </w:tbl>
  <w:p w14:paraId="748ECD29" w14:textId="77777777" w:rsidR="00F17880" w:rsidRDefault="00F17880">
    <w:pPr>
      <w:spacing w:after="0"/>
      <w:rPr>
        <w:vanish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5C0EB00" wp14:editId="65043C6F">
              <wp:simplePos x="0" y="0"/>
              <wp:positionH relativeFrom="page">
                <wp:posOffset>720090</wp:posOffset>
              </wp:positionH>
              <wp:positionV relativeFrom="page">
                <wp:posOffset>171450</wp:posOffset>
              </wp:positionV>
              <wp:extent cx="14220190" cy="10332085"/>
              <wp:effectExtent l="0" t="0" r="0" b="0"/>
              <wp:wrapNone/>
              <wp:docPr id="43" name="Rectangl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90" cy="10332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1D58937F" w14:textId="77777777" w:rsidR="00F17880" w:rsidRDefault="00F1788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C0EB00" id="Rectangle 206" o:spid="_x0000_s1027" style="position:absolute;margin-left:56.7pt;margin-top:13.5pt;width:1119.7pt;height:813.5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" strokeweight="1.5pt">
              <v:textbox>
                <w:txbxContent>
                  <w:p w14:paraId="1D58937F" w14:textId="77777777" w:rsidR="00F17880" w:rsidRDefault="00F1788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E8F5B91" wp14:editId="0CB8C370">
              <wp:simplePos x="0" y="0"/>
              <wp:positionH relativeFrom="column">
                <wp:posOffset>-157480</wp:posOffset>
              </wp:positionH>
              <wp:positionV relativeFrom="paragraph">
                <wp:posOffset>187325</wp:posOffset>
              </wp:positionV>
              <wp:extent cx="13729335" cy="528320"/>
              <wp:effectExtent l="0" t="0" r="0" b="0"/>
              <wp:wrapNone/>
              <wp:docPr id="45" name="Rectangl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29335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349F0D" w14:textId="77777777" w:rsidR="00F17880" w:rsidRDefault="00F17880"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/>
                            <w:ind w:left="-57"/>
                            <w:jc w:val="center"/>
                            <w:rPr>
                              <w:spacing w:val="-14"/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4"/>
                              <w:sz w:val="20"/>
                              <w:szCs w:val="20"/>
                            </w:rPr>
                            <w:t xml:space="preserve">«Строительство скоростной автомобильной дороги Москва – Санкт-Петербург на участке км 58 – км 684 (с последующей эксплуатацией на платной основе), </w:t>
                          </w:r>
                        </w:p>
                        <w:p w14:paraId="02C68287" w14:textId="77777777" w:rsidR="00F17880" w:rsidRDefault="00F17880"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/>
                            <w:ind w:left="-57"/>
                            <w:jc w:val="center"/>
                            <w:rPr>
                              <w:spacing w:val="-14"/>
                              <w:sz w:val="20"/>
                              <w:szCs w:val="20"/>
                              <w:lang w:val="zh-CN" w:eastAsia="zh-CN"/>
                            </w:rPr>
                          </w:pPr>
                          <w:r>
                            <w:rPr>
                              <w:spacing w:val="-14"/>
                              <w:sz w:val="20"/>
                              <w:szCs w:val="20"/>
                            </w:rPr>
                            <w:t>3 этап км 149 – км 208». Участок ПК1474+00 – ПК1551+60</w:t>
                          </w:r>
                        </w:p>
                        <w:p w14:paraId="148A2F7D" w14:textId="77777777" w:rsidR="00F17880" w:rsidRDefault="00F17880"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/>
                            <w:ind w:left="-57"/>
                            <w:jc w:val="center"/>
                            <w:rPr>
                              <w:spacing w:val="-14"/>
                              <w:sz w:val="20"/>
                              <w:szCs w:val="20"/>
                              <w:lang w:val="zh-CN" w:eastAsia="zh-C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8F5B91" id="Rectangle 335" o:spid="_x0000_s1028" style="position:absolute;margin-left:-12.4pt;margin-top:14.75pt;width:1081.05pt;height:4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" filled="f" stroked="f">
              <v:textbox>
                <w:txbxContent>
                  <w:p w14:paraId="49349F0D" w14:textId="77777777" w:rsidR="00F17880" w:rsidRDefault="00F17880">
                    <w:pPr>
                      <w:tabs>
                        <w:tab w:val="center" w:pos="4677"/>
                        <w:tab w:val="right" w:pos="9355"/>
                      </w:tabs>
                      <w:spacing w:after="0"/>
                      <w:ind w:left="-57"/>
                      <w:jc w:val="center"/>
                      <w:rPr>
                        <w:spacing w:val="-14"/>
                        <w:sz w:val="20"/>
                        <w:szCs w:val="20"/>
                      </w:rPr>
                    </w:pPr>
                    <w:r>
                      <w:rPr>
                        <w:spacing w:val="-14"/>
                        <w:sz w:val="20"/>
                        <w:szCs w:val="20"/>
                      </w:rPr>
                      <w:t xml:space="preserve">«Строительство скоростной автомобильной дороги Москва – Санкт-Петербург на участке км 58 – км 684 (с последующей эксплуатацией на платной основе), </w:t>
                    </w:r>
                  </w:p>
                  <w:p w14:paraId="02C68287" w14:textId="77777777" w:rsidR="00F17880" w:rsidRDefault="00F17880">
                    <w:pPr>
                      <w:tabs>
                        <w:tab w:val="center" w:pos="4677"/>
                        <w:tab w:val="right" w:pos="9355"/>
                      </w:tabs>
                      <w:spacing w:after="0"/>
                      <w:ind w:left="-57"/>
                      <w:jc w:val="center"/>
                      <w:rPr>
                        <w:spacing w:val="-14"/>
                        <w:sz w:val="20"/>
                        <w:szCs w:val="20"/>
                        <w:lang w:val="zh-CN" w:eastAsia="zh-CN"/>
                      </w:rPr>
                    </w:pPr>
                    <w:r>
                      <w:rPr>
                        <w:spacing w:val="-14"/>
                        <w:sz w:val="20"/>
                        <w:szCs w:val="20"/>
                      </w:rPr>
                      <w:t>3 этап км 149 – км 208». Участок ПК1474+00 – ПК1551+60</w:t>
                    </w:r>
                  </w:p>
                  <w:p w14:paraId="148A2F7D" w14:textId="77777777" w:rsidR="00F17880" w:rsidRDefault="00F17880">
                    <w:pPr>
                      <w:tabs>
                        <w:tab w:val="center" w:pos="4677"/>
                        <w:tab w:val="right" w:pos="9355"/>
                      </w:tabs>
                      <w:spacing w:after="0"/>
                      <w:ind w:left="-57"/>
                      <w:jc w:val="center"/>
                      <w:rPr>
                        <w:spacing w:val="-14"/>
                        <w:sz w:val="20"/>
                        <w:szCs w:val="20"/>
                        <w:lang w:val="zh-CN"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2E599C" wp14:editId="383078CF">
              <wp:simplePos x="0" y="0"/>
              <wp:positionH relativeFrom="column">
                <wp:posOffset>13674725</wp:posOffset>
              </wp:positionH>
              <wp:positionV relativeFrom="paragraph">
                <wp:posOffset>183515</wp:posOffset>
              </wp:positionV>
              <wp:extent cx="360045" cy="252095"/>
              <wp:effectExtent l="0" t="0" r="0" b="0"/>
              <wp:wrapNone/>
              <wp:docPr id="44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5A081D22" w14:textId="77777777" w:rsidR="00F17880" w:rsidRDefault="00F1788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2E599C" id="Text Box 332" o:spid="_x0000_s1029" type="#_x0000_t202" style="position:absolute;margin-left:1076.75pt;margin-top:14.45pt;width:28.35pt;height:1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" filled="f" strokeweight="2.25pt">
              <v:textbox inset="0,0,0,0">
                <w:txbxContent>
                  <w:p w14:paraId="5A081D22" w14:textId="77777777" w:rsidR="00F17880" w:rsidRDefault="00F17880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561829A" w14:textId="77777777" w:rsidR="00F17880" w:rsidRDefault="00F17880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95914" w14:textId="77777777" w:rsidR="00F17880" w:rsidRDefault="00F17880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73B8" wp14:editId="2B3844D8">
              <wp:simplePos x="0" y="0"/>
              <wp:positionH relativeFrom="column">
                <wp:posOffset>-180340</wp:posOffset>
              </wp:positionH>
              <wp:positionV relativeFrom="paragraph">
                <wp:posOffset>153670</wp:posOffset>
              </wp:positionV>
              <wp:extent cx="13729335" cy="528320"/>
              <wp:effectExtent l="0" t="0" r="0" b="0"/>
              <wp:wrapNone/>
              <wp:docPr id="22" name="Rectangl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29335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A14FB" w14:textId="77777777" w:rsidR="00F17880" w:rsidRDefault="00F17880"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/>
                            <w:ind w:left="-57"/>
                            <w:jc w:val="center"/>
                            <w:rPr>
                              <w:spacing w:val="-14"/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4"/>
                              <w:sz w:val="20"/>
                              <w:szCs w:val="20"/>
                            </w:rPr>
                            <w:t xml:space="preserve"> «Строительство скоростной автомобильной дороги Москва – Санкт-Петербург на участке км 58 – км 684 (с последующей эксплуатацией на платной основе), </w:t>
                          </w:r>
                        </w:p>
                        <w:p w14:paraId="1EF3B87A" w14:textId="77777777" w:rsidR="00F17880" w:rsidRDefault="00F17880"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/>
                            <w:ind w:left="-57"/>
                            <w:jc w:val="center"/>
                            <w:rPr>
                              <w:spacing w:val="-14"/>
                              <w:sz w:val="20"/>
                              <w:szCs w:val="20"/>
                              <w:lang w:val="zh-CN" w:eastAsia="zh-CN"/>
                            </w:rPr>
                          </w:pPr>
                          <w:r>
                            <w:rPr>
                              <w:spacing w:val="-14"/>
                              <w:sz w:val="20"/>
                              <w:szCs w:val="20"/>
                            </w:rPr>
                            <w:t>3 этап км 149 – км 208».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473B8" id="Rectangle 334" o:spid="_x0000_s1041" style="position:absolute;margin-left:-14.2pt;margin-top:12.1pt;width:1081.05pt;height:4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" filled="f" stroked="f">
              <v:textbox>
                <w:txbxContent>
                  <w:p w14:paraId="33AA14FB" w14:textId="77777777" w:rsidR="00F17880" w:rsidRDefault="00F17880">
                    <w:pPr>
                      <w:tabs>
                        <w:tab w:val="center" w:pos="4677"/>
                        <w:tab w:val="right" w:pos="9355"/>
                      </w:tabs>
                      <w:spacing w:after="0"/>
                      <w:ind w:left="-57"/>
                      <w:jc w:val="center"/>
                      <w:rPr>
                        <w:spacing w:val="-14"/>
                        <w:sz w:val="20"/>
                        <w:szCs w:val="20"/>
                      </w:rPr>
                    </w:pPr>
                    <w:r>
                      <w:rPr>
                        <w:spacing w:val="-14"/>
                        <w:sz w:val="20"/>
                        <w:szCs w:val="20"/>
                      </w:rPr>
                      <w:t xml:space="preserve"> «Строительство скоростной автомобильной дороги Москва – Санкт-Петербург на участке км 58 – км 684 (с последующей эксплуатацией на платной основе), </w:t>
                    </w:r>
                  </w:p>
                  <w:p w14:paraId="1EF3B87A" w14:textId="77777777" w:rsidR="00F17880" w:rsidRDefault="00F17880">
                    <w:pPr>
                      <w:tabs>
                        <w:tab w:val="center" w:pos="4677"/>
                        <w:tab w:val="right" w:pos="9355"/>
                      </w:tabs>
                      <w:spacing w:after="0"/>
                      <w:ind w:left="-57"/>
                      <w:jc w:val="center"/>
                      <w:rPr>
                        <w:spacing w:val="-14"/>
                        <w:sz w:val="20"/>
                        <w:szCs w:val="20"/>
                        <w:lang w:val="zh-CN" w:eastAsia="zh-CN"/>
                      </w:rPr>
                    </w:pPr>
                    <w:r>
                      <w:rPr>
                        <w:spacing w:val="-14"/>
                        <w:sz w:val="20"/>
                        <w:szCs w:val="20"/>
                      </w:rPr>
                      <w:t>3 этап км 149 – км 208».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B5D4A2" wp14:editId="62AB0D3C">
              <wp:simplePos x="0" y="0"/>
              <wp:positionH relativeFrom="column">
                <wp:posOffset>13675995</wp:posOffset>
              </wp:positionH>
              <wp:positionV relativeFrom="paragraph">
                <wp:posOffset>183515</wp:posOffset>
              </wp:positionV>
              <wp:extent cx="360045" cy="252095"/>
              <wp:effectExtent l="0" t="0" r="0" b="0"/>
              <wp:wrapNone/>
              <wp:docPr id="21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1665C24E" w14:textId="77777777" w:rsidR="00F17880" w:rsidRDefault="00F1788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5D4A2" id="_x0000_t202" coordsize="21600,21600" o:spt="202" path="m,l,21600r21600,l21600,xe">
              <v:stroke joinstyle="miter"/>
              <v:path gradientshapeok="t" o:connecttype="rect"/>
            </v:shapetype>
            <v:shape id="Text Box 331" o:spid="_x0000_s1042" type="#_x0000_t202" style="position:absolute;margin-left:1076.85pt;margin-top:14.45pt;width:28.3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" filled="f" strokeweight="2.25pt">
              <v:textbox inset="0,0,0,0">
                <w:txbxContent>
                  <w:p w14:paraId="1665C24E" w14:textId="77777777" w:rsidR="00F17880" w:rsidRDefault="00F17880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27B473" wp14:editId="2942911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4220190" cy="10332085"/>
              <wp:effectExtent l="0" t="0" r="10160" b="12065"/>
              <wp:wrapNone/>
              <wp:docPr id="20" name="Rectangl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90" cy="10332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07F2CE0E" w14:textId="77777777" w:rsidR="00F17880" w:rsidRDefault="00F1788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27B473" id="Rectangle 205" o:spid="_x0000_s1043" style="position:absolute;margin-left:56.7pt;margin-top:14.2pt;width:1119.7pt;height:813.5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" strokeweight="1.5pt">
              <v:textbox>
                <w:txbxContent>
                  <w:p w14:paraId="07F2CE0E" w14:textId="77777777" w:rsidR="00F17880" w:rsidRDefault="00F1788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pStyle w:val="10"/>
      <w:lvlText w:val="%1"/>
      <w:lvlJc w:val="left"/>
      <w:pPr>
        <w:tabs>
          <w:tab w:val="left" w:pos="1800"/>
        </w:tabs>
        <w:ind w:left="1800" w:hanging="360"/>
      </w:pPr>
    </w:lvl>
    <w:lvl w:ilvl="1">
      <w:start w:val="1"/>
      <w:numFmt w:val="decimal"/>
      <w:lvlText w:val="%1.%2"/>
      <w:lvlJc w:val="left"/>
      <w:pPr>
        <w:tabs>
          <w:tab w:val="left" w:pos="792"/>
        </w:tabs>
        <w:ind w:left="792" w:hanging="432"/>
      </w:pPr>
      <w:rPr>
        <w:rFonts w:ascii="Arial" w:eastAsia="Times New Roman" w:hAnsi="Arial" w:cs="Arial"/>
        <w:b w:val="0"/>
      </w:r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224" w:hanging="504"/>
      </w:pPr>
      <w:rPr>
        <w:rFonts w:ascii="Arial" w:eastAsia="Times New Roman" w:hAnsi="Arial" w:cs="Arial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2" w15:restartNumberingAfterBreak="0">
    <w:nsid w:val="00000006"/>
    <w:multiLevelType w:val="singleLevel"/>
    <w:tmpl w:val="00000006"/>
    <w:lvl w:ilvl="0">
      <w:start w:val="1"/>
      <w:numFmt w:val="decimal"/>
      <w:pStyle w:val="11"/>
      <w:lvlText w:val="%1."/>
      <w:lvlJc w:val="left"/>
      <w:pPr>
        <w:tabs>
          <w:tab w:val="left" w:pos="1447"/>
        </w:tabs>
        <w:ind w:left="1447" w:hanging="360"/>
      </w:pPr>
    </w:lvl>
  </w:abstractNum>
  <w:abstractNum w:abstractNumId="3" w15:restartNumberingAfterBreak="0">
    <w:nsid w:val="06FA44A4"/>
    <w:multiLevelType w:val="multilevel"/>
    <w:tmpl w:val="06FA44A4"/>
    <w:lvl w:ilvl="0">
      <w:start w:val="1"/>
      <w:numFmt w:val="bullet"/>
      <w:pStyle w:val="12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C39F8"/>
    <w:multiLevelType w:val="multilevel"/>
    <w:tmpl w:val="0DEC39F8"/>
    <w:lvl w:ilvl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13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865007"/>
    <w:multiLevelType w:val="multilevel"/>
    <w:tmpl w:val="21865007"/>
    <w:lvl w:ilvl="0">
      <w:start w:val="1"/>
      <w:numFmt w:val="bullet"/>
      <w:pStyle w:val="3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83021"/>
    <w:multiLevelType w:val="multilevel"/>
    <w:tmpl w:val="2AF83021"/>
    <w:lvl w:ilvl="0">
      <w:start w:val="1"/>
      <w:numFmt w:val="bullet"/>
      <w:pStyle w:val="a"/>
      <w:lvlText w:val=""/>
      <w:lvlJc w:val="left"/>
      <w:pPr>
        <w:tabs>
          <w:tab w:val="left" w:pos="1437"/>
        </w:tabs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BC0228"/>
    <w:multiLevelType w:val="multilevel"/>
    <w:tmpl w:val="36BC0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3777B"/>
    <w:multiLevelType w:val="multilevel"/>
    <w:tmpl w:val="3AD3777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a0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9" w15:restartNumberingAfterBreak="0">
    <w:nsid w:val="3EBF70D1"/>
    <w:multiLevelType w:val="multilevel"/>
    <w:tmpl w:val="3EBF70D1"/>
    <w:lvl w:ilvl="0">
      <w:start w:val="1"/>
      <w:numFmt w:val="decimal"/>
      <w:pStyle w:val="2"/>
      <w:lvlText w:val="%1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902E41"/>
    <w:multiLevelType w:val="multilevel"/>
    <w:tmpl w:val="43902E41"/>
    <w:lvl w:ilvl="0">
      <w:start w:val="1"/>
      <w:numFmt w:val="bullet"/>
      <w:pStyle w:val="32"/>
      <w:lvlText w:val="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B07148"/>
    <w:multiLevelType w:val="multilevel"/>
    <w:tmpl w:val="4EB07148"/>
    <w:lvl w:ilvl="0">
      <w:start w:val="1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72CEA"/>
    <w:multiLevelType w:val="multilevel"/>
    <w:tmpl w:val="5C672CEA"/>
    <w:lvl w:ilvl="0">
      <w:start w:val="1"/>
      <w:numFmt w:val="bullet"/>
      <w:pStyle w:val="13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F01B4"/>
    <w:multiLevelType w:val="multilevel"/>
    <w:tmpl w:val="644F01B4"/>
    <w:lvl w:ilvl="0">
      <w:start w:val="1"/>
      <w:numFmt w:val="decimal"/>
      <w:pStyle w:val="30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4B303B"/>
    <w:multiLevelType w:val="multilevel"/>
    <w:tmpl w:val="784B303B"/>
    <w:lvl w:ilvl="0">
      <w:start w:val="1"/>
      <w:numFmt w:val="decimal"/>
      <w:pStyle w:val="a2"/>
      <w:suff w:val="nothing"/>
      <w:lvlText w:val="%1 "/>
      <w:lvlJc w:val="left"/>
      <w:pPr>
        <w:ind w:left="1" w:firstLine="851"/>
      </w:pPr>
      <w:rPr>
        <w:rFonts w:cs="Times New Roman" w:hint="default"/>
      </w:rPr>
    </w:lvl>
    <w:lvl w:ilvl="1">
      <w:start w:val="1"/>
      <w:numFmt w:val="decimal"/>
      <w:pStyle w:val="a3"/>
      <w:suff w:val="nothing"/>
      <w:lvlText w:val="%1.%2 "/>
      <w:lvlJc w:val="left"/>
      <w:pPr>
        <w:ind w:left="2836" w:firstLine="851"/>
      </w:pPr>
      <w:rPr>
        <w:rFonts w:cs="Times New Roman" w:hint="default"/>
      </w:rPr>
    </w:lvl>
    <w:lvl w:ilvl="2">
      <w:start w:val="1"/>
      <w:numFmt w:val="decimal"/>
      <w:pStyle w:val="a4"/>
      <w:suff w:val="nothing"/>
      <w:lvlText w:val="%1.%2.%3 "/>
      <w:lvlJc w:val="left"/>
      <w:pPr>
        <w:ind w:left="710" w:firstLine="851"/>
      </w:pPr>
      <w:rPr>
        <w:rFonts w:cs="Times New Roman" w:hint="default"/>
      </w:rPr>
    </w:lvl>
    <w:lvl w:ilvl="3">
      <w:start w:val="1"/>
      <w:numFmt w:val="decimal"/>
      <w:pStyle w:val="a5"/>
      <w:suff w:val="nothing"/>
      <w:lvlText w:val="%1.%2.%3.%4 "/>
      <w:lvlJc w:val="left"/>
      <w:pPr>
        <w:ind w:left="285" w:firstLine="851"/>
      </w:pPr>
      <w:rPr>
        <w:rFonts w:cs="Times New Roman" w:hint="default"/>
      </w:rPr>
    </w:lvl>
    <w:lvl w:ilvl="4">
      <w:start w:val="1"/>
      <w:numFmt w:val="decimal"/>
      <w:pStyle w:val="a6"/>
      <w:lvlText w:val="%5)"/>
      <w:lvlJc w:val="left"/>
      <w:pPr>
        <w:tabs>
          <w:tab w:val="left" w:pos="852"/>
        </w:tabs>
        <w:ind w:left="1" w:firstLine="85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852"/>
        </w:tabs>
        <w:ind w:left="358" w:firstLine="49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852"/>
        </w:tabs>
        <w:ind w:left="358" w:firstLine="49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852"/>
        </w:tabs>
        <w:ind w:left="358" w:firstLine="49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852"/>
        </w:tabs>
        <w:ind w:left="358" w:firstLine="494"/>
      </w:pPr>
      <w:rPr>
        <w:rFonts w:cs="Times New Roman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1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13"/>
  </w:num>
  <w:num w:numId="11">
    <w:abstractNumId w:val="2"/>
  </w:num>
  <w:num w:numId="12">
    <w:abstractNumId w:val="0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7D"/>
    <w:rsid w:val="0000050A"/>
    <w:rsid w:val="00001CF8"/>
    <w:rsid w:val="000041A8"/>
    <w:rsid w:val="00007BC8"/>
    <w:rsid w:val="00007DE1"/>
    <w:rsid w:val="00010B62"/>
    <w:rsid w:val="00012CCC"/>
    <w:rsid w:val="00013500"/>
    <w:rsid w:val="00014A9F"/>
    <w:rsid w:val="0001625B"/>
    <w:rsid w:val="000221F6"/>
    <w:rsid w:val="00023F04"/>
    <w:rsid w:val="00027283"/>
    <w:rsid w:val="00027C81"/>
    <w:rsid w:val="00027DA3"/>
    <w:rsid w:val="00032834"/>
    <w:rsid w:val="00032E50"/>
    <w:rsid w:val="00033788"/>
    <w:rsid w:val="00035203"/>
    <w:rsid w:val="00035C0D"/>
    <w:rsid w:val="00035DD9"/>
    <w:rsid w:val="000426A5"/>
    <w:rsid w:val="00042D7F"/>
    <w:rsid w:val="00047411"/>
    <w:rsid w:val="000503C0"/>
    <w:rsid w:val="0005134A"/>
    <w:rsid w:val="00053B1E"/>
    <w:rsid w:val="00053D8D"/>
    <w:rsid w:val="00057806"/>
    <w:rsid w:val="00060739"/>
    <w:rsid w:val="000633CC"/>
    <w:rsid w:val="00064799"/>
    <w:rsid w:val="00066FF0"/>
    <w:rsid w:val="00070060"/>
    <w:rsid w:val="00070495"/>
    <w:rsid w:val="0007193E"/>
    <w:rsid w:val="00072163"/>
    <w:rsid w:val="00082324"/>
    <w:rsid w:val="000859F7"/>
    <w:rsid w:val="00087664"/>
    <w:rsid w:val="00091759"/>
    <w:rsid w:val="000959C5"/>
    <w:rsid w:val="00095F85"/>
    <w:rsid w:val="00096EDE"/>
    <w:rsid w:val="000973C5"/>
    <w:rsid w:val="000A5EF3"/>
    <w:rsid w:val="000B1560"/>
    <w:rsid w:val="000B246B"/>
    <w:rsid w:val="000B4D9B"/>
    <w:rsid w:val="000B4E2C"/>
    <w:rsid w:val="000C0D46"/>
    <w:rsid w:val="000C113C"/>
    <w:rsid w:val="000C15B4"/>
    <w:rsid w:val="000C1876"/>
    <w:rsid w:val="000C6ABD"/>
    <w:rsid w:val="000E0F6B"/>
    <w:rsid w:val="000E407B"/>
    <w:rsid w:val="000E61C3"/>
    <w:rsid w:val="000F16E3"/>
    <w:rsid w:val="000F6D4D"/>
    <w:rsid w:val="000F714F"/>
    <w:rsid w:val="00102D31"/>
    <w:rsid w:val="00102FBC"/>
    <w:rsid w:val="0010321C"/>
    <w:rsid w:val="00106DA8"/>
    <w:rsid w:val="00113948"/>
    <w:rsid w:val="00116231"/>
    <w:rsid w:val="00117011"/>
    <w:rsid w:val="00120021"/>
    <w:rsid w:val="00120E93"/>
    <w:rsid w:val="00121345"/>
    <w:rsid w:val="00121DFE"/>
    <w:rsid w:val="001225F9"/>
    <w:rsid w:val="00122BB6"/>
    <w:rsid w:val="001236D5"/>
    <w:rsid w:val="00124D41"/>
    <w:rsid w:val="001270C8"/>
    <w:rsid w:val="001271C6"/>
    <w:rsid w:val="0013028E"/>
    <w:rsid w:val="0013298A"/>
    <w:rsid w:val="0013364A"/>
    <w:rsid w:val="001429CD"/>
    <w:rsid w:val="00142CA2"/>
    <w:rsid w:val="001442CF"/>
    <w:rsid w:val="00145BF7"/>
    <w:rsid w:val="00150820"/>
    <w:rsid w:val="00156EF4"/>
    <w:rsid w:val="00161379"/>
    <w:rsid w:val="00162EE6"/>
    <w:rsid w:val="00164A70"/>
    <w:rsid w:val="00165245"/>
    <w:rsid w:val="00165CD1"/>
    <w:rsid w:val="00166FCE"/>
    <w:rsid w:val="001732F8"/>
    <w:rsid w:val="00177586"/>
    <w:rsid w:val="00182A19"/>
    <w:rsid w:val="00185605"/>
    <w:rsid w:val="00185DDC"/>
    <w:rsid w:val="00190AC9"/>
    <w:rsid w:val="00191F3F"/>
    <w:rsid w:val="001A34CE"/>
    <w:rsid w:val="001A425D"/>
    <w:rsid w:val="001A50D2"/>
    <w:rsid w:val="001A74E1"/>
    <w:rsid w:val="001B0C9F"/>
    <w:rsid w:val="001B1BCD"/>
    <w:rsid w:val="001B2CA7"/>
    <w:rsid w:val="001B6769"/>
    <w:rsid w:val="001C56EF"/>
    <w:rsid w:val="001D270D"/>
    <w:rsid w:val="001D325D"/>
    <w:rsid w:val="001D3920"/>
    <w:rsid w:val="001D415A"/>
    <w:rsid w:val="001D4A50"/>
    <w:rsid w:val="001E0E89"/>
    <w:rsid w:val="001E3F8F"/>
    <w:rsid w:val="001E6A00"/>
    <w:rsid w:val="001F4520"/>
    <w:rsid w:val="001F4AC7"/>
    <w:rsid w:val="0020054C"/>
    <w:rsid w:val="00200B97"/>
    <w:rsid w:val="00200E8C"/>
    <w:rsid w:val="00200F97"/>
    <w:rsid w:val="0020277C"/>
    <w:rsid w:val="002029E6"/>
    <w:rsid w:val="00202DA3"/>
    <w:rsid w:val="002064FF"/>
    <w:rsid w:val="002066BD"/>
    <w:rsid w:val="00210235"/>
    <w:rsid w:val="00210263"/>
    <w:rsid w:val="00220C00"/>
    <w:rsid w:val="002218F6"/>
    <w:rsid w:val="0022465D"/>
    <w:rsid w:val="00225684"/>
    <w:rsid w:val="00234020"/>
    <w:rsid w:val="00237779"/>
    <w:rsid w:val="00240362"/>
    <w:rsid w:val="00244306"/>
    <w:rsid w:val="00251DF0"/>
    <w:rsid w:val="002534BE"/>
    <w:rsid w:val="00254028"/>
    <w:rsid w:val="002549C5"/>
    <w:rsid w:val="0026435E"/>
    <w:rsid w:val="0026645F"/>
    <w:rsid w:val="002719DA"/>
    <w:rsid w:val="00283558"/>
    <w:rsid w:val="002849D9"/>
    <w:rsid w:val="00286A64"/>
    <w:rsid w:val="00291D99"/>
    <w:rsid w:val="00292275"/>
    <w:rsid w:val="00292FEE"/>
    <w:rsid w:val="00295ABE"/>
    <w:rsid w:val="002A17E3"/>
    <w:rsid w:val="002A1D06"/>
    <w:rsid w:val="002A2071"/>
    <w:rsid w:val="002A44FB"/>
    <w:rsid w:val="002A46EE"/>
    <w:rsid w:val="002A5B59"/>
    <w:rsid w:val="002A61E9"/>
    <w:rsid w:val="002A62CF"/>
    <w:rsid w:val="002A6DF2"/>
    <w:rsid w:val="002C4BB8"/>
    <w:rsid w:val="002C732D"/>
    <w:rsid w:val="002D3894"/>
    <w:rsid w:val="002D7A31"/>
    <w:rsid w:val="002E0169"/>
    <w:rsid w:val="002E3DF3"/>
    <w:rsid w:val="002E486E"/>
    <w:rsid w:val="002F3292"/>
    <w:rsid w:val="002F4194"/>
    <w:rsid w:val="002F476D"/>
    <w:rsid w:val="002F7E5B"/>
    <w:rsid w:val="003007B5"/>
    <w:rsid w:val="003057E2"/>
    <w:rsid w:val="00306484"/>
    <w:rsid w:val="00307864"/>
    <w:rsid w:val="00307A88"/>
    <w:rsid w:val="00311775"/>
    <w:rsid w:val="0031216F"/>
    <w:rsid w:val="00314624"/>
    <w:rsid w:val="0031705B"/>
    <w:rsid w:val="003178C5"/>
    <w:rsid w:val="003200E9"/>
    <w:rsid w:val="00321073"/>
    <w:rsid w:val="00321345"/>
    <w:rsid w:val="00321DA4"/>
    <w:rsid w:val="003232C4"/>
    <w:rsid w:val="00325CBB"/>
    <w:rsid w:val="003268B4"/>
    <w:rsid w:val="00327367"/>
    <w:rsid w:val="00330149"/>
    <w:rsid w:val="003355E8"/>
    <w:rsid w:val="00337C31"/>
    <w:rsid w:val="00345ABB"/>
    <w:rsid w:val="00353B79"/>
    <w:rsid w:val="00357A97"/>
    <w:rsid w:val="00360908"/>
    <w:rsid w:val="0036133C"/>
    <w:rsid w:val="0036455D"/>
    <w:rsid w:val="003656FB"/>
    <w:rsid w:val="00366112"/>
    <w:rsid w:val="00367D88"/>
    <w:rsid w:val="00371636"/>
    <w:rsid w:val="00372436"/>
    <w:rsid w:val="0037291C"/>
    <w:rsid w:val="003743ED"/>
    <w:rsid w:val="003763ED"/>
    <w:rsid w:val="00380F53"/>
    <w:rsid w:val="003831F3"/>
    <w:rsid w:val="00384016"/>
    <w:rsid w:val="00385BF2"/>
    <w:rsid w:val="00385CB2"/>
    <w:rsid w:val="00386F3F"/>
    <w:rsid w:val="00393E1A"/>
    <w:rsid w:val="00394D23"/>
    <w:rsid w:val="003A4146"/>
    <w:rsid w:val="003B0563"/>
    <w:rsid w:val="003B13E8"/>
    <w:rsid w:val="003B562A"/>
    <w:rsid w:val="003C317A"/>
    <w:rsid w:val="003E2E27"/>
    <w:rsid w:val="003E5385"/>
    <w:rsid w:val="003E5F5C"/>
    <w:rsid w:val="003F0C04"/>
    <w:rsid w:val="003F6163"/>
    <w:rsid w:val="003F7AE5"/>
    <w:rsid w:val="004050A2"/>
    <w:rsid w:val="004065D2"/>
    <w:rsid w:val="00410171"/>
    <w:rsid w:val="00416E50"/>
    <w:rsid w:val="004265D0"/>
    <w:rsid w:val="0043090A"/>
    <w:rsid w:val="004331E0"/>
    <w:rsid w:val="00434746"/>
    <w:rsid w:val="004466CB"/>
    <w:rsid w:val="00446750"/>
    <w:rsid w:val="00447293"/>
    <w:rsid w:val="00452DE6"/>
    <w:rsid w:val="00453250"/>
    <w:rsid w:val="00453523"/>
    <w:rsid w:val="004543C1"/>
    <w:rsid w:val="00456991"/>
    <w:rsid w:val="00457224"/>
    <w:rsid w:val="00460137"/>
    <w:rsid w:val="00464499"/>
    <w:rsid w:val="00465C68"/>
    <w:rsid w:val="00466603"/>
    <w:rsid w:val="004714C0"/>
    <w:rsid w:val="00474112"/>
    <w:rsid w:val="00475D1D"/>
    <w:rsid w:val="00476B6C"/>
    <w:rsid w:val="00476D0D"/>
    <w:rsid w:val="00483965"/>
    <w:rsid w:val="00484790"/>
    <w:rsid w:val="00485D8E"/>
    <w:rsid w:val="00487A4B"/>
    <w:rsid w:val="004921E5"/>
    <w:rsid w:val="00493277"/>
    <w:rsid w:val="004A2C64"/>
    <w:rsid w:val="004A6DEE"/>
    <w:rsid w:val="004A7F18"/>
    <w:rsid w:val="004B077A"/>
    <w:rsid w:val="004B089E"/>
    <w:rsid w:val="004B5EAA"/>
    <w:rsid w:val="004B7462"/>
    <w:rsid w:val="004B7586"/>
    <w:rsid w:val="004B7E58"/>
    <w:rsid w:val="004C0DE9"/>
    <w:rsid w:val="004C2366"/>
    <w:rsid w:val="004C4689"/>
    <w:rsid w:val="004D6A2D"/>
    <w:rsid w:val="004E56FE"/>
    <w:rsid w:val="004F0B0A"/>
    <w:rsid w:val="004F14D9"/>
    <w:rsid w:val="00505436"/>
    <w:rsid w:val="00506A3B"/>
    <w:rsid w:val="00506AC0"/>
    <w:rsid w:val="005109DF"/>
    <w:rsid w:val="005167A5"/>
    <w:rsid w:val="00522110"/>
    <w:rsid w:val="00522FE8"/>
    <w:rsid w:val="005323C1"/>
    <w:rsid w:val="00535713"/>
    <w:rsid w:val="00535D72"/>
    <w:rsid w:val="0054095F"/>
    <w:rsid w:val="00540DD4"/>
    <w:rsid w:val="00544A4D"/>
    <w:rsid w:val="00546DBB"/>
    <w:rsid w:val="005476C9"/>
    <w:rsid w:val="00551D68"/>
    <w:rsid w:val="00551F56"/>
    <w:rsid w:val="00553B6E"/>
    <w:rsid w:val="00555645"/>
    <w:rsid w:val="00556B71"/>
    <w:rsid w:val="00563097"/>
    <w:rsid w:val="00566B67"/>
    <w:rsid w:val="00570E07"/>
    <w:rsid w:val="00571612"/>
    <w:rsid w:val="00573B82"/>
    <w:rsid w:val="0058025D"/>
    <w:rsid w:val="005810CF"/>
    <w:rsid w:val="00584129"/>
    <w:rsid w:val="00593002"/>
    <w:rsid w:val="0059331D"/>
    <w:rsid w:val="00594823"/>
    <w:rsid w:val="00595DD6"/>
    <w:rsid w:val="00596B48"/>
    <w:rsid w:val="00596D08"/>
    <w:rsid w:val="005A1AD2"/>
    <w:rsid w:val="005A3635"/>
    <w:rsid w:val="005A4D65"/>
    <w:rsid w:val="005A4E01"/>
    <w:rsid w:val="005B0A85"/>
    <w:rsid w:val="005B310F"/>
    <w:rsid w:val="005B4304"/>
    <w:rsid w:val="005B447D"/>
    <w:rsid w:val="005B56DF"/>
    <w:rsid w:val="005B5C50"/>
    <w:rsid w:val="005C05FD"/>
    <w:rsid w:val="005C2853"/>
    <w:rsid w:val="005C4336"/>
    <w:rsid w:val="005C7BDA"/>
    <w:rsid w:val="005D1313"/>
    <w:rsid w:val="005D2A68"/>
    <w:rsid w:val="005D30DA"/>
    <w:rsid w:val="005D48E9"/>
    <w:rsid w:val="005D5B08"/>
    <w:rsid w:val="005D78EC"/>
    <w:rsid w:val="005E0C98"/>
    <w:rsid w:val="005E0F7A"/>
    <w:rsid w:val="005E4482"/>
    <w:rsid w:val="005F2EA5"/>
    <w:rsid w:val="005F6229"/>
    <w:rsid w:val="0060141B"/>
    <w:rsid w:val="00602693"/>
    <w:rsid w:val="00603BA1"/>
    <w:rsid w:val="0060420F"/>
    <w:rsid w:val="00605860"/>
    <w:rsid w:val="00612726"/>
    <w:rsid w:val="00613208"/>
    <w:rsid w:val="00621CCB"/>
    <w:rsid w:val="00624DBC"/>
    <w:rsid w:val="0062610C"/>
    <w:rsid w:val="00626890"/>
    <w:rsid w:val="006350E7"/>
    <w:rsid w:val="0064284F"/>
    <w:rsid w:val="0064380C"/>
    <w:rsid w:val="00644240"/>
    <w:rsid w:val="00646CE9"/>
    <w:rsid w:val="006506B1"/>
    <w:rsid w:val="006561FA"/>
    <w:rsid w:val="0066096B"/>
    <w:rsid w:val="00660D4B"/>
    <w:rsid w:val="006629B6"/>
    <w:rsid w:val="00662E7A"/>
    <w:rsid w:val="006645CD"/>
    <w:rsid w:val="0066563A"/>
    <w:rsid w:val="00671EEF"/>
    <w:rsid w:val="00673F38"/>
    <w:rsid w:val="006761C0"/>
    <w:rsid w:val="0068102C"/>
    <w:rsid w:val="00681F9B"/>
    <w:rsid w:val="006853D9"/>
    <w:rsid w:val="00685599"/>
    <w:rsid w:val="006938DB"/>
    <w:rsid w:val="006A2810"/>
    <w:rsid w:val="006A35A8"/>
    <w:rsid w:val="006A4F64"/>
    <w:rsid w:val="006B4158"/>
    <w:rsid w:val="006C009D"/>
    <w:rsid w:val="006C4B4D"/>
    <w:rsid w:val="006D07E9"/>
    <w:rsid w:val="006D0D88"/>
    <w:rsid w:val="006D3F08"/>
    <w:rsid w:val="006D425A"/>
    <w:rsid w:val="006D6BA1"/>
    <w:rsid w:val="006D7244"/>
    <w:rsid w:val="006E09BF"/>
    <w:rsid w:val="006E5560"/>
    <w:rsid w:val="006F1A6B"/>
    <w:rsid w:val="006F1D66"/>
    <w:rsid w:val="006F2C04"/>
    <w:rsid w:val="006F4032"/>
    <w:rsid w:val="00703D41"/>
    <w:rsid w:val="00707A00"/>
    <w:rsid w:val="007112B9"/>
    <w:rsid w:val="00712887"/>
    <w:rsid w:val="00716389"/>
    <w:rsid w:val="00723BAA"/>
    <w:rsid w:val="00725605"/>
    <w:rsid w:val="0072579D"/>
    <w:rsid w:val="00725E5D"/>
    <w:rsid w:val="00731C5A"/>
    <w:rsid w:val="00733FAE"/>
    <w:rsid w:val="00736224"/>
    <w:rsid w:val="00742EBF"/>
    <w:rsid w:val="00752034"/>
    <w:rsid w:val="00754C5C"/>
    <w:rsid w:val="00760634"/>
    <w:rsid w:val="00765A04"/>
    <w:rsid w:val="0076742D"/>
    <w:rsid w:val="007713CC"/>
    <w:rsid w:val="007723FC"/>
    <w:rsid w:val="00773371"/>
    <w:rsid w:val="00774FC7"/>
    <w:rsid w:val="007850B5"/>
    <w:rsid w:val="00786072"/>
    <w:rsid w:val="00787073"/>
    <w:rsid w:val="00790946"/>
    <w:rsid w:val="00797EDB"/>
    <w:rsid w:val="007A0629"/>
    <w:rsid w:val="007A297A"/>
    <w:rsid w:val="007B387D"/>
    <w:rsid w:val="007B633E"/>
    <w:rsid w:val="007C19DB"/>
    <w:rsid w:val="007C3D20"/>
    <w:rsid w:val="007C7029"/>
    <w:rsid w:val="007D29E8"/>
    <w:rsid w:val="007D2EF8"/>
    <w:rsid w:val="007D7B46"/>
    <w:rsid w:val="007E19EE"/>
    <w:rsid w:val="007E46A7"/>
    <w:rsid w:val="007F105C"/>
    <w:rsid w:val="007F6998"/>
    <w:rsid w:val="007F7DCC"/>
    <w:rsid w:val="0080079A"/>
    <w:rsid w:val="00800877"/>
    <w:rsid w:val="0080132A"/>
    <w:rsid w:val="00803470"/>
    <w:rsid w:val="00804400"/>
    <w:rsid w:val="00806D74"/>
    <w:rsid w:val="00812228"/>
    <w:rsid w:val="00813227"/>
    <w:rsid w:val="0081485B"/>
    <w:rsid w:val="0082562D"/>
    <w:rsid w:val="00826191"/>
    <w:rsid w:val="00830922"/>
    <w:rsid w:val="0083469E"/>
    <w:rsid w:val="00835B22"/>
    <w:rsid w:val="00840B10"/>
    <w:rsid w:val="0084522D"/>
    <w:rsid w:val="00847A1F"/>
    <w:rsid w:val="00851A08"/>
    <w:rsid w:val="00851CDA"/>
    <w:rsid w:val="00852FA0"/>
    <w:rsid w:val="00855068"/>
    <w:rsid w:val="00857973"/>
    <w:rsid w:val="008632B4"/>
    <w:rsid w:val="008650C2"/>
    <w:rsid w:val="008707E5"/>
    <w:rsid w:val="00870D96"/>
    <w:rsid w:val="00872BED"/>
    <w:rsid w:val="00874744"/>
    <w:rsid w:val="00875D53"/>
    <w:rsid w:val="0088362E"/>
    <w:rsid w:val="00885AB6"/>
    <w:rsid w:val="00885BA5"/>
    <w:rsid w:val="00886232"/>
    <w:rsid w:val="00886C59"/>
    <w:rsid w:val="008911BC"/>
    <w:rsid w:val="00892FDF"/>
    <w:rsid w:val="00895674"/>
    <w:rsid w:val="00896204"/>
    <w:rsid w:val="008974DB"/>
    <w:rsid w:val="008A202C"/>
    <w:rsid w:val="008A3E38"/>
    <w:rsid w:val="008A5141"/>
    <w:rsid w:val="008A63EC"/>
    <w:rsid w:val="008A7321"/>
    <w:rsid w:val="008A7942"/>
    <w:rsid w:val="008A7EF2"/>
    <w:rsid w:val="008B2B72"/>
    <w:rsid w:val="008C2781"/>
    <w:rsid w:val="008C4ACA"/>
    <w:rsid w:val="008C6326"/>
    <w:rsid w:val="008C6A33"/>
    <w:rsid w:val="008C783C"/>
    <w:rsid w:val="008D0305"/>
    <w:rsid w:val="008D04F9"/>
    <w:rsid w:val="008D2E4F"/>
    <w:rsid w:val="008D2F3B"/>
    <w:rsid w:val="008D5240"/>
    <w:rsid w:val="008E14E5"/>
    <w:rsid w:val="008F1C70"/>
    <w:rsid w:val="008F2736"/>
    <w:rsid w:val="008F756C"/>
    <w:rsid w:val="00900A63"/>
    <w:rsid w:val="009124A8"/>
    <w:rsid w:val="00914FC0"/>
    <w:rsid w:val="00915C1F"/>
    <w:rsid w:val="00922321"/>
    <w:rsid w:val="00922E1B"/>
    <w:rsid w:val="009354F8"/>
    <w:rsid w:val="009356D9"/>
    <w:rsid w:val="00940025"/>
    <w:rsid w:val="00940BC8"/>
    <w:rsid w:val="009411C6"/>
    <w:rsid w:val="009423F7"/>
    <w:rsid w:val="009436C1"/>
    <w:rsid w:val="009456EE"/>
    <w:rsid w:val="00946271"/>
    <w:rsid w:val="009511CD"/>
    <w:rsid w:val="00953642"/>
    <w:rsid w:val="009605DF"/>
    <w:rsid w:val="009621CD"/>
    <w:rsid w:val="00975646"/>
    <w:rsid w:val="009924DF"/>
    <w:rsid w:val="0099363C"/>
    <w:rsid w:val="009967A0"/>
    <w:rsid w:val="00997264"/>
    <w:rsid w:val="009A24BD"/>
    <w:rsid w:val="009A702A"/>
    <w:rsid w:val="009B0AF3"/>
    <w:rsid w:val="009C2D5E"/>
    <w:rsid w:val="009C795E"/>
    <w:rsid w:val="009D25C6"/>
    <w:rsid w:val="009D2AE8"/>
    <w:rsid w:val="009D712C"/>
    <w:rsid w:val="009E69CB"/>
    <w:rsid w:val="009E6E6E"/>
    <w:rsid w:val="009E7E67"/>
    <w:rsid w:val="009F0053"/>
    <w:rsid w:val="009F1310"/>
    <w:rsid w:val="009F2D2B"/>
    <w:rsid w:val="009F4903"/>
    <w:rsid w:val="009F4E3E"/>
    <w:rsid w:val="009F62F6"/>
    <w:rsid w:val="00A00FB3"/>
    <w:rsid w:val="00A047D3"/>
    <w:rsid w:val="00A23A4A"/>
    <w:rsid w:val="00A242CA"/>
    <w:rsid w:val="00A25208"/>
    <w:rsid w:val="00A303F2"/>
    <w:rsid w:val="00A3195F"/>
    <w:rsid w:val="00A33E0C"/>
    <w:rsid w:val="00A37797"/>
    <w:rsid w:val="00A45662"/>
    <w:rsid w:val="00A478BC"/>
    <w:rsid w:val="00A50471"/>
    <w:rsid w:val="00A63A1A"/>
    <w:rsid w:val="00A63A36"/>
    <w:rsid w:val="00A64717"/>
    <w:rsid w:val="00A700B6"/>
    <w:rsid w:val="00A73869"/>
    <w:rsid w:val="00A74EA9"/>
    <w:rsid w:val="00A8668A"/>
    <w:rsid w:val="00A92A6D"/>
    <w:rsid w:val="00A92D54"/>
    <w:rsid w:val="00A94F24"/>
    <w:rsid w:val="00A950BD"/>
    <w:rsid w:val="00A96163"/>
    <w:rsid w:val="00A976AB"/>
    <w:rsid w:val="00AA0245"/>
    <w:rsid w:val="00AA1DAA"/>
    <w:rsid w:val="00AA2F81"/>
    <w:rsid w:val="00AA3AEA"/>
    <w:rsid w:val="00AB2570"/>
    <w:rsid w:val="00AB3E64"/>
    <w:rsid w:val="00AB430E"/>
    <w:rsid w:val="00AC24F6"/>
    <w:rsid w:val="00AC2C59"/>
    <w:rsid w:val="00AC5B07"/>
    <w:rsid w:val="00AC641C"/>
    <w:rsid w:val="00AC7C65"/>
    <w:rsid w:val="00AD5D47"/>
    <w:rsid w:val="00AD756E"/>
    <w:rsid w:val="00AE306F"/>
    <w:rsid w:val="00AE47DB"/>
    <w:rsid w:val="00AE48EF"/>
    <w:rsid w:val="00AE49E0"/>
    <w:rsid w:val="00AE6124"/>
    <w:rsid w:val="00AE6A53"/>
    <w:rsid w:val="00AE76FE"/>
    <w:rsid w:val="00AF2420"/>
    <w:rsid w:val="00AF5F95"/>
    <w:rsid w:val="00B02036"/>
    <w:rsid w:val="00B02460"/>
    <w:rsid w:val="00B029E7"/>
    <w:rsid w:val="00B03EB6"/>
    <w:rsid w:val="00B06EC2"/>
    <w:rsid w:val="00B07DB5"/>
    <w:rsid w:val="00B1009D"/>
    <w:rsid w:val="00B100E1"/>
    <w:rsid w:val="00B11EA7"/>
    <w:rsid w:val="00B12789"/>
    <w:rsid w:val="00B135A2"/>
    <w:rsid w:val="00B13742"/>
    <w:rsid w:val="00B1383A"/>
    <w:rsid w:val="00B1625D"/>
    <w:rsid w:val="00B16D5A"/>
    <w:rsid w:val="00B250F4"/>
    <w:rsid w:val="00B25A68"/>
    <w:rsid w:val="00B27719"/>
    <w:rsid w:val="00B27B57"/>
    <w:rsid w:val="00B31A16"/>
    <w:rsid w:val="00B32058"/>
    <w:rsid w:val="00B33D6C"/>
    <w:rsid w:val="00B45558"/>
    <w:rsid w:val="00B52652"/>
    <w:rsid w:val="00B533D6"/>
    <w:rsid w:val="00B55F97"/>
    <w:rsid w:val="00B61010"/>
    <w:rsid w:val="00B6108D"/>
    <w:rsid w:val="00B738D6"/>
    <w:rsid w:val="00B73AD2"/>
    <w:rsid w:val="00B76969"/>
    <w:rsid w:val="00B76D2A"/>
    <w:rsid w:val="00B81326"/>
    <w:rsid w:val="00B8298C"/>
    <w:rsid w:val="00B83A4E"/>
    <w:rsid w:val="00B86B59"/>
    <w:rsid w:val="00B91789"/>
    <w:rsid w:val="00B93BFE"/>
    <w:rsid w:val="00B94C00"/>
    <w:rsid w:val="00BA230B"/>
    <w:rsid w:val="00BA33ED"/>
    <w:rsid w:val="00BA4155"/>
    <w:rsid w:val="00BA6A30"/>
    <w:rsid w:val="00BA7208"/>
    <w:rsid w:val="00BB746E"/>
    <w:rsid w:val="00BB7F8D"/>
    <w:rsid w:val="00BC3618"/>
    <w:rsid w:val="00BC5799"/>
    <w:rsid w:val="00BC6F9B"/>
    <w:rsid w:val="00BD07B3"/>
    <w:rsid w:val="00BD21CB"/>
    <w:rsid w:val="00BD228A"/>
    <w:rsid w:val="00BD3FE7"/>
    <w:rsid w:val="00BE0B9E"/>
    <w:rsid w:val="00BE669A"/>
    <w:rsid w:val="00BE7564"/>
    <w:rsid w:val="00BF071F"/>
    <w:rsid w:val="00BF1D98"/>
    <w:rsid w:val="00BF20B8"/>
    <w:rsid w:val="00BF51DC"/>
    <w:rsid w:val="00C005A1"/>
    <w:rsid w:val="00C012E0"/>
    <w:rsid w:val="00C046BD"/>
    <w:rsid w:val="00C10A82"/>
    <w:rsid w:val="00C14805"/>
    <w:rsid w:val="00C17379"/>
    <w:rsid w:val="00C174FA"/>
    <w:rsid w:val="00C21686"/>
    <w:rsid w:val="00C2339E"/>
    <w:rsid w:val="00C25A99"/>
    <w:rsid w:val="00C278A8"/>
    <w:rsid w:val="00C31536"/>
    <w:rsid w:val="00C35945"/>
    <w:rsid w:val="00C35D33"/>
    <w:rsid w:val="00C41DB3"/>
    <w:rsid w:val="00C42119"/>
    <w:rsid w:val="00C432E7"/>
    <w:rsid w:val="00C43897"/>
    <w:rsid w:val="00C46BCE"/>
    <w:rsid w:val="00C50CAE"/>
    <w:rsid w:val="00C52B03"/>
    <w:rsid w:val="00C61631"/>
    <w:rsid w:val="00C61722"/>
    <w:rsid w:val="00C61D15"/>
    <w:rsid w:val="00C632F1"/>
    <w:rsid w:val="00C636C8"/>
    <w:rsid w:val="00C64FA1"/>
    <w:rsid w:val="00C65D97"/>
    <w:rsid w:val="00C707AB"/>
    <w:rsid w:val="00C75DEF"/>
    <w:rsid w:val="00C77E20"/>
    <w:rsid w:val="00C77F8F"/>
    <w:rsid w:val="00C81381"/>
    <w:rsid w:val="00C92B18"/>
    <w:rsid w:val="00C95D8E"/>
    <w:rsid w:val="00C95F50"/>
    <w:rsid w:val="00C97407"/>
    <w:rsid w:val="00C974D6"/>
    <w:rsid w:val="00CA1EB0"/>
    <w:rsid w:val="00CA7693"/>
    <w:rsid w:val="00CB52BC"/>
    <w:rsid w:val="00CB7CF5"/>
    <w:rsid w:val="00CC07B3"/>
    <w:rsid w:val="00CC09B2"/>
    <w:rsid w:val="00CC1C12"/>
    <w:rsid w:val="00CC1C26"/>
    <w:rsid w:val="00CC41D5"/>
    <w:rsid w:val="00CC73DF"/>
    <w:rsid w:val="00CD0A78"/>
    <w:rsid w:val="00CD1EC3"/>
    <w:rsid w:val="00CD25B1"/>
    <w:rsid w:val="00CD376F"/>
    <w:rsid w:val="00CD4A61"/>
    <w:rsid w:val="00CD5545"/>
    <w:rsid w:val="00CE0BBD"/>
    <w:rsid w:val="00CE1FFB"/>
    <w:rsid w:val="00CE72A5"/>
    <w:rsid w:val="00CF6927"/>
    <w:rsid w:val="00CF7A49"/>
    <w:rsid w:val="00D031D4"/>
    <w:rsid w:val="00D06D9B"/>
    <w:rsid w:val="00D10025"/>
    <w:rsid w:val="00D1117E"/>
    <w:rsid w:val="00D1161D"/>
    <w:rsid w:val="00D137AB"/>
    <w:rsid w:val="00D16E4F"/>
    <w:rsid w:val="00D176DD"/>
    <w:rsid w:val="00D17741"/>
    <w:rsid w:val="00D2566E"/>
    <w:rsid w:val="00D26391"/>
    <w:rsid w:val="00D277C9"/>
    <w:rsid w:val="00D325D6"/>
    <w:rsid w:val="00D34E7D"/>
    <w:rsid w:val="00D37060"/>
    <w:rsid w:val="00D37910"/>
    <w:rsid w:val="00D37D2B"/>
    <w:rsid w:val="00D436D9"/>
    <w:rsid w:val="00D47414"/>
    <w:rsid w:val="00D47A1B"/>
    <w:rsid w:val="00D508B5"/>
    <w:rsid w:val="00D51A06"/>
    <w:rsid w:val="00D53106"/>
    <w:rsid w:val="00D53667"/>
    <w:rsid w:val="00D54812"/>
    <w:rsid w:val="00D550A7"/>
    <w:rsid w:val="00D56990"/>
    <w:rsid w:val="00D6358A"/>
    <w:rsid w:val="00D645D6"/>
    <w:rsid w:val="00D71303"/>
    <w:rsid w:val="00D73D8F"/>
    <w:rsid w:val="00D74555"/>
    <w:rsid w:val="00D87496"/>
    <w:rsid w:val="00D935C2"/>
    <w:rsid w:val="00D950F8"/>
    <w:rsid w:val="00DA4069"/>
    <w:rsid w:val="00DA459C"/>
    <w:rsid w:val="00DA6DF9"/>
    <w:rsid w:val="00DB0BDE"/>
    <w:rsid w:val="00DB6352"/>
    <w:rsid w:val="00DC3D6A"/>
    <w:rsid w:val="00DC5CCA"/>
    <w:rsid w:val="00DD32CF"/>
    <w:rsid w:val="00DD4448"/>
    <w:rsid w:val="00DD5357"/>
    <w:rsid w:val="00DD6EA7"/>
    <w:rsid w:val="00DE7703"/>
    <w:rsid w:val="00DF2E0E"/>
    <w:rsid w:val="00DF3F7D"/>
    <w:rsid w:val="00DF4379"/>
    <w:rsid w:val="00DF62D0"/>
    <w:rsid w:val="00DF761C"/>
    <w:rsid w:val="00DF782F"/>
    <w:rsid w:val="00E0057E"/>
    <w:rsid w:val="00E044DC"/>
    <w:rsid w:val="00E04C9F"/>
    <w:rsid w:val="00E0618C"/>
    <w:rsid w:val="00E06AEB"/>
    <w:rsid w:val="00E10109"/>
    <w:rsid w:val="00E1204A"/>
    <w:rsid w:val="00E165A8"/>
    <w:rsid w:val="00E166F5"/>
    <w:rsid w:val="00E16EB2"/>
    <w:rsid w:val="00E172E3"/>
    <w:rsid w:val="00E2045C"/>
    <w:rsid w:val="00E234DD"/>
    <w:rsid w:val="00E25025"/>
    <w:rsid w:val="00E270C2"/>
    <w:rsid w:val="00E30AAB"/>
    <w:rsid w:val="00E40180"/>
    <w:rsid w:val="00E4174E"/>
    <w:rsid w:val="00E446C6"/>
    <w:rsid w:val="00E46402"/>
    <w:rsid w:val="00E4655A"/>
    <w:rsid w:val="00E50D7A"/>
    <w:rsid w:val="00E529C8"/>
    <w:rsid w:val="00E55423"/>
    <w:rsid w:val="00E55EC8"/>
    <w:rsid w:val="00E56DDE"/>
    <w:rsid w:val="00E5762C"/>
    <w:rsid w:val="00E609B0"/>
    <w:rsid w:val="00E64719"/>
    <w:rsid w:val="00E67C5C"/>
    <w:rsid w:val="00E7433B"/>
    <w:rsid w:val="00E917F7"/>
    <w:rsid w:val="00E977FF"/>
    <w:rsid w:val="00EA0199"/>
    <w:rsid w:val="00EA27AF"/>
    <w:rsid w:val="00EA40A8"/>
    <w:rsid w:val="00EA5A5A"/>
    <w:rsid w:val="00EB1C2E"/>
    <w:rsid w:val="00EB38B1"/>
    <w:rsid w:val="00EB3ECE"/>
    <w:rsid w:val="00EB60DE"/>
    <w:rsid w:val="00EC0AEB"/>
    <w:rsid w:val="00EC1544"/>
    <w:rsid w:val="00EC351D"/>
    <w:rsid w:val="00EC76C8"/>
    <w:rsid w:val="00ED4DFC"/>
    <w:rsid w:val="00ED55F9"/>
    <w:rsid w:val="00EE2D6D"/>
    <w:rsid w:val="00EE6E27"/>
    <w:rsid w:val="00EF108A"/>
    <w:rsid w:val="00EF7602"/>
    <w:rsid w:val="00F000D3"/>
    <w:rsid w:val="00F04970"/>
    <w:rsid w:val="00F150E4"/>
    <w:rsid w:val="00F158D6"/>
    <w:rsid w:val="00F17880"/>
    <w:rsid w:val="00F20D6F"/>
    <w:rsid w:val="00F2176B"/>
    <w:rsid w:val="00F243CC"/>
    <w:rsid w:val="00F27057"/>
    <w:rsid w:val="00F27564"/>
    <w:rsid w:val="00F27890"/>
    <w:rsid w:val="00F306A9"/>
    <w:rsid w:val="00F32827"/>
    <w:rsid w:val="00F34DAC"/>
    <w:rsid w:val="00F35A9C"/>
    <w:rsid w:val="00F40048"/>
    <w:rsid w:val="00F5493F"/>
    <w:rsid w:val="00F577DA"/>
    <w:rsid w:val="00F605EC"/>
    <w:rsid w:val="00F6063E"/>
    <w:rsid w:val="00F6642C"/>
    <w:rsid w:val="00F70E72"/>
    <w:rsid w:val="00F71640"/>
    <w:rsid w:val="00F71DC3"/>
    <w:rsid w:val="00F7254C"/>
    <w:rsid w:val="00F7293F"/>
    <w:rsid w:val="00F72AB3"/>
    <w:rsid w:val="00F72BEF"/>
    <w:rsid w:val="00F738B9"/>
    <w:rsid w:val="00F73C2D"/>
    <w:rsid w:val="00F74C7D"/>
    <w:rsid w:val="00F76DDC"/>
    <w:rsid w:val="00F831FD"/>
    <w:rsid w:val="00F834AC"/>
    <w:rsid w:val="00F83943"/>
    <w:rsid w:val="00F83C07"/>
    <w:rsid w:val="00F93192"/>
    <w:rsid w:val="00F95BE2"/>
    <w:rsid w:val="00FA4210"/>
    <w:rsid w:val="00FA4847"/>
    <w:rsid w:val="00FA5186"/>
    <w:rsid w:val="00FA5F6A"/>
    <w:rsid w:val="00FB3F18"/>
    <w:rsid w:val="00FB4DCE"/>
    <w:rsid w:val="00FB68B5"/>
    <w:rsid w:val="00FB7EE3"/>
    <w:rsid w:val="00FC30E4"/>
    <w:rsid w:val="00FC43E4"/>
    <w:rsid w:val="00FD3538"/>
    <w:rsid w:val="00FE0854"/>
    <w:rsid w:val="00FE3E05"/>
    <w:rsid w:val="00FE4B49"/>
    <w:rsid w:val="00FF2D4E"/>
    <w:rsid w:val="00FF33B9"/>
    <w:rsid w:val="00FF641A"/>
    <w:rsid w:val="00FF668C"/>
    <w:rsid w:val="00FF6E79"/>
    <w:rsid w:val="00FF72BC"/>
    <w:rsid w:val="00FF749E"/>
    <w:rsid w:val="00FF7501"/>
    <w:rsid w:val="029240CE"/>
    <w:rsid w:val="0613766A"/>
    <w:rsid w:val="06B84C89"/>
    <w:rsid w:val="09D2239D"/>
    <w:rsid w:val="0B3254D0"/>
    <w:rsid w:val="0D8F3D36"/>
    <w:rsid w:val="0E0D1416"/>
    <w:rsid w:val="0F524D67"/>
    <w:rsid w:val="0F79195B"/>
    <w:rsid w:val="10DE626E"/>
    <w:rsid w:val="18AB2F0E"/>
    <w:rsid w:val="21DA159C"/>
    <w:rsid w:val="25C030C8"/>
    <w:rsid w:val="26932887"/>
    <w:rsid w:val="2A9A10D8"/>
    <w:rsid w:val="2AA80E32"/>
    <w:rsid w:val="2B520958"/>
    <w:rsid w:val="33F11629"/>
    <w:rsid w:val="376E08C8"/>
    <w:rsid w:val="3DCA3BD8"/>
    <w:rsid w:val="40BC6207"/>
    <w:rsid w:val="475A4FF7"/>
    <w:rsid w:val="4A3053D3"/>
    <w:rsid w:val="4B2F278E"/>
    <w:rsid w:val="4F6B4D10"/>
    <w:rsid w:val="4FC11763"/>
    <w:rsid w:val="51140C15"/>
    <w:rsid w:val="5120673E"/>
    <w:rsid w:val="51EB0878"/>
    <w:rsid w:val="52DF1234"/>
    <w:rsid w:val="53232EF4"/>
    <w:rsid w:val="53BB4387"/>
    <w:rsid w:val="54F55D2D"/>
    <w:rsid w:val="56950170"/>
    <w:rsid w:val="5C1E5A5A"/>
    <w:rsid w:val="5E980752"/>
    <w:rsid w:val="60A24FBB"/>
    <w:rsid w:val="61CA1186"/>
    <w:rsid w:val="63DA29FF"/>
    <w:rsid w:val="6AB976EA"/>
    <w:rsid w:val="6D6535F8"/>
    <w:rsid w:val="6DA22A9E"/>
    <w:rsid w:val="6EF8049C"/>
    <w:rsid w:val="702620FD"/>
    <w:rsid w:val="705332B7"/>
    <w:rsid w:val="70B22C23"/>
    <w:rsid w:val="72DC25AE"/>
    <w:rsid w:val="75F44BAA"/>
    <w:rsid w:val="77004391"/>
    <w:rsid w:val="778F4537"/>
    <w:rsid w:val="795A247F"/>
    <w:rsid w:val="79ED1C03"/>
    <w:rsid w:val="7AB57A01"/>
    <w:rsid w:val="7C60400A"/>
    <w:rsid w:val="7F20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3848FF"/>
  <w15:docId w15:val="{0143C54B-AB81-4333-B0CE-FEA990B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caption" w:qFormat="1"/>
    <w:lsdException w:name="footnote reference" w:uiPriority="99" w:unhideWhenUsed="1" w:qFormat="1"/>
    <w:lsdException w:name="annotation reference" w:qFormat="1"/>
    <w:lsdException w:name="page number" w:qFormat="1"/>
    <w:lsdException w:name="List" w:qFormat="1"/>
    <w:lsdException w:name="List Bullet 2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 2" w:qFormat="1"/>
    <w:lsdException w:name="Subtitle" w:qFormat="1"/>
    <w:lsdException w:name="Body Text First Indent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uiPriority="99" w:qFormat="1"/>
    <w:lsdException w:name="Strong" w:uiPriority="22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pPr>
      <w:spacing w:after="60"/>
    </w:pPr>
    <w:rPr>
      <w:rFonts w:eastAsia="Times New Roman"/>
      <w:sz w:val="24"/>
      <w:szCs w:val="24"/>
    </w:rPr>
  </w:style>
  <w:style w:type="paragraph" w:styleId="14">
    <w:name w:val="heading 1"/>
    <w:basedOn w:val="a7"/>
    <w:next w:val="a7"/>
    <w:link w:val="15"/>
    <w:qFormat/>
    <w:pPr>
      <w:keepNext/>
      <w:spacing w:line="360" w:lineRule="auto"/>
      <w:ind w:firstLine="72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20">
    <w:name w:val="heading 2"/>
    <w:basedOn w:val="a7"/>
    <w:next w:val="a7"/>
    <w:link w:val="21"/>
    <w:uiPriority w:val="9"/>
    <w:qFormat/>
    <w:pPr>
      <w:keepNext/>
      <w:spacing w:line="360" w:lineRule="auto"/>
      <w:ind w:left="720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7"/>
    <w:next w:val="a7"/>
    <w:link w:val="33"/>
    <w:uiPriority w:val="9"/>
    <w:qFormat/>
    <w:pPr>
      <w:keepNext/>
      <w:spacing w:before="120" w:after="120" w:line="360" w:lineRule="auto"/>
      <w:ind w:left="720"/>
      <w:outlineLvl w:val="2"/>
    </w:pPr>
  </w:style>
  <w:style w:type="paragraph" w:styleId="4">
    <w:name w:val="heading 4"/>
    <w:basedOn w:val="a7"/>
    <w:next w:val="a7"/>
    <w:link w:val="40"/>
    <w:uiPriority w:val="9"/>
    <w:qFormat/>
    <w:pPr>
      <w:spacing w:line="360" w:lineRule="auto"/>
      <w:jc w:val="center"/>
      <w:outlineLvl w:val="3"/>
    </w:pPr>
    <w:rPr>
      <w:u w:val="single"/>
    </w:rPr>
  </w:style>
  <w:style w:type="paragraph" w:styleId="5">
    <w:name w:val="heading 5"/>
    <w:basedOn w:val="a7"/>
    <w:next w:val="a7"/>
    <w:link w:val="50"/>
    <w:uiPriority w:val="9"/>
    <w:qFormat/>
    <w:pPr>
      <w:keepNext/>
      <w:outlineLvl w:val="4"/>
    </w:pPr>
    <w:rPr>
      <w:rFonts w:ascii="Arial" w:hAnsi="Arial"/>
      <w:i/>
      <w:color w:val="000000"/>
      <w:sz w:val="14"/>
    </w:rPr>
  </w:style>
  <w:style w:type="paragraph" w:styleId="6">
    <w:name w:val="heading 6"/>
    <w:basedOn w:val="a7"/>
    <w:next w:val="a7"/>
    <w:link w:val="60"/>
    <w:uiPriority w:val="9"/>
    <w:qFormat/>
    <w:pPr>
      <w:keepNext/>
      <w:outlineLvl w:val="5"/>
    </w:pPr>
    <w:rPr>
      <w:rFonts w:ascii="Arial" w:hAnsi="Arial" w:cs="Arial"/>
      <w:color w:val="FF0000"/>
    </w:rPr>
  </w:style>
  <w:style w:type="paragraph" w:styleId="7">
    <w:name w:val="heading 7"/>
    <w:basedOn w:val="a7"/>
    <w:next w:val="a7"/>
    <w:link w:val="70"/>
    <w:uiPriority w:val="9"/>
    <w:qFormat/>
    <w:pPr>
      <w:keepNext/>
      <w:jc w:val="center"/>
      <w:outlineLvl w:val="6"/>
    </w:pPr>
    <w:rPr>
      <w:i/>
      <w:sz w:val="14"/>
    </w:rPr>
  </w:style>
  <w:style w:type="paragraph" w:styleId="8">
    <w:name w:val="heading 8"/>
    <w:basedOn w:val="a7"/>
    <w:next w:val="a7"/>
    <w:link w:val="80"/>
    <w:uiPriority w:val="9"/>
    <w:qFormat/>
    <w:pPr>
      <w:keepNext/>
      <w:autoSpaceDE w:val="0"/>
      <w:autoSpaceDN w:val="0"/>
      <w:adjustRightInd w:val="0"/>
      <w:outlineLvl w:val="7"/>
    </w:pPr>
    <w:rPr>
      <w:rFonts w:ascii="GOST type B" w:hAnsi="GOST type B"/>
      <w:i/>
      <w:iCs/>
      <w:sz w:val="26"/>
      <w:szCs w:val="28"/>
    </w:rPr>
  </w:style>
  <w:style w:type="paragraph" w:styleId="9">
    <w:name w:val="heading 9"/>
    <w:basedOn w:val="a7"/>
    <w:next w:val="a7"/>
    <w:link w:val="90"/>
    <w:uiPriority w:val="9"/>
    <w:qFormat/>
    <w:pPr>
      <w:keepNext/>
      <w:autoSpaceDE w:val="0"/>
      <w:autoSpaceDN w:val="0"/>
      <w:adjustRightInd w:val="0"/>
      <w:outlineLvl w:val="8"/>
    </w:pPr>
    <w:rPr>
      <w:color w:val="000000"/>
      <w:sz w:val="26"/>
      <w:szCs w:val="2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FollowedHyperlink"/>
    <w:uiPriority w:val="99"/>
    <w:qFormat/>
    <w:rPr>
      <w:color w:val="800080"/>
      <w:u w:val="single"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styleId="ad">
    <w:name w:val="annotation reference"/>
    <w:qFormat/>
    <w:rPr>
      <w:sz w:val="16"/>
      <w:szCs w:val="16"/>
    </w:rPr>
  </w:style>
  <w:style w:type="character" w:styleId="ae">
    <w:name w:val="Emphasis"/>
    <w:qFormat/>
    <w:rPr>
      <w:i/>
      <w:i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page number"/>
    <w:basedOn w:val="a8"/>
    <w:qFormat/>
  </w:style>
  <w:style w:type="character" w:styleId="af1">
    <w:name w:val="Strong"/>
    <w:uiPriority w:val="22"/>
    <w:qFormat/>
    <w:rPr>
      <w:b/>
      <w:bCs/>
    </w:rPr>
  </w:style>
  <w:style w:type="paragraph" w:styleId="af2">
    <w:name w:val="Balloon Text"/>
    <w:basedOn w:val="a7"/>
    <w:link w:val="af3"/>
    <w:semiHidden/>
    <w:qFormat/>
    <w:rPr>
      <w:rFonts w:ascii="Tahoma" w:hAnsi="Tahoma" w:cs="Tahoma"/>
      <w:sz w:val="16"/>
      <w:szCs w:val="16"/>
    </w:rPr>
  </w:style>
  <w:style w:type="paragraph" w:styleId="22">
    <w:name w:val="Body Text 2"/>
    <w:basedOn w:val="a7"/>
    <w:link w:val="23"/>
    <w:qFormat/>
    <w:pPr>
      <w:spacing w:after="120" w:line="480" w:lineRule="auto"/>
    </w:pPr>
    <w:rPr>
      <w:rFonts w:ascii="Arial" w:hAnsi="Arial" w:cs="Arial"/>
      <w:sz w:val="22"/>
      <w:szCs w:val="22"/>
    </w:rPr>
  </w:style>
  <w:style w:type="paragraph" w:styleId="34">
    <w:name w:val="Body Text Indent 3"/>
    <w:basedOn w:val="a7"/>
    <w:link w:val="35"/>
    <w:qFormat/>
    <w:pPr>
      <w:spacing w:after="120"/>
      <w:ind w:left="283"/>
    </w:pPr>
    <w:rPr>
      <w:sz w:val="16"/>
      <w:szCs w:val="16"/>
    </w:rPr>
  </w:style>
  <w:style w:type="paragraph" w:styleId="af4">
    <w:name w:val="caption"/>
    <w:basedOn w:val="a7"/>
    <w:next w:val="a7"/>
    <w:qFormat/>
    <w:pPr>
      <w:keepNext/>
      <w:spacing w:before="120" w:after="120"/>
      <w:ind w:left="284" w:right="284"/>
      <w:jc w:val="right"/>
      <w:outlineLvl w:val="8"/>
    </w:pPr>
    <w:rPr>
      <w:i/>
      <w:szCs w:val="20"/>
    </w:rPr>
  </w:style>
  <w:style w:type="paragraph" w:styleId="af5">
    <w:name w:val="annotation text"/>
    <w:basedOn w:val="a7"/>
    <w:link w:val="af6"/>
    <w:qFormat/>
    <w:pPr>
      <w:spacing w:after="0"/>
    </w:pPr>
    <w:rPr>
      <w:rFonts w:ascii="Arial" w:hAnsi="Arial" w:cs="Arial"/>
      <w:sz w:val="20"/>
      <w:szCs w:val="20"/>
    </w:rPr>
  </w:style>
  <w:style w:type="paragraph" w:styleId="16">
    <w:name w:val="index 1"/>
    <w:basedOn w:val="a7"/>
    <w:next w:val="a7"/>
    <w:qFormat/>
    <w:pPr>
      <w:spacing w:after="0"/>
      <w:ind w:left="200" w:hanging="200"/>
    </w:pPr>
    <w:rPr>
      <w:sz w:val="20"/>
      <w:szCs w:val="20"/>
      <w:lang w:eastAsia="ar-SA"/>
    </w:rPr>
  </w:style>
  <w:style w:type="paragraph" w:styleId="af7">
    <w:name w:val="annotation subject"/>
    <w:basedOn w:val="af5"/>
    <w:next w:val="af5"/>
    <w:link w:val="af8"/>
    <w:qFormat/>
    <w:rPr>
      <w:b/>
      <w:bCs/>
    </w:rPr>
  </w:style>
  <w:style w:type="paragraph" w:styleId="af9">
    <w:name w:val="Document Map"/>
    <w:basedOn w:val="a7"/>
    <w:link w:val="afa"/>
    <w:qFormat/>
    <w:pPr>
      <w:shd w:val="clear" w:color="auto" w:fill="000080"/>
    </w:pPr>
    <w:rPr>
      <w:rFonts w:ascii="Tahoma" w:hAnsi="Tahoma" w:cs="Tahoma"/>
    </w:rPr>
  </w:style>
  <w:style w:type="paragraph" w:styleId="afb">
    <w:name w:val="footnote text"/>
    <w:basedOn w:val="a7"/>
    <w:link w:val="afc"/>
    <w:uiPriority w:val="99"/>
    <w:unhideWhenUsed/>
    <w:qFormat/>
    <w:pPr>
      <w:spacing w:after="0"/>
      <w:ind w:firstLine="851"/>
      <w:jc w:val="both"/>
    </w:pPr>
    <w:rPr>
      <w:rFonts w:eastAsia="Calibri"/>
      <w:sz w:val="20"/>
      <w:szCs w:val="20"/>
      <w:lang w:eastAsia="en-US"/>
    </w:rPr>
  </w:style>
  <w:style w:type="paragraph" w:styleId="81">
    <w:name w:val="toc 8"/>
    <w:basedOn w:val="a7"/>
    <w:next w:val="a7"/>
    <w:uiPriority w:val="39"/>
    <w:qFormat/>
    <w:pPr>
      <w:spacing w:after="0"/>
      <w:ind w:left="1680"/>
    </w:pPr>
  </w:style>
  <w:style w:type="paragraph" w:styleId="afd">
    <w:name w:val="header"/>
    <w:basedOn w:val="a7"/>
    <w:link w:val="afe"/>
    <w:uiPriority w:val="99"/>
    <w:qFormat/>
    <w:pPr>
      <w:tabs>
        <w:tab w:val="center" w:pos="4153"/>
        <w:tab w:val="right" w:pos="8306"/>
      </w:tabs>
      <w:spacing w:line="360" w:lineRule="auto"/>
      <w:ind w:left="284" w:right="284" w:firstLine="720"/>
      <w:jc w:val="both"/>
    </w:pPr>
    <w:rPr>
      <w:i/>
      <w:sz w:val="26"/>
    </w:rPr>
  </w:style>
  <w:style w:type="paragraph" w:styleId="91">
    <w:name w:val="toc 9"/>
    <w:basedOn w:val="a7"/>
    <w:next w:val="a7"/>
    <w:uiPriority w:val="39"/>
    <w:qFormat/>
    <w:pPr>
      <w:spacing w:after="0"/>
      <w:ind w:left="1920"/>
    </w:pPr>
  </w:style>
  <w:style w:type="paragraph" w:styleId="71">
    <w:name w:val="toc 7"/>
    <w:basedOn w:val="a7"/>
    <w:next w:val="a7"/>
    <w:uiPriority w:val="39"/>
    <w:qFormat/>
    <w:pPr>
      <w:spacing w:after="0"/>
      <w:ind w:left="1440"/>
    </w:pPr>
  </w:style>
  <w:style w:type="paragraph" w:styleId="aff">
    <w:name w:val="Body Text"/>
    <w:basedOn w:val="a7"/>
    <w:link w:val="17"/>
    <w:qFormat/>
    <w:pPr>
      <w:spacing w:line="100" w:lineRule="atLeast"/>
      <w:ind w:left="284" w:right="284" w:firstLine="720"/>
      <w:jc w:val="center"/>
    </w:pPr>
    <w:rPr>
      <w:i/>
    </w:rPr>
  </w:style>
  <w:style w:type="paragraph" w:styleId="18">
    <w:name w:val="toc 1"/>
    <w:basedOn w:val="a7"/>
    <w:next w:val="a7"/>
    <w:uiPriority w:val="39"/>
    <w:qFormat/>
    <w:pPr>
      <w:tabs>
        <w:tab w:val="left" w:pos="709"/>
        <w:tab w:val="right" w:leader="dot" w:pos="9781"/>
      </w:tabs>
      <w:spacing w:before="180" w:after="120"/>
      <w:ind w:left="709" w:hanging="709"/>
    </w:pPr>
  </w:style>
  <w:style w:type="paragraph" w:styleId="61">
    <w:name w:val="toc 6"/>
    <w:basedOn w:val="a7"/>
    <w:next w:val="a7"/>
    <w:uiPriority w:val="39"/>
    <w:qFormat/>
    <w:pPr>
      <w:spacing w:after="0"/>
      <w:ind w:left="1200"/>
    </w:pPr>
  </w:style>
  <w:style w:type="paragraph" w:styleId="36">
    <w:name w:val="toc 3"/>
    <w:basedOn w:val="a7"/>
    <w:next w:val="a7"/>
    <w:uiPriority w:val="39"/>
    <w:qFormat/>
    <w:pPr>
      <w:tabs>
        <w:tab w:val="left" w:pos="709"/>
        <w:tab w:val="right" w:leader="dot" w:pos="9540"/>
      </w:tabs>
      <w:spacing w:after="0"/>
      <w:ind w:left="709" w:hanging="709"/>
    </w:pPr>
  </w:style>
  <w:style w:type="paragraph" w:styleId="24">
    <w:name w:val="toc 2"/>
    <w:basedOn w:val="a7"/>
    <w:next w:val="a7"/>
    <w:uiPriority w:val="39"/>
    <w:qFormat/>
    <w:pPr>
      <w:tabs>
        <w:tab w:val="right" w:leader="dot" w:pos="9781"/>
      </w:tabs>
      <w:spacing w:after="0"/>
      <w:ind w:left="426" w:right="423" w:firstLine="283"/>
    </w:pPr>
  </w:style>
  <w:style w:type="paragraph" w:styleId="41">
    <w:name w:val="toc 4"/>
    <w:basedOn w:val="a7"/>
    <w:next w:val="a7"/>
    <w:uiPriority w:val="39"/>
    <w:qFormat/>
    <w:pPr>
      <w:spacing w:after="0"/>
      <w:ind w:left="720"/>
    </w:pPr>
  </w:style>
  <w:style w:type="paragraph" w:styleId="51">
    <w:name w:val="toc 5"/>
    <w:basedOn w:val="a7"/>
    <w:next w:val="a7"/>
    <w:uiPriority w:val="39"/>
    <w:qFormat/>
    <w:pPr>
      <w:spacing w:after="0"/>
      <w:ind w:left="960"/>
    </w:pPr>
  </w:style>
  <w:style w:type="paragraph" w:styleId="aff0">
    <w:name w:val="Body Text First Indent"/>
    <w:basedOn w:val="aff"/>
    <w:link w:val="aff1"/>
    <w:qFormat/>
    <w:pPr>
      <w:spacing w:after="120" w:line="240" w:lineRule="auto"/>
      <w:ind w:left="0" w:right="0" w:firstLine="210"/>
      <w:jc w:val="left"/>
    </w:pPr>
    <w:rPr>
      <w:rFonts w:ascii="Arial" w:hAnsi="Arial" w:cs="Arial"/>
      <w:i w:val="0"/>
      <w:sz w:val="22"/>
      <w:szCs w:val="22"/>
    </w:rPr>
  </w:style>
  <w:style w:type="paragraph" w:styleId="aff2">
    <w:name w:val="Body Text Indent"/>
    <w:basedOn w:val="a7"/>
    <w:link w:val="aff3"/>
    <w:qFormat/>
    <w:pPr>
      <w:spacing w:after="120"/>
      <w:ind w:left="283"/>
    </w:pPr>
  </w:style>
  <w:style w:type="paragraph" w:styleId="25">
    <w:name w:val="List Bullet 2"/>
    <w:basedOn w:val="a7"/>
    <w:qFormat/>
    <w:pPr>
      <w:tabs>
        <w:tab w:val="left" w:pos="1083"/>
      </w:tabs>
      <w:spacing w:after="0"/>
      <w:ind w:left="320"/>
    </w:pPr>
    <w:rPr>
      <w:rFonts w:ascii="Arial" w:hAnsi="Arial" w:cs="Arial"/>
      <w:sz w:val="22"/>
      <w:szCs w:val="22"/>
    </w:rPr>
  </w:style>
  <w:style w:type="paragraph" w:styleId="aff4">
    <w:name w:val="footer"/>
    <w:basedOn w:val="a7"/>
    <w:link w:val="aff5"/>
    <w:uiPriority w:val="99"/>
    <w:qFormat/>
    <w:pPr>
      <w:tabs>
        <w:tab w:val="center" w:pos="4677"/>
        <w:tab w:val="right" w:pos="9355"/>
      </w:tabs>
    </w:pPr>
    <w:rPr>
      <w:lang w:val="zh-CN" w:eastAsia="zh-CN"/>
    </w:rPr>
  </w:style>
  <w:style w:type="paragraph" w:styleId="aff6">
    <w:name w:val="List"/>
    <w:basedOn w:val="aff"/>
    <w:qFormat/>
    <w:pPr>
      <w:spacing w:after="0" w:line="240" w:lineRule="auto"/>
      <w:ind w:left="0" w:right="0" w:firstLine="0"/>
    </w:pPr>
    <w:rPr>
      <w:rFonts w:ascii="Arial" w:hAnsi="Arial" w:cs="Tahoma"/>
      <w:i w:val="0"/>
      <w:sz w:val="22"/>
      <w:szCs w:val="20"/>
      <w:lang w:eastAsia="ar-SA"/>
    </w:rPr>
  </w:style>
  <w:style w:type="paragraph" w:styleId="37">
    <w:name w:val="Body Text 3"/>
    <w:basedOn w:val="a7"/>
    <w:link w:val="38"/>
    <w:qFormat/>
    <w:pPr>
      <w:spacing w:after="120"/>
    </w:pPr>
    <w:rPr>
      <w:i/>
      <w:sz w:val="16"/>
      <w:szCs w:val="16"/>
    </w:rPr>
  </w:style>
  <w:style w:type="paragraph" w:styleId="26">
    <w:name w:val="Body Text Indent 2"/>
    <w:basedOn w:val="a7"/>
    <w:link w:val="27"/>
    <w:qFormat/>
    <w:pPr>
      <w:spacing w:after="120" w:line="480" w:lineRule="auto"/>
      <w:ind w:left="283"/>
    </w:pPr>
    <w:rPr>
      <w:i/>
      <w:sz w:val="20"/>
    </w:rPr>
  </w:style>
  <w:style w:type="paragraph" w:styleId="aff7">
    <w:name w:val="Subtitle"/>
    <w:basedOn w:val="a7"/>
    <w:next w:val="aff"/>
    <w:link w:val="aff8"/>
    <w:qFormat/>
    <w:pPr>
      <w:spacing w:after="0"/>
      <w:ind w:firstLine="840"/>
      <w:jc w:val="both"/>
    </w:pPr>
    <w:rPr>
      <w:b/>
      <w:bCs/>
      <w:i/>
      <w:iCs/>
      <w:lang w:val="zh-CN" w:eastAsia="ar-SA"/>
    </w:rPr>
  </w:style>
  <w:style w:type="paragraph" w:styleId="28">
    <w:name w:val="List Continue 2"/>
    <w:basedOn w:val="a7"/>
    <w:qFormat/>
    <w:pPr>
      <w:spacing w:after="120"/>
      <w:ind w:left="566"/>
    </w:pPr>
    <w:rPr>
      <w:rFonts w:ascii="Arial" w:hAnsi="Arial" w:cs="Arial"/>
      <w:sz w:val="22"/>
      <w:szCs w:val="22"/>
    </w:rPr>
  </w:style>
  <w:style w:type="paragraph" w:styleId="aff9">
    <w:name w:val="Block Text"/>
    <w:basedOn w:val="a7"/>
    <w:qFormat/>
    <w:pPr>
      <w:spacing w:line="100" w:lineRule="atLeast"/>
      <w:ind w:left="284" w:right="284" w:firstLine="720"/>
      <w:jc w:val="both"/>
    </w:pPr>
    <w:rPr>
      <w:i/>
      <w:sz w:val="26"/>
    </w:rPr>
  </w:style>
  <w:style w:type="table" w:styleId="affa">
    <w:name w:val="Table Grid"/>
    <w:basedOn w:val="a9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Просто текст"/>
    <w:basedOn w:val="a7"/>
    <w:qFormat/>
    <w:pPr>
      <w:spacing w:line="360" w:lineRule="auto"/>
      <w:ind w:left="454" w:right="284" w:firstLine="720"/>
      <w:jc w:val="both"/>
    </w:pPr>
    <w:rPr>
      <w:iCs/>
    </w:rPr>
  </w:style>
  <w:style w:type="paragraph" w:customStyle="1" w:styleId="110">
    <w:name w:val="Название11"/>
    <w:basedOn w:val="a7"/>
    <w:link w:val="affc"/>
    <w:qFormat/>
    <w:pPr>
      <w:spacing w:line="360" w:lineRule="auto"/>
      <w:jc w:val="center"/>
    </w:pPr>
    <w:rPr>
      <w:b/>
      <w:sz w:val="32"/>
    </w:rPr>
  </w:style>
  <w:style w:type="paragraph" w:customStyle="1" w:styleId="affd">
    <w:name w:val="Непросто текст"/>
    <w:basedOn w:val="affb"/>
    <w:qFormat/>
    <w:pPr>
      <w:ind w:left="284" w:right="567"/>
    </w:pPr>
    <w:rPr>
      <w:rFonts w:cs="GOST type B"/>
    </w:rPr>
  </w:style>
  <w:style w:type="paragraph" w:customStyle="1" w:styleId="19">
    <w:name w:val="Обычный1"/>
    <w:qFormat/>
    <w:rPr>
      <w:rFonts w:eastAsia="Times New Roman"/>
    </w:rPr>
  </w:style>
  <w:style w:type="paragraph" w:customStyle="1" w:styleId="affe">
    <w:name w:val="Табл"/>
    <w:basedOn w:val="a7"/>
    <w:qFormat/>
    <w:pPr>
      <w:ind w:right="567" w:firstLine="539"/>
      <w:jc w:val="right"/>
    </w:pPr>
    <w:rPr>
      <w:iCs/>
    </w:rPr>
  </w:style>
  <w:style w:type="paragraph" w:customStyle="1" w:styleId="1a">
    <w:name w:val="Обычный (веб)1"/>
    <w:basedOn w:val="a7"/>
    <w:qFormat/>
    <w:pPr>
      <w:spacing w:before="100" w:beforeAutospacing="1" w:after="100" w:afterAutospacing="1"/>
    </w:pPr>
    <w:rPr>
      <w:rFonts w:ascii="Arial CYR" w:hAnsi="Arial CYR" w:cs="Arial CYR"/>
      <w:i/>
      <w:sz w:val="36"/>
      <w:szCs w:val="36"/>
    </w:rPr>
  </w:style>
  <w:style w:type="paragraph" w:customStyle="1" w:styleId="DefaultParagraphFontParaCharChar">
    <w:name w:val="Default Paragraph Font Para Char Char Знак"/>
    <w:basedOn w:val="a7"/>
    <w:qFormat/>
    <w:pPr>
      <w:spacing w:after="160" w:line="240" w:lineRule="exact"/>
    </w:pPr>
    <w:rPr>
      <w:rFonts w:ascii="Verdana" w:hAnsi="Verdana" w:cs="Verdana"/>
      <w:i/>
      <w:sz w:val="20"/>
      <w:lang w:val="en-US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64">
    <w:name w:val="xl64"/>
    <w:basedOn w:val="a7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5">
    <w:name w:val="xl65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66">
    <w:name w:val="xl66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7">
    <w:name w:val="xl67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8">
    <w:name w:val="xl68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9">
    <w:name w:val="xl69"/>
    <w:basedOn w:val="a7"/>
    <w:qFormat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70">
    <w:name w:val="xl70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71">
    <w:name w:val="xl71"/>
    <w:basedOn w:val="a7"/>
    <w:qFormat/>
    <w:pPr>
      <w:pBdr>
        <w:top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72">
    <w:name w:val="xl72"/>
    <w:basedOn w:val="a7"/>
    <w:qFormat/>
    <w:pPr>
      <w:pBdr>
        <w:top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73">
    <w:name w:val="xl73"/>
    <w:basedOn w:val="a7"/>
    <w:qFormat/>
    <w:pPr>
      <w:pBdr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74">
    <w:name w:val="xl74"/>
    <w:basedOn w:val="a7"/>
    <w:qFormat/>
    <w:pPr>
      <w:pBdr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75">
    <w:name w:val="xl75"/>
    <w:basedOn w:val="a7"/>
    <w:qFormat/>
    <w:pPr>
      <w:pBdr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76">
    <w:name w:val="xl76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77">
    <w:name w:val="xl77"/>
    <w:basedOn w:val="a7"/>
    <w:qFormat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78">
    <w:name w:val="xl78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79">
    <w:name w:val="xl7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80">
    <w:name w:val="xl80"/>
    <w:basedOn w:val="a7"/>
    <w:qFormat/>
    <w:pPr>
      <w:pBdr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81">
    <w:name w:val="xl81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82">
    <w:name w:val="xl82"/>
    <w:basedOn w:val="a7"/>
    <w:qFormat/>
    <w:pPr>
      <w:pBdr>
        <w:top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83">
    <w:name w:val="xl83"/>
    <w:basedOn w:val="a7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84">
    <w:name w:val="xl84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85">
    <w:name w:val="xl85"/>
    <w:basedOn w:val="a7"/>
    <w:qFormat/>
    <w:pPr>
      <w:pBdr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87">
    <w:name w:val="xl87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89">
    <w:name w:val="xl89"/>
    <w:basedOn w:val="a7"/>
    <w:qFormat/>
    <w:pPr>
      <w:pBdr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90">
    <w:name w:val="xl90"/>
    <w:basedOn w:val="a7"/>
    <w:qFormat/>
    <w:pPr>
      <w:pBdr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91">
    <w:name w:val="xl91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93">
    <w:name w:val="xl93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94">
    <w:name w:val="xl94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95">
    <w:name w:val="xl9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96">
    <w:name w:val="xl96"/>
    <w:basedOn w:val="a7"/>
    <w:qFormat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97">
    <w:name w:val="xl97"/>
    <w:basedOn w:val="a7"/>
    <w:qFormat/>
    <w:pPr>
      <w:pBdr>
        <w:top w:val="single" w:sz="4" w:space="0" w:color="000000"/>
        <w:lef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98">
    <w:name w:val="xl98"/>
    <w:basedOn w:val="a7"/>
    <w:qFormat/>
    <w:pPr>
      <w:pBdr>
        <w:top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99">
    <w:name w:val="xl99"/>
    <w:basedOn w:val="a7"/>
    <w:qFormat/>
    <w:pP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0">
    <w:name w:val="xl100"/>
    <w:basedOn w:val="a7"/>
    <w:qFormat/>
    <w:pPr>
      <w:pBdr>
        <w:top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1">
    <w:name w:val="xl101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2">
    <w:name w:val="xl102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3">
    <w:name w:val="xl103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4">
    <w:name w:val="xl104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5">
    <w:name w:val="xl105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FF0000"/>
    </w:rPr>
  </w:style>
  <w:style w:type="paragraph" w:customStyle="1" w:styleId="xl106">
    <w:name w:val="xl106"/>
    <w:basedOn w:val="a7"/>
    <w:qFormat/>
    <w:pPr>
      <w:pBdr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7">
    <w:name w:val="xl107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8">
    <w:name w:val="xl108"/>
    <w:basedOn w:val="a7"/>
    <w:qFormat/>
    <w:pPr>
      <w:pBdr>
        <w:top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09">
    <w:name w:val="xl109"/>
    <w:basedOn w:val="a7"/>
    <w:qFormat/>
    <w:pPr>
      <w:pBdr>
        <w:top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10">
    <w:name w:val="xl110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11">
    <w:name w:val="xl111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12">
    <w:name w:val="xl112"/>
    <w:basedOn w:val="a7"/>
    <w:qFormat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14">
    <w:name w:val="xl114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15">
    <w:name w:val="xl115"/>
    <w:basedOn w:val="a7"/>
    <w:qFormat/>
    <w:pPr>
      <w:pBdr>
        <w:top w:val="single" w:sz="4" w:space="0" w:color="auto"/>
        <w:bottom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16">
    <w:name w:val="xl116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7">
    <w:name w:val="xl117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18">
    <w:name w:val="xl118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19">
    <w:name w:val="xl119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20">
    <w:name w:val="xl120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1">
    <w:name w:val="xl121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2">
    <w:name w:val="xl122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3">
    <w:name w:val="xl123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4">
    <w:name w:val="xl124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125">
    <w:name w:val="xl125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6">
    <w:name w:val="xl126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7">
    <w:name w:val="xl127"/>
    <w:basedOn w:val="a7"/>
    <w:qFormat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8">
    <w:name w:val="xl128"/>
    <w:basedOn w:val="a7"/>
    <w:qFormat/>
    <w:pPr>
      <w:pBdr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29">
    <w:name w:val="xl129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0">
    <w:name w:val="xl130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1">
    <w:name w:val="xl131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2">
    <w:name w:val="xl132"/>
    <w:basedOn w:val="a7"/>
    <w:qFormat/>
    <w:pPr>
      <w:pBdr>
        <w:top w:val="single" w:sz="8" w:space="0" w:color="000000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33">
    <w:name w:val="xl133"/>
    <w:basedOn w:val="a7"/>
    <w:qFormat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34">
    <w:name w:val="xl134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5">
    <w:name w:val="xl135"/>
    <w:basedOn w:val="a7"/>
    <w:qFormat/>
    <w:pPr>
      <w:pBdr>
        <w:top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6">
    <w:name w:val="xl136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7">
    <w:name w:val="xl137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8">
    <w:name w:val="xl138"/>
    <w:basedOn w:val="a7"/>
    <w:qFormat/>
    <w:pPr>
      <w:pBdr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39">
    <w:name w:val="xl139"/>
    <w:basedOn w:val="a7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40">
    <w:name w:val="xl140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41">
    <w:name w:val="xl141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42">
    <w:name w:val="xl142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43">
    <w:name w:val="xl143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44">
    <w:name w:val="xl144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45">
    <w:name w:val="xl145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46">
    <w:name w:val="xl146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147">
    <w:name w:val="xl147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2"/>
      <w:szCs w:val="22"/>
    </w:rPr>
  </w:style>
  <w:style w:type="paragraph" w:customStyle="1" w:styleId="xl148">
    <w:name w:val="xl148"/>
    <w:basedOn w:val="a7"/>
    <w:qFormat/>
    <w:pPr>
      <w:pBdr>
        <w:top w:val="single" w:sz="4" w:space="0" w:color="000000"/>
        <w:lef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49">
    <w:name w:val="xl149"/>
    <w:basedOn w:val="a7"/>
    <w:qFormat/>
    <w:pPr>
      <w:pBdr>
        <w:top w:val="single" w:sz="4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50">
    <w:name w:val="xl150"/>
    <w:basedOn w:val="a7"/>
    <w:qFormat/>
    <w:pPr>
      <w:pBdr>
        <w:top w:val="single" w:sz="4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51">
    <w:name w:val="xl151"/>
    <w:basedOn w:val="a7"/>
    <w:qFormat/>
    <w:pPr>
      <w:pBdr>
        <w:top w:val="single" w:sz="4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52">
    <w:name w:val="xl152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53">
    <w:name w:val="xl153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54">
    <w:name w:val="xl154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55">
    <w:name w:val="xl155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56">
    <w:name w:val="xl156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xl157">
    <w:name w:val="xl157"/>
    <w:basedOn w:val="a7"/>
    <w:qFormat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58">
    <w:name w:val="xl158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59">
    <w:name w:val="xl159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160">
    <w:name w:val="xl160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61">
    <w:name w:val="xl161"/>
    <w:basedOn w:val="a7"/>
    <w:qFormat/>
    <w:pPr>
      <w:pBdr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62">
    <w:name w:val="xl162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63">
    <w:name w:val="xl163"/>
    <w:basedOn w:val="a7"/>
    <w:qFormat/>
    <w:pPr>
      <w:pBdr>
        <w:top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64">
    <w:name w:val="xl164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65">
    <w:name w:val="xl165"/>
    <w:basedOn w:val="a7"/>
    <w:qFormat/>
    <w:pPr>
      <w:pBdr>
        <w:top w:val="single" w:sz="8" w:space="0" w:color="auto"/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2"/>
      <w:szCs w:val="22"/>
    </w:rPr>
  </w:style>
  <w:style w:type="paragraph" w:customStyle="1" w:styleId="xl166">
    <w:name w:val="xl166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67">
    <w:name w:val="xl167"/>
    <w:basedOn w:val="a7"/>
    <w:qFormat/>
    <w:pPr>
      <w:pBdr>
        <w:top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68">
    <w:name w:val="xl168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69">
    <w:name w:val="xl169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70">
    <w:name w:val="xl170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71">
    <w:name w:val="xl171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72">
    <w:name w:val="xl172"/>
    <w:basedOn w:val="a7"/>
    <w:qFormat/>
    <w:pPr>
      <w:pBdr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73">
    <w:name w:val="xl173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74">
    <w:name w:val="xl174"/>
    <w:basedOn w:val="a7"/>
    <w:qFormat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75">
    <w:name w:val="xl175"/>
    <w:basedOn w:val="a7"/>
    <w:qFormat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76">
    <w:name w:val="xl176"/>
    <w:basedOn w:val="a7"/>
    <w:qFormat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77">
    <w:name w:val="xl177"/>
    <w:basedOn w:val="a7"/>
    <w:qFormat/>
    <w:pPr>
      <w:pBdr>
        <w:top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78">
    <w:name w:val="xl178"/>
    <w:basedOn w:val="a7"/>
    <w:qFormat/>
    <w:pPr>
      <w:pBdr>
        <w:top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79">
    <w:name w:val="xl179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80">
    <w:name w:val="xl180"/>
    <w:basedOn w:val="a7"/>
    <w:qFormat/>
    <w:pPr>
      <w:pBdr>
        <w:top w:val="single" w:sz="4" w:space="0" w:color="auto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181">
    <w:name w:val="xl181"/>
    <w:basedOn w:val="a7"/>
    <w:qFormat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82">
    <w:name w:val="xl182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83">
    <w:name w:val="xl183"/>
    <w:basedOn w:val="a7"/>
    <w:qFormat/>
    <w:pPr>
      <w:pBdr>
        <w:top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84">
    <w:name w:val="xl184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85">
    <w:name w:val="xl185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186">
    <w:name w:val="xl186"/>
    <w:basedOn w:val="a7"/>
    <w:qFormat/>
    <w:pPr>
      <w:pBdr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87">
    <w:name w:val="xl187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88">
    <w:name w:val="xl188"/>
    <w:basedOn w:val="a7"/>
    <w:qFormat/>
    <w:pPr>
      <w:pBdr>
        <w:top w:val="single" w:sz="4" w:space="0" w:color="auto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89">
    <w:name w:val="xl189"/>
    <w:basedOn w:val="a7"/>
    <w:qFormat/>
    <w:pPr>
      <w:pBdr>
        <w:top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190">
    <w:name w:val="xl190"/>
    <w:basedOn w:val="a7"/>
    <w:qFormat/>
    <w:pPr>
      <w:pBdr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191">
    <w:name w:val="xl191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192">
    <w:name w:val="xl192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193">
    <w:name w:val="xl193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194">
    <w:name w:val="xl194"/>
    <w:basedOn w:val="a7"/>
    <w:qFormat/>
    <w:pPr>
      <w:pBdr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95">
    <w:name w:val="xl195"/>
    <w:basedOn w:val="a7"/>
    <w:qFormat/>
    <w:pPr>
      <w:pBdr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96">
    <w:name w:val="xl196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97">
    <w:name w:val="xl197"/>
    <w:basedOn w:val="a7"/>
    <w:qFormat/>
    <w:pPr>
      <w:pBdr>
        <w:top w:val="single" w:sz="4" w:space="0" w:color="auto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98">
    <w:name w:val="xl198"/>
    <w:basedOn w:val="a7"/>
    <w:qFormat/>
    <w:pPr>
      <w:pBdr>
        <w:top w:val="single" w:sz="4" w:space="0" w:color="auto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199">
    <w:name w:val="xl199"/>
    <w:basedOn w:val="a7"/>
    <w:qFormat/>
    <w:pPr>
      <w:pBdr>
        <w:top w:val="single" w:sz="4" w:space="0" w:color="auto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200">
    <w:name w:val="xl200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01">
    <w:name w:val="xl201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02">
    <w:name w:val="xl202"/>
    <w:basedOn w:val="a7"/>
    <w:qFormat/>
    <w:pPr>
      <w:pBdr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03">
    <w:name w:val="xl203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04">
    <w:name w:val="xl204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05">
    <w:name w:val="xl205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06">
    <w:name w:val="xl206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07">
    <w:name w:val="xl207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08">
    <w:name w:val="xl208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09">
    <w:name w:val="xl209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10">
    <w:name w:val="xl210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11">
    <w:name w:val="xl211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12">
    <w:name w:val="xl212"/>
    <w:basedOn w:val="a7"/>
    <w:qFormat/>
    <w:pPr>
      <w:pBdr>
        <w:top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FF0000"/>
      <w:sz w:val="22"/>
      <w:szCs w:val="22"/>
    </w:rPr>
  </w:style>
  <w:style w:type="paragraph" w:customStyle="1" w:styleId="xl213">
    <w:name w:val="xl213"/>
    <w:basedOn w:val="a7"/>
    <w:qFormat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14">
    <w:name w:val="xl214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15">
    <w:name w:val="xl215"/>
    <w:basedOn w:val="a7"/>
    <w:qFormat/>
    <w:pPr>
      <w:pBdr>
        <w:top w:val="single" w:sz="4" w:space="0" w:color="auto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16">
    <w:name w:val="xl216"/>
    <w:basedOn w:val="a7"/>
    <w:qFormat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17">
    <w:name w:val="xl217"/>
    <w:basedOn w:val="a7"/>
    <w:qFormat/>
    <w:pPr>
      <w:pBdr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18">
    <w:name w:val="xl218"/>
    <w:basedOn w:val="a7"/>
    <w:qFormat/>
    <w:pPr>
      <w:pBdr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19">
    <w:name w:val="xl219"/>
    <w:basedOn w:val="a7"/>
    <w:qFormat/>
    <w:pPr>
      <w:pBdr>
        <w:lef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20">
    <w:name w:val="xl220"/>
    <w:basedOn w:val="a7"/>
    <w:qFormat/>
    <w:pPr>
      <w:pBdr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21">
    <w:name w:val="xl221"/>
    <w:basedOn w:val="a7"/>
    <w:qFormat/>
    <w:pPr>
      <w:pBdr>
        <w:lef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22">
    <w:name w:val="xl222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23">
    <w:name w:val="xl223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24">
    <w:name w:val="xl224"/>
    <w:basedOn w:val="a7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25">
    <w:name w:val="xl225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2"/>
      <w:szCs w:val="22"/>
    </w:rPr>
  </w:style>
  <w:style w:type="paragraph" w:customStyle="1" w:styleId="xl226">
    <w:name w:val="xl226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227">
    <w:name w:val="xl227"/>
    <w:basedOn w:val="a7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28">
    <w:name w:val="xl228"/>
    <w:basedOn w:val="a7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29">
    <w:name w:val="xl229"/>
    <w:basedOn w:val="a7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0">
    <w:name w:val="xl230"/>
    <w:basedOn w:val="a7"/>
    <w:qFormat/>
    <w:pPr>
      <w:pBdr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1">
    <w:name w:val="xl231"/>
    <w:basedOn w:val="a7"/>
    <w:qFormat/>
    <w:pP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2">
    <w:name w:val="xl232"/>
    <w:basedOn w:val="a7"/>
    <w:qFormat/>
    <w:pPr>
      <w:pBdr>
        <w:top w:val="single" w:sz="8" w:space="0" w:color="000000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3">
    <w:name w:val="xl233"/>
    <w:basedOn w:val="a7"/>
    <w:qFormat/>
    <w:pPr>
      <w:pBdr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4">
    <w:name w:val="xl234"/>
    <w:basedOn w:val="a7"/>
    <w:qFormat/>
    <w:pPr>
      <w:pBdr>
        <w:left w:val="single" w:sz="8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5">
    <w:name w:val="xl235"/>
    <w:basedOn w:val="a7"/>
    <w:qFormat/>
    <w:pPr>
      <w:pBdr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6">
    <w:name w:val="xl236"/>
    <w:basedOn w:val="a7"/>
    <w:qFormat/>
    <w:pPr>
      <w:pBdr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7">
    <w:name w:val="xl237"/>
    <w:basedOn w:val="a7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8">
    <w:name w:val="xl238"/>
    <w:basedOn w:val="a7"/>
    <w:qFormat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39">
    <w:name w:val="xl239"/>
    <w:basedOn w:val="a7"/>
    <w:qFormat/>
    <w:pPr>
      <w:pBdr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0">
    <w:name w:val="xl240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1">
    <w:name w:val="xl241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2">
    <w:name w:val="xl242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3">
    <w:name w:val="xl243"/>
    <w:basedOn w:val="a7"/>
    <w:qFormat/>
    <w:pPr>
      <w:pBdr>
        <w:top w:val="single" w:sz="4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4">
    <w:name w:val="xl244"/>
    <w:basedOn w:val="a7"/>
    <w:qFormat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5">
    <w:name w:val="xl245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6">
    <w:name w:val="xl246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7">
    <w:name w:val="xl247"/>
    <w:basedOn w:val="a7"/>
    <w:qFormat/>
    <w:pPr>
      <w:pBdr>
        <w:top w:val="single" w:sz="4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8">
    <w:name w:val="xl248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49">
    <w:name w:val="xl249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50">
    <w:name w:val="xl250"/>
    <w:basedOn w:val="a7"/>
    <w:qFormat/>
    <w:pPr>
      <w:pBdr>
        <w:top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51">
    <w:name w:val="xl251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52">
    <w:name w:val="xl252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53">
    <w:name w:val="xl253"/>
    <w:basedOn w:val="a7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54">
    <w:name w:val="xl254"/>
    <w:basedOn w:val="a7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55">
    <w:name w:val="xl255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56">
    <w:name w:val="xl256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57">
    <w:name w:val="xl257"/>
    <w:basedOn w:val="a7"/>
    <w:qFormat/>
    <w:pPr>
      <w:pBdr>
        <w:top w:val="single" w:sz="4" w:space="0" w:color="auto"/>
        <w:left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58">
    <w:name w:val="xl258"/>
    <w:basedOn w:val="a7"/>
    <w:qFormat/>
    <w:pPr>
      <w:pBdr>
        <w:top w:val="single" w:sz="4" w:space="0" w:color="000000"/>
        <w:lef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59">
    <w:name w:val="xl259"/>
    <w:basedOn w:val="a7"/>
    <w:qFormat/>
    <w:pPr>
      <w:pBdr>
        <w:top w:val="single" w:sz="4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60">
    <w:name w:val="xl260"/>
    <w:basedOn w:val="a7"/>
    <w:qFormat/>
    <w:pPr>
      <w:pBdr>
        <w:top w:val="single" w:sz="4" w:space="0" w:color="000000"/>
        <w:left w:val="single" w:sz="8" w:space="0" w:color="000000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61">
    <w:name w:val="xl261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62">
    <w:name w:val="xl262"/>
    <w:basedOn w:val="a7"/>
    <w:qFormat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63">
    <w:name w:val="xl263"/>
    <w:basedOn w:val="a7"/>
    <w:qFormat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  <w:style w:type="paragraph" w:customStyle="1" w:styleId="xl264">
    <w:name w:val="xl264"/>
    <w:basedOn w:val="a7"/>
    <w:qFormat/>
    <w:pP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265">
    <w:name w:val="xl265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266">
    <w:name w:val="xl266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2"/>
      <w:szCs w:val="22"/>
    </w:rPr>
  </w:style>
  <w:style w:type="paragraph" w:customStyle="1" w:styleId="xl267">
    <w:name w:val="xl267"/>
    <w:basedOn w:val="a7"/>
    <w:qFormat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2"/>
      <w:szCs w:val="22"/>
    </w:rPr>
  </w:style>
  <w:style w:type="paragraph" w:customStyle="1" w:styleId="xl268">
    <w:name w:val="xl268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color w:val="000000"/>
      <w:sz w:val="22"/>
      <w:szCs w:val="22"/>
    </w:rPr>
  </w:style>
  <w:style w:type="paragraph" w:customStyle="1" w:styleId="xl269">
    <w:name w:val="xl269"/>
    <w:basedOn w:val="a7"/>
    <w:qFormat/>
    <w:pPr>
      <w:pBdr>
        <w:top w:val="single" w:sz="8" w:space="0" w:color="000000"/>
        <w:bottom w:val="single" w:sz="8" w:space="0" w:color="000000"/>
      </w:pBdr>
      <w:shd w:val="clear" w:color="auto" w:fill="FFFFFF"/>
      <w:spacing w:before="100" w:beforeAutospacing="1" w:after="100" w:afterAutospacing="1"/>
      <w:jc w:val="center"/>
      <w:textAlignment w:val="top"/>
    </w:pPr>
    <w:rPr>
      <w:b/>
      <w:bCs/>
      <w:color w:val="000000"/>
      <w:sz w:val="22"/>
      <w:szCs w:val="22"/>
    </w:rPr>
  </w:style>
  <w:style w:type="paragraph" w:customStyle="1" w:styleId="xl270">
    <w:name w:val="xl270"/>
    <w:basedOn w:val="a7"/>
    <w:qFormat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271">
    <w:name w:val="xl271"/>
    <w:basedOn w:val="a7"/>
    <w:qFormat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272">
    <w:name w:val="xl272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73">
    <w:name w:val="xl273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74">
    <w:name w:val="xl274"/>
    <w:basedOn w:val="a7"/>
    <w:qFormat/>
    <w:pPr>
      <w:pBdr>
        <w:top w:val="single" w:sz="4" w:space="0" w:color="000000"/>
        <w:bottom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75">
    <w:name w:val="xl275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76">
    <w:name w:val="xl276"/>
    <w:basedOn w:val="a7"/>
    <w:qFormat/>
    <w:pPr>
      <w:pBdr>
        <w:top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77">
    <w:name w:val="xl277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78">
    <w:name w:val="xl278"/>
    <w:basedOn w:val="a7"/>
    <w:qFormat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79">
    <w:name w:val="xl279"/>
    <w:basedOn w:val="a7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0">
    <w:name w:val="xl280"/>
    <w:basedOn w:val="a7"/>
    <w:qFormat/>
    <w:pPr>
      <w:pBdr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1">
    <w:name w:val="xl281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2">
    <w:name w:val="xl282"/>
    <w:basedOn w:val="a7"/>
    <w:qFormat/>
    <w:pPr>
      <w:pBdr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3">
    <w:name w:val="xl283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4">
    <w:name w:val="xl284"/>
    <w:basedOn w:val="a7"/>
    <w:qFormat/>
    <w:pPr>
      <w:pBdr>
        <w:top w:val="single" w:sz="4" w:space="0" w:color="auto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5">
    <w:name w:val="xl285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6">
    <w:name w:val="xl286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287">
    <w:name w:val="xl287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auto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8">
    <w:name w:val="xl288"/>
    <w:basedOn w:val="a7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89">
    <w:name w:val="xl289"/>
    <w:basedOn w:val="a7"/>
    <w:qFormat/>
    <w:pPr>
      <w:pBdr>
        <w:left w:val="single" w:sz="8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90">
    <w:name w:val="xl290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1">
    <w:name w:val="xl291"/>
    <w:basedOn w:val="a7"/>
    <w:qFormat/>
    <w:pPr>
      <w:pBdr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92">
    <w:name w:val="xl292"/>
    <w:basedOn w:val="a7"/>
    <w:qFormat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93">
    <w:name w:val="xl293"/>
    <w:basedOn w:val="a7"/>
    <w:qFormat/>
    <w:pPr>
      <w:pBdr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94">
    <w:name w:val="xl294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95">
    <w:name w:val="xl295"/>
    <w:basedOn w:val="a7"/>
    <w:qFormat/>
    <w:pPr>
      <w:pBdr>
        <w:top w:val="single" w:sz="4" w:space="0" w:color="000000"/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96">
    <w:name w:val="xl296"/>
    <w:basedOn w:val="a7"/>
    <w:qFormat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97">
    <w:name w:val="xl297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8">
    <w:name w:val="xl298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299">
    <w:name w:val="xl299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300">
    <w:name w:val="xl300"/>
    <w:basedOn w:val="a7"/>
    <w:qFormat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301">
    <w:name w:val="xl301"/>
    <w:basedOn w:val="a7"/>
    <w:qFormat/>
    <w:pPr>
      <w:pBdr>
        <w:left w:val="single" w:sz="8" w:space="0" w:color="000000"/>
        <w:bottom w:val="single" w:sz="4" w:space="0" w:color="000000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302">
    <w:name w:val="xl302"/>
    <w:basedOn w:val="a7"/>
    <w:qFormat/>
    <w:pPr>
      <w:pBdr>
        <w:top w:val="single" w:sz="4" w:space="0" w:color="000000"/>
        <w:bottom w:val="single" w:sz="4" w:space="0" w:color="000000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303">
    <w:name w:val="xl303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304">
    <w:name w:val="xl304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 w:val="22"/>
      <w:szCs w:val="22"/>
    </w:rPr>
  </w:style>
  <w:style w:type="paragraph" w:customStyle="1" w:styleId="xl305">
    <w:name w:val="xl305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306">
    <w:name w:val="xl306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307">
    <w:name w:val="xl307"/>
    <w:basedOn w:val="a7"/>
    <w:qFormat/>
    <w:pPr>
      <w:pBdr>
        <w:top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22"/>
      <w:szCs w:val="22"/>
    </w:rPr>
  </w:style>
  <w:style w:type="paragraph" w:customStyle="1" w:styleId="xl308">
    <w:name w:val="xl308"/>
    <w:basedOn w:val="a7"/>
    <w:qFormat/>
    <w:pPr>
      <w:pBdr>
        <w:top w:val="single" w:sz="4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309">
    <w:name w:val="xl309"/>
    <w:basedOn w:val="a7"/>
    <w:qFormat/>
    <w:pPr>
      <w:pBdr>
        <w:top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paragraph" w:customStyle="1" w:styleId="xl310">
    <w:name w:val="xl310"/>
    <w:basedOn w:val="a7"/>
    <w:qFormat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sz w:val="22"/>
      <w:szCs w:val="22"/>
    </w:rPr>
  </w:style>
  <w:style w:type="character" w:customStyle="1" w:styleId="aff5">
    <w:name w:val="Нижний колонтитул Знак"/>
    <w:link w:val="aff4"/>
    <w:uiPriority w:val="99"/>
    <w:qFormat/>
    <w:rPr>
      <w:sz w:val="24"/>
      <w:szCs w:val="24"/>
    </w:rPr>
  </w:style>
  <w:style w:type="paragraph" w:customStyle="1" w:styleId="-">
    <w:name w:val="обычный - по центру"/>
    <w:basedOn w:val="a7"/>
    <w:qFormat/>
    <w:pPr>
      <w:widowControl w:val="0"/>
      <w:jc w:val="center"/>
    </w:pPr>
  </w:style>
  <w:style w:type="character" w:customStyle="1" w:styleId="afe">
    <w:name w:val="Верхний колонтитул Знак"/>
    <w:link w:val="afd"/>
    <w:uiPriority w:val="99"/>
    <w:qFormat/>
    <w:locked/>
    <w:rPr>
      <w:i/>
      <w:sz w:val="26"/>
      <w:szCs w:val="24"/>
    </w:rPr>
  </w:style>
  <w:style w:type="paragraph" w:customStyle="1" w:styleId="Twordizme">
    <w:name w:val="Tword_izme"/>
    <w:basedOn w:val="a7"/>
    <w:link w:val="TwordizmeChar"/>
    <w:qFormat/>
    <w:pPr>
      <w:spacing w:after="0"/>
      <w:jc w:val="center"/>
    </w:pPr>
    <w:rPr>
      <w:rFonts w:ascii="Arial" w:hAnsi="Arial" w:cs="Arial"/>
      <w:i/>
      <w:sz w:val="16"/>
      <w:szCs w:val="22"/>
    </w:rPr>
  </w:style>
  <w:style w:type="character" w:customStyle="1" w:styleId="TwordizmeChar">
    <w:name w:val="Tword_izme Char"/>
    <w:link w:val="Twordizme"/>
    <w:qFormat/>
    <w:rPr>
      <w:rFonts w:ascii="Arial" w:hAnsi="Arial" w:cs="Arial"/>
      <w:i/>
      <w:sz w:val="16"/>
      <w:szCs w:val="22"/>
    </w:rPr>
  </w:style>
  <w:style w:type="paragraph" w:customStyle="1" w:styleId="Twordfami">
    <w:name w:val="Tword_fami"/>
    <w:basedOn w:val="a7"/>
    <w:qFormat/>
    <w:pPr>
      <w:spacing w:after="0"/>
    </w:pPr>
    <w:rPr>
      <w:rFonts w:ascii="Arial" w:hAnsi="Arial" w:cs="Arial"/>
      <w:i/>
      <w:sz w:val="18"/>
      <w:szCs w:val="20"/>
    </w:rPr>
  </w:style>
  <w:style w:type="paragraph" w:customStyle="1" w:styleId="Twordjobs">
    <w:name w:val="Tword_jobs"/>
    <w:basedOn w:val="a7"/>
    <w:qFormat/>
    <w:pPr>
      <w:spacing w:after="0"/>
    </w:pPr>
    <w:rPr>
      <w:rFonts w:ascii="Arial" w:hAnsi="Arial" w:cs="Arial"/>
      <w:i/>
      <w:sz w:val="18"/>
      <w:szCs w:val="22"/>
    </w:rPr>
  </w:style>
  <w:style w:type="paragraph" w:customStyle="1" w:styleId="Tworddate">
    <w:name w:val="Tword_date"/>
    <w:basedOn w:val="a7"/>
    <w:qFormat/>
    <w:pPr>
      <w:spacing w:after="0"/>
      <w:jc w:val="center"/>
    </w:pPr>
    <w:rPr>
      <w:rFonts w:ascii="Arial Narrow" w:hAnsi="Arial Narrow" w:cs="Arial"/>
      <w:i/>
      <w:sz w:val="16"/>
      <w:szCs w:val="22"/>
    </w:rPr>
  </w:style>
  <w:style w:type="paragraph" w:customStyle="1" w:styleId="Twordfirm">
    <w:name w:val="Tword_firm"/>
    <w:basedOn w:val="a7"/>
    <w:qFormat/>
    <w:pPr>
      <w:spacing w:after="0"/>
      <w:jc w:val="center"/>
    </w:pPr>
    <w:rPr>
      <w:rFonts w:ascii="Arial" w:hAnsi="Arial" w:cs="Arial"/>
      <w:i/>
      <w:sz w:val="22"/>
      <w:szCs w:val="22"/>
    </w:rPr>
  </w:style>
  <w:style w:type="paragraph" w:customStyle="1" w:styleId="Twordaddfield">
    <w:name w:val="Tword_add_field"/>
    <w:basedOn w:val="a7"/>
    <w:qFormat/>
    <w:pPr>
      <w:spacing w:after="0"/>
      <w:jc w:val="center"/>
    </w:pPr>
    <w:rPr>
      <w:rFonts w:ascii="Arial" w:hAnsi="Arial" w:cs="Arial"/>
      <w:i/>
      <w:sz w:val="18"/>
      <w:szCs w:val="20"/>
    </w:rPr>
  </w:style>
  <w:style w:type="paragraph" w:customStyle="1" w:styleId="Twordaddfielddate">
    <w:name w:val="Tword_add_field_date"/>
    <w:basedOn w:val="a7"/>
    <w:qFormat/>
    <w:pPr>
      <w:spacing w:after="0"/>
      <w:jc w:val="right"/>
    </w:pPr>
    <w:rPr>
      <w:rFonts w:ascii="Arial" w:hAnsi="Arial" w:cs="Arial"/>
      <w:i/>
      <w:sz w:val="20"/>
      <w:szCs w:val="22"/>
    </w:rPr>
  </w:style>
  <w:style w:type="paragraph" w:customStyle="1" w:styleId="Twordcopyformat">
    <w:name w:val="Tword_copy_format"/>
    <w:basedOn w:val="a7"/>
    <w:qFormat/>
    <w:pPr>
      <w:spacing w:after="0"/>
      <w:jc w:val="center"/>
    </w:pPr>
    <w:rPr>
      <w:rFonts w:ascii="Arial" w:hAnsi="Arial" w:cs="Arial"/>
      <w:i/>
      <w:sz w:val="20"/>
      <w:szCs w:val="20"/>
    </w:rPr>
  </w:style>
  <w:style w:type="paragraph" w:customStyle="1" w:styleId="Twordoboz">
    <w:name w:val="Tword_oboz"/>
    <w:basedOn w:val="a7"/>
    <w:qFormat/>
    <w:pPr>
      <w:spacing w:after="0"/>
      <w:jc w:val="center"/>
    </w:pPr>
    <w:rPr>
      <w:rFonts w:ascii="Arial" w:hAnsi="Arial" w:cs="Arial"/>
      <w:i/>
      <w:sz w:val="36"/>
      <w:szCs w:val="36"/>
    </w:rPr>
  </w:style>
  <w:style w:type="paragraph" w:customStyle="1" w:styleId="Twordnaim">
    <w:name w:val="Tword_naim"/>
    <w:basedOn w:val="a7"/>
    <w:qFormat/>
    <w:pPr>
      <w:spacing w:after="0"/>
      <w:jc w:val="center"/>
    </w:pPr>
    <w:rPr>
      <w:rFonts w:ascii="Arial" w:hAnsi="Arial" w:cs="Arial"/>
      <w:i/>
      <w:sz w:val="28"/>
      <w:szCs w:val="28"/>
    </w:rPr>
  </w:style>
  <w:style w:type="paragraph" w:customStyle="1" w:styleId="Twordtdoc">
    <w:name w:val="Tword_tdoc"/>
    <w:basedOn w:val="a7"/>
    <w:qFormat/>
    <w:pPr>
      <w:spacing w:after="0"/>
      <w:jc w:val="center"/>
    </w:pPr>
    <w:rPr>
      <w:rFonts w:ascii="Arial" w:hAnsi="Arial" w:cs="Arial"/>
      <w:i/>
      <w:sz w:val="20"/>
      <w:szCs w:val="20"/>
    </w:rPr>
  </w:style>
  <w:style w:type="paragraph" w:customStyle="1" w:styleId="Twordpage">
    <w:name w:val="Tword_page"/>
    <w:basedOn w:val="a7"/>
    <w:qFormat/>
    <w:pPr>
      <w:spacing w:after="0"/>
      <w:jc w:val="center"/>
    </w:pPr>
    <w:rPr>
      <w:rFonts w:ascii="Arial" w:hAnsi="Arial" w:cs="Arial"/>
      <w:i/>
      <w:sz w:val="18"/>
      <w:szCs w:val="22"/>
    </w:rPr>
  </w:style>
  <w:style w:type="paragraph" w:customStyle="1" w:styleId="Twordnormal">
    <w:name w:val="Tword_normal"/>
    <w:basedOn w:val="a7"/>
    <w:qFormat/>
    <w:pPr>
      <w:spacing w:after="0"/>
      <w:ind w:firstLine="709"/>
      <w:jc w:val="both"/>
    </w:pPr>
    <w:rPr>
      <w:rFonts w:ascii="ISOCPEUR" w:hAnsi="ISOCPEUR" w:cs="Arial"/>
      <w:i/>
      <w:sz w:val="28"/>
      <w:szCs w:val="22"/>
    </w:rPr>
  </w:style>
  <w:style w:type="character" w:customStyle="1" w:styleId="23">
    <w:name w:val="Основной текст 2 Знак"/>
    <w:link w:val="22"/>
    <w:qFormat/>
    <w:rPr>
      <w:rFonts w:ascii="Arial" w:hAnsi="Arial" w:cs="Arial"/>
      <w:sz w:val="22"/>
      <w:szCs w:val="22"/>
    </w:rPr>
  </w:style>
  <w:style w:type="character" w:customStyle="1" w:styleId="af6">
    <w:name w:val="Текст примечания Знак"/>
    <w:link w:val="af5"/>
    <w:qFormat/>
    <w:rPr>
      <w:rFonts w:ascii="Arial" w:hAnsi="Arial" w:cs="Arial"/>
    </w:rPr>
  </w:style>
  <w:style w:type="character" w:customStyle="1" w:styleId="af8">
    <w:name w:val="Тема примечания Знак"/>
    <w:link w:val="af7"/>
    <w:qFormat/>
    <w:rPr>
      <w:rFonts w:ascii="Arial" w:hAnsi="Arial" w:cs="Arial"/>
      <w:b/>
      <w:bCs/>
    </w:rPr>
  </w:style>
  <w:style w:type="paragraph" w:customStyle="1" w:styleId="formattext">
    <w:name w:val="formattext"/>
    <w:basedOn w:val="a7"/>
    <w:qFormat/>
    <w:pPr>
      <w:spacing w:before="100" w:beforeAutospacing="1" w:after="100" w:afterAutospacing="1"/>
    </w:pPr>
  </w:style>
  <w:style w:type="paragraph" w:customStyle="1" w:styleId="10">
    <w:name w:val="Заголовок1"/>
    <w:basedOn w:val="a7"/>
    <w:next w:val="aff"/>
    <w:qFormat/>
    <w:pPr>
      <w:keepNext/>
      <w:numPr>
        <w:numId w:val="1"/>
      </w:numPr>
      <w:spacing w:before="240" w:after="240"/>
      <w:jc w:val="center"/>
    </w:pPr>
    <w:rPr>
      <w:rFonts w:ascii="Arial" w:hAnsi="Arial" w:cs="Arial"/>
      <w:b/>
      <w:sz w:val="22"/>
      <w:szCs w:val="20"/>
      <w:lang w:eastAsia="ar-SA"/>
    </w:rPr>
  </w:style>
  <w:style w:type="paragraph" w:customStyle="1" w:styleId="29">
    <w:name w:val="Обычный2"/>
    <w:qFormat/>
    <w:pPr>
      <w:suppressAutoHyphens/>
    </w:pPr>
    <w:rPr>
      <w:rFonts w:eastAsia="Arial"/>
      <w:sz w:val="24"/>
      <w:lang w:eastAsia="ar-SA"/>
    </w:rPr>
  </w:style>
  <w:style w:type="paragraph" w:customStyle="1" w:styleId="320">
    <w:name w:val="3 Заголовок 2"/>
    <w:basedOn w:val="20"/>
    <w:qFormat/>
    <w:pPr>
      <w:tabs>
        <w:tab w:val="left" w:pos="576"/>
      </w:tabs>
      <w:spacing w:before="240" w:after="120" w:line="240" w:lineRule="auto"/>
      <w:ind w:left="576" w:hanging="576"/>
    </w:pPr>
    <w:rPr>
      <w:iCs w:val="0"/>
      <w:sz w:val="24"/>
    </w:rPr>
  </w:style>
  <w:style w:type="character" w:customStyle="1" w:styleId="21">
    <w:name w:val="Заголовок 2 Знак"/>
    <w:link w:val="20"/>
    <w:uiPriority w:val="9"/>
    <w:qFormat/>
    <w:rPr>
      <w:rFonts w:cs="Arial"/>
      <w:b/>
      <w:bCs/>
      <w:iCs/>
      <w:sz w:val="28"/>
      <w:szCs w:val="28"/>
    </w:rPr>
  </w:style>
  <w:style w:type="character" w:customStyle="1" w:styleId="afff">
    <w:name w:val="Основной текст Знак"/>
    <w:qFormat/>
    <w:rPr>
      <w:rFonts w:ascii="Arial" w:hAnsi="Arial" w:cs="Arial"/>
      <w:sz w:val="22"/>
      <w:szCs w:val="22"/>
    </w:rPr>
  </w:style>
  <w:style w:type="character" w:customStyle="1" w:styleId="17">
    <w:name w:val="Основной текст Знак1"/>
    <w:link w:val="aff"/>
    <w:qFormat/>
    <w:rPr>
      <w:i/>
      <w:sz w:val="24"/>
      <w:szCs w:val="24"/>
    </w:rPr>
  </w:style>
  <w:style w:type="character" w:customStyle="1" w:styleId="aff1">
    <w:name w:val="Красная строка Знак"/>
    <w:link w:val="aff0"/>
    <w:qFormat/>
    <w:rPr>
      <w:rFonts w:ascii="Arial" w:hAnsi="Arial" w:cs="Arial"/>
      <w:sz w:val="22"/>
      <w:szCs w:val="22"/>
    </w:rPr>
  </w:style>
  <w:style w:type="character" w:customStyle="1" w:styleId="27">
    <w:name w:val="Основной текст с отступом 2 Знак"/>
    <w:link w:val="26"/>
    <w:qFormat/>
    <w:rPr>
      <w:i/>
      <w:szCs w:val="24"/>
    </w:rPr>
  </w:style>
  <w:style w:type="paragraph" w:styleId="afff0">
    <w:name w:val="List Paragraph"/>
    <w:basedOn w:val="a7"/>
    <w:qFormat/>
    <w:pPr>
      <w:widowControl w:val="0"/>
      <w:spacing w:after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7"/>
    <w:uiPriority w:val="1"/>
    <w:qFormat/>
    <w:pPr>
      <w:widowControl w:val="0"/>
      <w:spacing w:after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3">
    <w:name w:val="Основной текст с отступом Знак"/>
    <w:link w:val="aff2"/>
    <w:qFormat/>
    <w:rPr>
      <w:sz w:val="24"/>
      <w:szCs w:val="24"/>
    </w:rPr>
  </w:style>
  <w:style w:type="character" w:customStyle="1" w:styleId="60">
    <w:name w:val="Заголовок 6 Знак"/>
    <w:link w:val="6"/>
    <w:uiPriority w:val="9"/>
    <w:qFormat/>
    <w:rPr>
      <w:rFonts w:ascii="Arial" w:hAnsi="Arial" w:cs="Arial"/>
      <w:color w:val="FF0000"/>
      <w:sz w:val="24"/>
      <w:szCs w:val="24"/>
    </w:rPr>
  </w:style>
  <w:style w:type="character" w:customStyle="1" w:styleId="70">
    <w:name w:val="Заголовок 7 Знак"/>
    <w:link w:val="7"/>
    <w:uiPriority w:val="9"/>
    <w:qFormat/>
    <w:rPr>
      <w:i/>
      <w:sz w:val="14"/>
      <w:szCs w:val="24"/>
    </w:rPr>
  </w:style>
  <w:style w:type="character" w:customStyle="1" w:styleId="80">
    <w:name w:val="Заголовок 8 Знак"/>
    <w:link w:val="8"/>
    <w:uiPriority w:val="9"/>
    <w:qFormat/>
    <w:rPr>
      <w:rFonts w:ascii="GOST type B" w:hAnsi="GOST type B"/>
      <w:i/>
      <w:iCs/>
      <w:sz w:val="26"/>
      <w:szCs w:val="28"/>
    </w:rPr>
  </w:style>
  <w:style w:type="character" w:customStyle="1" w:styleId="90">
    <w:name w:val="Заголовок 9 Знак"/>
    <w:link w:val="9"/>
    <w:uiPriority w:val="9"/>
    <w:qFormat/>
    <w:rPr>
      <w:color w:val="000000"/>
      <w:sz w:val="26"/>
      <w:szCs w:val="28"/>
    </w:rPr>
  </w:style>
  <w:style w:type="character" w:customStyle="1" w:styleId="15">
    <w:name w:val="Заголовок 1 Знак"/>
    <w:link w:val="14"/>
    <w:qFormat/>
    <w:rPr>
      <w:rFonts w:cs="Arial"/>
      <w:b/>
      <w:bCs/>
      <w:kern w:val="32"/>
      <w:sz w:val="32"/>
      <w:szCs w:val="32"/>
      <w:u w:val="single"/>
    </w:rPr>
  </w:style>
  <w:style w:type="character" w:customStyle="1" w:styleId="33">
    <w:name w:val="Заголовок 3 Знак"/>
    <w:link w:val="31"/>
    <w:uiPriority w:val="9"/>
    <w:qFormat/>
    <w:rPr>
      <w:sz w:val="24"/>
      <w:szCs w:val="24"/>
    </w:rPr>
  </w:style>
  <w:style w:type="character" w:customStyle="1" w:styleId="40">
    <w:name w:val="Заголовок 4 Знак"/>
    <w:link w:val="4"/>
    <w:uiPriority w:val="9"/>
    <w:qFormat/>
    <w:rPr>
      <w:sz w:val="24"/>
      <w:szCs w:val="24"/>
      <w:u w:val="single"/>
    </w:rPr>
  </w:style>
  <w:style w:type="character" w:customStyle="1" w:styleId="50">
    <w:name w:val="Заголовок 5 Знак"/>
    <w:link w:val="5"/>
    <w:uiPriority w:val="9"/>
    <w:qFormat/>
    <w:rPr>
      <w:rFonts w:ascii="Arial" w:hAnsi="Arial"/>
      <w:i/>
      <w:color w:val="000000"/>
      <w:sz w:val="14"/>
      <w:szCs w:val="24"/>
    </w:rPr>
  </w:style>
  <w:style w:type="character" w:customStyle="1" w:styleId="af3">
    <w:name w:val="Текст выноски Знак"/>
    <w:link w:val="af2"/>
    <w:semiHidden/>
    <w:qFormat/>
    <w:rPr>
      <w:rFonts w:ascii="Tahoma" w:hAnsi="Tahoma" w:cs="Tahoma"/>
      <w:sz w:val="16"/>
      <w:szCs w:val="16"/>
    </w:rPr>
  </w:style>
  <w:style w:type="paragraph" w:customStyle="1" w:styleId="62">
    <w:name w:val="Текст для М6"/>
    <w:basedOn w:val="a7"/>
    <w:qFormat/>
    <w:pPr>
      <w:spacing w:after="0" w:line="360" w:lineRule="auto"/>
      <w:ind w:firstLine="720"/>
    </w:pPr>
    <w:rPr>
      <w:sz w:val="28"/>
      <w:szCs w:val="20"/>
    </w:rPr>
  </w:style>
  <w:style w:type="paragraph" w:customStyle="1" w:styleId="1b">
    <w:name w:val="Абзац списка1"/>
    <w:basedOn w:val="a7"/>
    <w:link w:val="ListParagraphChar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ff1">
    <w:name w:val="Знак Знак"/>
    <w:qFormat/>
    <w:rPr>
      <w:rFonts w:ascii="Arial" w:hAnsi="Arial" w:cs="Arial"/>
      <w:sz w:val="22"/>
      <w:szCs w:val="22"/>
      <w:lang w:val="ru-RU" w:eastAsia="ru-RU" w:bidi="ar-SA"/>
    </w:rPr>
  </w:style>
  <w:style w:type="paragraph" w:customStyle="1" w:styleId="afff2">
    <w:name w:val="моя записка заголовок"/>
    <w:basedOn w:val="a7"/>
    <w:link w:val="afff3"/>
    <w:qFormat/>
    <w:pPr>
      <w:keepNext/>
      <w:spacing w:before="120" w:after="120"/>
      <w:ind w:left="57" w:right="57" w:firstLine="709"/>
      <w:jc w:val="center"/>
    </w:pPr>
    <w:rPr>
      <w:rFonts w:ascii="Arial" w:hAnsi="Arial" w:cs="Arial"/>
      <w:b/>
      <w:sz w:val="22"/>
      <w:szCs w:val="22"/>
    </w:rPr>
  </w:style>
  <w:style w:type="character" w:customStyle="1" w:styleId="afff3">
    <w:name w:val="моя записка заголовок Знак"/>
    <w:link w:val="afff2"/>
    <w:qFormat/>
    <w:rPr>
      <w:rFonts w:ascii="Arial" w:hAnsi="Arial" w:cs="Arial"/>
      <w:b/>
      <w:sz w:val="22"/>
      <w:szCs w:val="22"/>
    </w:rPr>
  </w:style>
  <w:style w:type="table" w:customStyle="1" w:styleId="-11">
    <w:name w:val="Таблица-сетка 1 светлая1"/>
    <w:basedOn w:val="a9"/>
    <w:uiPriority w:val="46"/>
    <w:qFormat/>
    <w:rPr>
      <w:sz w:val="22"/>
      <w:szCs w:val="22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0">
    <w:name w:val="Пункт"/>
    <w:basedOn w:val="a7"/>
    <w:qFormat/>
    <w:pPr>
      <w:numPr>
        <w:ilvl w:val="1"/>
        <w:numId w:val="2"/>
      </w:numPr>
      <w:spacing w:after="0"/>
      <w:jc w:val="both"/>
    </w:pPr>
    <w:rPr>
      <w:rFonts w:ascii="Arial" w:hAnsi="Arial" w:cs="Arial"/>
      <w:sz w:val="22"/>
      <w:szCs w:val="20"/>
    </w:rPr>
  </w:style>
  <w:style w:type="paragraph" w:customStyle="1" w:styleId="afff4">
    <w:name w:val="Нормальный.Обычный"/>
    <w:link w:val="afff5"/>
    <w:qFormat/>
    <w:pPr>
      <w:overflowPunct w:val="0"/>
      <w:autoSpaceDE w:val="0"/>
      <w:autoSpaceDN w:val="0"/>
      <w:adjustRightInd w:val="0"/>
      <w:ind w:firstLine="709"/>
      <w:jc w:val="both"/>
    </w:pPr>
    <w:rPr>
      <w:rFonts w:eastAsia="Times New Roman"/>
      <w:sz w:val="28"/>
    </w:rPr>
  </w:style>
  <w:style w:type="character" w:customStyle="1" w:styleId="afff5">
    <w:name w:val="Нормальный.Обычный Знак"/>
    <w:link w:val="afff4"/>
    <w:qFormat/>
    <w:rPr>
      <w:sz w:val="28"/>
    </w:rPr>
  </w:style>
  <w:style w:type="paragraph" w:customStyle="1" w:styleId="2a">
    <w:name w:val="ПЗ_2"/>
    <w:basedOn w:val="a7"/>
    <w:next w:val="a7"/>
    <w:qFormat/>
    <w:pPr>
      <w:widowControl w:val="0"/>
      <w:spacing w:before="20" w:after="0" w:line="360" w:lineRule="auto"/>
      <w:ind w:left="927" w:hanging="360"/>
      <w:jc w:val="both"/>
      <w:outlineLvl w:val="1"/>
    </w:pPr>
    <w:rPr>
      <w:rFonts w:ascii="Arial" w:hAnsi="Arial" w:cs="Arial"/>
      <w:sz w:val="20"/>
      <w:szCs w:val="20"/>
    </w:rPr>
  </w:style>
  <w:style w:type="paragraph" w:customStyle="1" w:styleId="1c">
    <w:name w:val="Нумерованный список 1"/>
    <w:basedOn w:val="a7"/>
    <w:qFormat/>
    <w:pPr>
      <w:spacing w:before="120" w:after="0"/>
    </w:pPr>
    <w:rPr>
      <w:rFonts w:ascii="Arial" w:hAnsi="Arial"/>
    </w:rPr>
  </w:style>
  <w:style w:type="paragraph" w:customStyle="1" w:styleId="afff6">
    <w:name w:val="МОЙ"/>
    <w:basedOn w:val="a7"/>
    <w:link w:val="afff7"/>
    <w:qFormat/>
    <w:pPr>
      <w:keepNext/>
      <w:spacing w:before="120" w:after="0" w:line="360" w:lineRule="auto"/>
      <w:ind w:left="284" w:right="170" w:firstLine="539"/>
      <w:jc w:val="both"/>
    </w:pPr>
    <w:rPr>
      <w:rFonts w:eastAsia="Calibri"/>
      <w:szCs w:val="20"/>
      <w:lang w:eastAsia="en-US"/>
    </w:rPr>
  </w:style>
  <w:style w:type="character" w:customStyle="1" w:styleId="afff7">
    <w:name w:val="МОЙ Знак"/>
    <w:link w:val="afff6"/>
    <w:qFormat/>
    <w:locked/>
    <w:rPr>
      <w:rFonts w:eastAsia="Calibri"/>
      <w:sz w:val="24"/>
      <w:lang w:eastAsia="en-US"/>
    </w:rPr>
  </w:style>
  <w:style w:type="paragraph" w:customStyle="1" w:styleId="afff8">
    <w:name w:val="Штамп"/>
    <w:link w:val="1d"/>
    <w:semiHidden/>
    <w:qFormat/>
    <w:pPr>
      <w:jc w:val="center"/>
    </w:pPr>
    <w:rPr>
      <w:rFonts w:eastAsia="Times New Roman"/>
      <w:sz w:val="16"/>
    </w:rPr>
  </w:style>
  <w:style w:type="character" w:customStyle="1" w:styleId="1d">
    <w:name w:val="Штамп Знак1"/>
    <w:link w:val="afff8"/>
    <w:semiHidden/>
    <w:qFormat/>
    <w:locked/>
    <w:rPr>
      <w:sz w:val="16"/>
    </w:rPr>
  </w:style>
  <w:style w:type="paragraph" w:customStyle="1" w:styleId="afff9">
    <w:name w:val="Титул год"/>
    <w:basedOn w:val="a7"/>
    <w:next w:val="a7"/>
    <w:semiHidden/>
    <w:qFormat/>
    <w:pPr>
      <w:spacing w:after="0"/>
      <w:jc w:val="center"/>
    </w:pPr>
    <w:rPr>
      <w:b/>
      <w:sz w:val="32"/>
      <w:szCs w:val="32"/>
    </w:rPr>
  </w:style>
  <w:style w:type="paragraph" w:customStyle="1" w:styleId="afffa">
    <w:name w:val="Титул"/>
    <w:basedOn w:val="110"/>
    <w:semiHidden/>
    <w:qFormat/>
    <w:pPr>
      <w:suppressAutoHyphens/>
      <w:spacing w:after="0" w:line="240" w:lineRule="auto"/>
    </w:pPr>
    <w:rPr>
      <w:rFonts w:ascii="Arial" w:hAnsi="Arial"/>
      <w:szCs w:val="20"/>
      <w:lang w:val="zh-CN" w:eastAsia="en-US"/>
    </w:rPr>
  </w:style>
  <w:style w:type="character" w:customStyle="1" w:styleId="affc">
    <w:name w:val="Название Знак"/>
    <w:link w:val="110"/>
    <w:qFormat/>
    <w:rPr>
      <w:b/>
      <w:sz w:val="32"/>
      <w:szCs w:val="24"/>
    </w:rPr>
  </w:style>
  <w:style w:type="paragraph" w:customStyle="1" w:styleId="afffb">
    <w:name w:val="Текст таблицы"/>
    <w:basedOn w:val="a7"/>
    <w:semiHidden/>
    <w:qFormat/>
    <w:pPr>
      <w:tabs>
        <w:tab w:val="left" w:pos="2268"/>
      </w:tabs>
      <w:spacing w:after="0"/>
      <w:ind w:right="-285" w:firstLine="851"/>
      <w:jc w:val="center"/>
    </w:pPr>
    <w:rPr>
      <w:sz w:val="26"/>
      <w:szCs w:val="20"/>
    </w:rPr>
  </w:style>
  <w:style w:type="paragraph" w:customStyle="1" w:styleId="afffc">
    <w:name w:val="А Основной текст"/>
    <w:basedOn w:val="a7"/>
    <w:link w:val="afffd"/>
    <w:semiHidden/>
    <w:qFormat/>
    <w:pPr>
      <w:spacing w:after="0"/>
      <w:ind w:firstLine="720"/>
      <w:jc w:val="both"/>
    </w:pPr>
    <w:rPr>
      <w:lang w:val="zh-CN" w:eastAsia="zh-CN"/>
    </w:rPr>
  </w:style>
  <w:style w:type="character" w:customStyle="1" w:styleId="afa">
    <w:name w:val="Схема документа Знак"/>
    <w:link w:val="af9"/>
    <w:qFormat/>
    <w:rPr>
      <w:rFonts w:ascii="Tahoma" w:hAnsi="Tahoma" w:cs="Tahoma"/>
      <w:sz w:val="24"/>
      <w:szCs w:val="24"/>
      <w:shd w:val="clear" w:color="auto" w:fill="000080"/>
    </w:rPr>
  </w:style>
  <w:style w:type="paragraph" w:customStyle="1" w:styleId="1e">
    <w:name w:val="А Заголовок 1 нум"/>
    <w:basedOn w:val="14"/>
    <w:link w:val="1f"/>
    <w:semiHidden/>
    <w:qFormat/>
    <w:pPr>
      <w:pageBreakBefore/>
      <w:tabs>
        <w:tab w:val="left" w:pos="432"/>
      </w:tabs>
      <w:spacing w:after="240" w:line="240" w:lineRule="auto"/>
      <w:ind w:left="432" w:hanging="432"/>
      <w:jc w:val="center"/>
    </w:pPr>
    <w:rPr>
      <w:rFonts w:cs="Times New Roman"/>
      <w:bCs w:val="0"/>
      <w:caps/>
      <w:kern w:val="0"/>
      <w:sz w:val="24"/>
      <w:szCs w:val="24"/>
      <w:u w:val="none"/>
      <w:lang w:val="zh-CN" w:eastAsia="zh-CN"/>
    </w:rPr>
  </w:style>
  <w:style w:type="character" w:customStyle="1" w:styleId="1f">
    <w:name w:val="А Заголовок 1 нум Знак"/>
    <w:link w:val="1e"/>
    <w:semiHidden/>
    <w:qFormat/>
    <w:rPr>
      <w:b/>
      <w:caps/>
      <w:sz w:val="24"/>
      <w:szCs w:val="24"/>
      <w:lang w:val="zh-CN" w:eastAsia="zh-CN"/>
    </w:rPr>
  </w:style>
  <w:style w:type="paragraph" w:customStyle="1" w:styleId="111">
    <w:name w:val="А Заголовок 1.1 нум"/>
    <w:basedOn w:val="20"/>
    <w:link w:val="112"/>
    <w:semiHidden/>
    <w:qFormat/>
    <w:pPr>
      <w:tabs>
        <w:tab w:val="left" w:pos="576"/>
      </w:tabs>
      <w:spacing w:before="240" w:line="240" w:lineRule="auto"/>
      <w:ind w:left="576" w:hanging="576"/>
    </w:pPr>
    <w:rPr>
      <w:rFonts w:cs="Times New Roman"/>
      <w:lang w:val="zh-CN" w:eastAsia="zh-CN"/>
    </w:rPr>
  </w:style>
  <w:style w:type="paragraph" w:customStyle="1" w:styleId="1110">
    <w:name w:val="А Заголовок 1.1.1 нум"/>
    <w:basedOn w:val="31"/>
    <w:semiHidden/>
    <w:qFormat/>
    <w:pPr>
      <w:tabs>
        <w:tab w:val="left" w:pos="1800"/>
        <w:tab w:val="left" w:pos="1854"/>
      </w:tabs>
      <w:spacing w:before="180" w:after="60" w:line="240" w:lineRule="auto"/>
      <w:ind w:left="1800" w:hanging="720"/>
    </w:pPr>
    <w:rPr>
      <w:b/>
      <w:bCs/>
    </w:rPr>
  </w:style>
  <w:style w:type="paragraph" w:customStyle="1" w:styleId="afffe">
    <w:name w:val="А Заголовок табл"/>
    <w:basedOn w:val="afffc"/>
    <w:link w:val="affff"/>
    <w:semiHidden/>
    <w:qFormat/>
    <w:pPr>
      <w:spacing w:before="120" w:after="60"/>
    </w:pPr>
  </w:style>
  <w:style w:type="paragraph" w:customStyle="1" w:styleId="affff0">
    <w:name w:val="А Оформление табл"/>
    <w:basedOn w:val="afffc"/>
    <w:semiHidden/>
    <w:qFormat/>
    <w:pPr>
      <w:spacing w:before="120" w:after="120"/>
      <w:ind w:firstLine="0"/>
      <w:jc w:val="center"/>
    </w:pPr>
  </w:style>
  <w:style w:type="paragraph" w:customStyle="1" w:styleId="affff1">
    <w:name w:val="А Подзаголовок"/>
    <w:basedOn w:val="afffc"/>
    <w:semiHidden/>
    <w:qFormat/>
    <w:pPr>
      <w:spacing w:before="120"/>
    </w:pPr>
    <w:rPr>
      <w:b/>
    </w:rPr>
  </w:style>
  <w:style w:type="paragraph" w:customStyle="1" w:styleId="12">
    <w:name w:val="А Список марк 1 ур"/>
    <w:basedOn w:val="afffc"/>
    <w:semiHidden/>
    <w:qFormat/>
    <w:pPr>
      <w:numPr>
        <w:numId w:val="3"/>
      </w:numPr>
      <w:tabs>
        <w:tab w:val="clear" w:pos="1440"/>
        <w:tab w:val="left" w:pos="720"/>
        <w:tab w:val="left" w:pos="1400"/>
      </w:tabs>
      <w:ind w:left="1457" w:hanging="720"/>
    </w:pPr>
  </w:style>
  <w:style w:type="paragraph" w:customStyle="1" w:styleId="1f0">
    <w:name w:val="А Список нум 1 ур"/>
    <w:basedOn w:val="afffc"/>
    <w:semiHidden/>
    <w:qFormat/>
    <w:pPr>
      <w:ind w:left="1080" w:hanging="360"/>
    </w:pPr>
  </w:style>
  <w:style w:type="paragraph" w:customStyle="1" w:styleId="2">
    <w:name w:val="А Список нум 2 ур"/>
    <w:basedOn w:val="afffc"/>
    <w:semiHidden/>
    <w:qFormat/>
    <w:pPr>
      <w:numPr>
        <w:numId w:val="4"/>
      </w:numPr>
      <w:tabs>
        <w:tab w:val="clear" w:pos="1440"/>
        <w:tab w:val="left" w:pos="360"/>
        <w:tab w:val="left" w:pos="1400"/>
      </w:tabs>
      <w:ind w:left="390" w:hanging="390"/>
    </w:pPr>
  </w:style>
  <w:style w:type="paragraph" w:customStyle="1" w:styleId="2b">
    <w:name w:val="А Список марк 2 ур"/>
    <w:basedOn w:val="afffc"/>
    <w:semiHidden/>
    <w:qFormat/>
    <w:pPr>
      <w:ind w:firstLine="0"/>
    </w:pPr>
  </w:style>
  <w:style w:type="paragraph" w:customStyle="1" w:styleId="affff2">
    <w:name w:val="Записка"/>
    <w:basedOn w:val="a7"/>
    <w:link w:val="affff3"/>
    <w:semiHidden/>
    <w:qFormat/>
    <w:pPr>
      <w:spacing w:after="0" w:line="480" w:lineRule="auto"/>
      <w:ind w:left="284" w:right="210" w:firstLine="851"/>
      <w:jc w:val="both"/>
    </w:pPr>
    <w:rPr>
      <w:rFonts w:ascii="Arial" w:hAnsi="Arial"/>
      <w:lang w:val="zh-CN" w:eastAsia="zh-CN"/>
    </w:rPr>
  </w:style>
  <w:style w:type="character" w:customStyle="1" w:styleId="affff3">
    <w:name w:val="Записка Знак"/>
    <w:link w:val="affff2"/>
    <w:semiHidden/>
    <w:qFormat/>
    <w:rPr>
      <w:rFonts w:ascii="Arial" w:hAnsi="Arial"/>
      <w:sz w:val="24"/>
      <w:szCs w:val="24"/>
      <w:lang w:val="zh-CN" w:eastAsia="zh-CN"/>
    </w:rPr>
  </w:style>
  <w:style w:type="character" w:customStyle="1" w:styleId="112">
    <w:name w:val="А Заголовок 1.1 нум Знак"/>
    <w:link w:val="111"/>
    <w:semiHidden/>
    <w:qFormat/>
    <w:rPr>
      <w:b/>
      <w:bCs/>
      <w:iCs/>
      <w:sz w:val="28"/>
      <w:szCs w:val="28"/>
      <w:lang w:val="zh-CN" w:eastAsia="zh-CN"/>
    </w:rPr>
  </w:style>
  <w:style w:type="paragraph" w:customStyle="1" w:styleId="affff4">
    <w:name w:val="Содержание тома"/>
    <w:basedOn w:val="a7"/>
    <w:next w:val="a7"/>
    <w:semiHidden/>
    <w:qFormat/>
    <w:pPr>
      <w:spacing w:after="120"/>
      <w:ind w:firstLine="851"/>
    </w:pPr>
    <w:rPr>
      <w:b/>
      <w:sz w:val="26"/>
      <w:szCs w:val="22"/>
      <w:lang w:eastAsia="en-US"/>
    </w:rPr>
  </w:style>
  <w:style w:type="paragraph" w:customStyle="1" w:styleId="affff5">
    <w:name w:val="текст записки"/>
    <w:basedOn w:val="aff"/>
    <w:link w:val="affff6"/>
    <w:semiHidden/>
    <w:qFormat/>
    <w:pPr>
      <w:tabs>
        <w:tab w:val="left" w:pos="2268"/>
      </w:tabs>
      <w:spacing w:after="0" w:line="240" w:lineRule="auto"/>
      <w:ind w:left="0" w:right="0"/>
      <w:jc w:val="both"/>
    </w:pPr>
    <w:rPr>
      <w:i w:val="0"/>
      <w:sz w:val="26"/>
      <w:szCs w:val="26"/>
      <w:lang w:val="zh-CN" w:eastAsia="ar-SA"/>
    </w:rPr>
  </w:style>
  <w:style w:type="character" w:customStyle="1" w:styleId="affff6">
    <w:name w:val="текст записки Знак"/>
    <w:link w:val="affff5"/>
    <w:semiHidden/>
    <w:qFormat/>
    <w:locked/>
    <w:rPr>
      <w:sz w:val="26"/>
      <w:szCs w:val="26"/>
      <w:lang w:val="zh-CN" w:eastAsia="ar-SA"/>
    </w:rPr>
  </w:style>
  <w:style w:type="paragraph" w:customStyle="1" w:styleId="a1">
    <w:name w:val="маркированный"/>
    <w:basedOn w:val="a7"/>
    <w:link w:val="affff7"/>
    <w:semiHidden/>
    <w:qFormat/>
    <w:pPr>
      <w:numPr>
        <w:numId w:val="5"/>
      </w:numPr>
      <w:spacing w:after="0"/>
      <w:ind w:left="0" w:right="-285" w:firstLine="851"/>
      <w:jc w:val="both"/>
    </w:pPr>
    <w:rPr>
      <w:rFonts w:eastAsia="ArialMT"/>
      <w:color w:val="000000"/>
      <w:spacing w:val="-4"/>
      <w:sz w:val="26"/>
      <w:szCs w:val="26"/>
      <w:lang w:val="zh-CN" w:eastAsia="zh-CN"/>
    </w:rPr>
  </w:style>
  <w:style w:type="character" w:customStyle="1" w:styleId="affff7">
    <w:name w:val="маркированный Знак"/>
    <w:link w:val="a1"/>
    <w:semiHidden/>
    <w:qFormat/>
    <w:locked/>
    <w:rPr>
      <w:rFonts w:eastAsia="ArialMT"/>
      <w:color w:val="000000"/>
      <w:spacing w:val="-4"/>
      <w:sz w:val="26"/>
      <w:szCs w:val="26"/>
      <w:lang w:val="zh-CN" w:eastAsia="zh-CN"/>
    </w:rPr>
  </w:style>
  <w:style w:type="paragraph" w:customStyle="1" w:styleId="a">
    <w:name w:val="список с про"/>
    <w:basedOn w:val="2b"/>
    <w:semiHidden/>
    <w:qFormat/>
    <w:pPr>
      <w:numPr>
        <w:numId w:val="6"/>
      </w:numPr>
      <w:tabs>
        <w:tab w:val="clear" w:pos="1437"/>
        <w:tab w:val="left" w:pos="1206"/>
        <w:tab w:val="left" w:pos="1400"/>
      </w:tabs>
      <w:ind w:left="1182" w:hanging="720"/>
    </w:pPr>
  </w:style>
  <w:style w:type="paragraph" w:customStyle="1" w:styleId="affff8">
    <w:name w:val="Ариал"/>
    <w:basedOn w:val="a7"/>
    <w:link w:val="affff9"/>
    <w:semiHidden/>
    <w:qFormat/>
    <w:pPr>
      <w:spacing w:before="120" w:after="120" w:line="360" w:lineRule="auto"/>
      <w:ind w:firstLine="851"/>
      <w:jc w:val="both"/>
    </w:pPr>
    <w:rPr>
      <w:rFonts w:ascii="Arial" w:hAnsi="Arial"/>
      <w:lang w:val="zh-CN" w:eastAsia="zh-CN"/>
    </w:rPr>
  </w:style>
  <w:style w:type="character" w:customStyle="1" w:styleId="affff9">
    <w:name w:val="Ариал Знак"/>
    <w:link w:val="affff8"/>
    <w:semiHidden/>
    <w:qFormat/>
    <w:locked/>
    <w:rPr>
      <w:rFonts w:ascii="Arial" w:hAnsi="Arial"/>
      <w:sz w:val="24"/>
      <w:szCs w:val="24"/>
      <w:lang w:val="zh-CN" w:eastAsia="zh-CN"/>
    </w:rPr>
  </w:style>
  <w:style w:type="character" w:customStyle="1" w:styleId="afffd">
    <w:name w:val="А Основной текст Знак"/>
    <w:link w:val="afffc"/>
    <w:semiHidden/>
    <w:qFormat/>
    <w:rPr>
      <w:sz w:val="24"/>
      <w:szCs w:val="24"/>
      <w:lang w:val="zh-CN" w:eastAsia="zh-CN"/>
    </w:rPr>
  </w:style>
  <w:style w:type="character" w:customStyle="1" w:styleId="affff">
    <w:name w:val="А Заголовок табл Знак"/>
    <w:link w:val="afffe"/>
    <w:semiHidden/>
    <w:qFormat/>
    <w:rPr>
      <w:sz w:val="24"/>
      <w:szCs w:val="24"/>
      <w:lang w:val="zh-CN" w:eastAsia="zh-CN"/>
    </w:rPr>
  </w:style>
  <w:style w:type="paragraph" w:customStyle="1" w:styleId="a2">
    <w:name w:val="заголовок раздела"/>
    <w:basedOn w:val="affff5"/>
    <w:next w:val="affff5"/>
    <w:link w:val="affffa"/>
    <w:semiHidden/>
    <w:qFormat/>
    <w:pPr>
      <w:keepNext/>
      <w:pageBreakBefore/>
      <w:numPr>
        <w:numId w:val="7"/>
      </w:numPr>
      <w:tabs>
        <w:tab w:val="clear" w:pos="2268"/>
      </w:tabs>
      <w:suppressAutoHyphens/>
      <w:spacing w:before="240" w:after="240"/>
      <w:ind w:left="0" w:right="-284"/>
      <w:outlineLvl w:val="0"/>
    </w:pPr>
    <w:rPr>
      <w:b/>
      <w:color w:val="000000"/>
      <w:sz w:val="24"/>
      <w:szCs w:val="19"/>
      <w:lang w:eastAsia="zh-CN"/>
    </w:rPr>
  </w:style>
  <w:style w:type="paragraph" w:customStyle="1" w:styleId="a4">
    <w:name w:val="заголовок пункта"/>
    <w:basedOn w:val="affff5"/>
    <w:next w:val="affff5"/>
    <w:link w:val="affffb"/>
    <w:semiHidden/>
    <w:qFormat/>
    <w:pPr>
      <w:keepNext/>
      <w:numPr>
        <w:ilvl w:val="2"/>
        <w:numId w:val="7"/>
      </w:numPr>
      <w:suppressAutoHyphens/>
      <w:spacing w:before="120" w:after="120"/>
      <w:ind w:left="0"/>
      <w:jc w:val="left"/>
      <w:outlineLvl w:val="2"/>
    </w:pPr>
    <w:rPr>
      <w:b/>
      <w:color w:val="000000"/>
      <w:sz w:val="24"/>
      <w:szCs w:val="19"/>
      <w:lang w:eastAsia="zh-CN"/>
    </w:rPr>
  </w:style>
  <w:style w:type="paragraph" w:customStyle="1" w:styleId="a5">
    <w:name w:val="заголовок подпункта"/>
    <w:basedOn w:val="affff5"/>
    <w:next w:val="affff5"/>
    <w:semiHidden/>
    <w:qFormat/>
    <w:pPr>
      <w:keepNext/>
      <w:numPr>
        <w:ilvl w:val="3"/>
        <w:numId w:val="7"/>
      </w:numPr>
      <w:tabs>
        <w:tab w:val="left" w:pos="2873"/>
        <w:tab w:val="left" w:pos="3560"/>
      </w:tabs>
      <w:suppressAutoHyphens/>
      <w:spacing w:before="240" w:after="240"/>
      <w:ind w:left="0" w:hanging="720"/>
      <w:jc w:val="left"/>
      <w:outlineLvl w:val="3"/>
    </w:pPr>
    <w:rPr>
      <w:b/>
      <w:color w:val="000000"/>
      <w:sz w:val="24"/>
      <w:szCs w:val="24"/>
      <w:lang w:eastAsia="ru-RU"/>
    </w:rPr>
  </w:style>
  <w:style w:type="paragraph" w:customStyle="1" w:styleId="a3">
    <w:name w:val="заголовок подраздела"/>
    <w:basedOn w:val="affff5"/>
    <w:next w:val="affff5"/>
    <w:link w:val="affffc"/>
    <w:semiHidden/>
    <w:qFormat/>
    <w:pPr>
      <w:keepNext/>
      <w:numPr>
        <w:ilvl w:val="1"/>
        <w:numId w:val="7"/>
      </w:numPr>
      <w:tabs>
        <w:tab w:val="clear" w:pos="2268"/>
      </w:tabs>
      <w:suppressAutoHyphens/>
      <w:spacing w:before="240" w:after="240"/>
      <w:ind w:left="0"/>
      <w:jc w:val="left"/>
      <w:outlineLvl w:val="1"/>
    </w:pPr>
    <w:rPr>
      <w:b/>
      <w:color w:val="000000"/>
      <w:sz w:val="24"/>
      <w:szCs w:val="19"/>
      <w:lang w:eastAsia="zh-CN"/>
    </w:rPr>
  </w:style>
  <w:style w:type="paragraph" w:customStyle="1" w:styleId="a6">
    <w:name w:val="нумерованный"/>
    <w:basedOn w:val="affff5"/>
    <w:next w:val="affff5"/>
    <w:semiHidden/>
    <w:qFormat/>
    <w:pPr>
      <w:numPr>
        <w:ilvl w:val="4"/>
        <w:numId w:val="7"/>
      </w:numPr>
      <w:tabs>
        <w:tab w:val="clear" w:pos="852"/>
        <w:tab w:val="clear" w:pos="2268"/>
        <w:tab w:val="left" w:pos="1134"/>
        <w:tab w:val="left" w:pos="3593"/>
        <w:tab w:val="left" w:pos="4280"/>
      </w:tabs>
      <w:ind w:left="1866" w:hanging="1080"/>
    </w:pPr>
    <w:rPr>
      <w:color w:val="000000"/>
      <w:sz w:val="24"/>
      <w:szCs w:val="24"/>
      <w:lang w:eastAsia="ru-RU"/>
    </w:rPr>
  </w:style>
  <w:style w:type="character" w:customStyle="1" w:styleId="2c">
    <w:name w:val="Основной текст + Курсив2"/>
    <w:semiHidden/>
    <w:qFormat/>
    <w:rPr>
      <w:rFonts w:ascii="Times New Roman" w:hAnsi="Times New Roman" w:cs="Times New Roman"/>
      <w:i/>
      <w:iCs/>
      <w:sz w:val="23"/>
      <w:szCs w:val="23"/>
      <w:u w:val="none"/>
      <w:lang w:val="ru-RU" w:eastAsia="ru-RU" w:bidi="ar-SA"/>
    </w:rPr>
  </w:style>
  <w:style w:type="character" w:customStyle="1" w:styleId="9pt">
    <w:name w:val="Основной текст + 9 pt"/>
    <w:semiHidden/>
    <w:qFormat/>
    <w:rPr>
      <w:rFonts w:ascii="Times New Roman" w:hAnsi="Times New Roman" w:cs="Times New Roman"/>
      <w:spacing w:val="1"/>
      <w:sz w:val="18"/>
      <w:szCs w:val="18"/>
      <w:u w:val="none"/>
      <w:lang w:val="ru-RU" w:eastAsia="ru-RU" w:bidi="ar-SA"/>
    </w:rPr>
  </w:style>
  <w:style w:type="character" w:customStyle="1" w:styleId="9pt2">
    <w:name w:val="Основной текст + 9 pt2"/>
    <w:semiHidden/>
    <w:qFormat/>
    <w:rPr>
      <w:rFonts w:ascii="Times New Roman" w:hAnsi="Times New Roman" w:cs="Times New Roman"/>
      <w:sz w:val="18"/>
      <w:szCs w:val="18"/>
      <w:u w:val="none"/>
      <w:lang w:val="ru-RU" w:eastAsia="ru-RU" w:bidi="ar-SA"/>
    </w:rPr>
  </w:style>
  <w:style w:type="character" w:customStyle="1" w:styleId="1pt">
    <w:name w:val="Основной текст + Интервал 1 pt"/>
    <w:semiHidden/>
    <w:qFormat/>
    <w:rPr>
      <w:rFonts w:ascii="Times New Roman" w:hAnsi="Times New Roman" w:cs="Times New Roman"/>
      <w:spacing w:val="28"/>
      <w:sz w:val="23"/>
      <w:szCs w:val="23"/>
      <w:u w:val="none"/>
      <w:lang w:val="ru-RU" w:eastAsia="ru-RU" w:bidi="ar-SA"/>
    </w:rPr>
  </w:style>
  <w:style w:type="character" w:customStyle="1" w:styleId="2d">
    <w:name w:val="Основной текст (2)_"/>
    <w:link w:val="2e"/>
    <w:semiHidden/>
    <w:qFormat/>
    <w:locked/>
    <w:rPr>
      <w:b/>
      <w:bCs/>
      <w:sz w:val="22"/>
      <w:szCs w:val="22"/>
      <w:shd w:val="clear" w:color="auto" w:fill="FFFFFF"/>
      <w:lang w:val="ru-RU" w:eastAsia="ru-RU"/>
    </w:rPr>
  </w:style>
  <w:style w:type="paragraph" w:customStyle="1" w:styleId="2e">
    <w:name w:val="Основной текст (2)"/>
    <w:basedOn w:val="a7"/>
    <w:link w:val="2d"/>
    <w:semiHidden/>
    <w:qFormat/>
    <w:pPr>
      <w:widowControl w:val="0"/>
      <w:shd w:val="clear" w:color="auto" w:fill="FFFFFF"/>
      <w:spacing w:after="240" w:line="240" w:lineRule="atLeast"/>
      <w:jc w:val="both"/>
    </w:pPr>
    <w:rPr>
      <w:b/>
      <w:bCs/>
      <w:sz w:val="22"/>
      <w:szCs w:val="22"/>
    </w:rPr>
  </w:style>
  <w:style w:type="paragraph" w:customStyle="1" w:styleId="39">
    <w:name w:val="Стиль3"/>
    <w:basedOn w:val="a7"/>
    <w:semiHidden/>
    <w:qFormat/>
    <w:pPr>
      <w:widowControl w:val="0"/>
      <w:suppressAutoHyphens/>
      <w:spacing w:after="0"/>
      <w:ind w:firstLine="720"/>
      <w:jc w:val="both"/>
    </w:pPr>
    <w:rPr>
      <w:color w:val="000000"/>
    </w:rPr>
  </w:style>
  <w:style w:type="character" w:customStyle="1" w:styleId="affffc">
    <w:name w:val="заголовок подраздела Знак"/>
    <w:link w:val="a3"/>
    <w:semiHidden/>
    <w:qFormat/>
    <w:locked/>
    <w:rPr>
      <w:b/>
      <w:color w:val="000000"/>
      <w:sz w:val="24"/>
      <w:szCs w:val="19"/>
      <w:lang w:val="zh-CN" w:eastAsia="zh-CN"/>
    </w:rPr>
  </w:style>
  <w:style w:type="character" w:customStyle="1" w:styleId="affffb">
    <w:name w:val="заголовок пункта Знак"/>
    <w:link w:val="a4"/>
    <w:semiHidden/>
    <w:qFormat/>
    <w:locked/>
    <w:rPr>
      <w:b/>
      <w:color w:val="000000"/>
      <w:sz w:val="24"/>
      <w:szCs w:val="19"/>
      <w:lang w:val="zh-CN" w:eastAsia="zh-CN"/>
    </w:rPr>
  </w:style>
  <w:style w:type="paragraph" w:customStyle="1" w:styleId="Default">
    <w:name w:val="Default"/>
    <w:semiHidden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160">
    <w:name w:val="Титул по центру 16 пт"/>
    <w:basedOn w:val="a7"/>
    <w:next w:val="a7"/>
    <w:semiHidden/>
    <w:qFormat/>
    <w:pPr>
      <w:spacing w:after="0"/>
      <w:jc w:val="center"/>
    </w:pPr>
    <w:rPr>
      <w:b/>
      <w:bCs/>
      <w:caps/>
      <w:sz w:val="32"/>
      <w:szCs w:val="32"/>
    </w:rPr>
  </w:style>
  <w:style w:type="character" w:customStyle="1" w:styleId="1f1">
    <w:name w:val="Красный1"/>
    <w:semiHidden/>
    <w:qFormat/>
    <w:rPr>
      <w:rFonts w:cs="Times New Roman"/>
      <w:color w:val="FF0000"/>
      <w:sz w:val="16"/>
      <w:szCs w:val="16"/>
    </w:rPr>
  </w:style>
  <w:style w:type="character" w:customStyle="1" w:styleId="ListParagraphChar">
    <w:name w:val="List Paragraph Char"/>
    <w:link w:val="1b"/>
    <w:qFormat/>
    <w:locked/>
    <w:rPr>
      <w:rFonts w:ascii="Calibri" w:hAnsi="Calibri"/>
      <w:sz w:val="22"/>
      <w:szCs w:val="22"/>
      <w:lang w:eastAsia="en-US"/>
    </w:rPr>
  </w:style>
  <w:style w:type="paragraph" w:customStyle="1" w:styleId="affffd">
    <w:name w:val="Обычный ТКП"/>
    <w:basedOn w:val="a7"/>
    <w:semiHidden/>
    <w:qFormat/>
    <w:pPr>
      <w:suppressAutoHyphens/>
      <w:spacing w:after="0" w:line="360" w:lineRule="auto"/>
      <w:ind w:left="57" w:right="-2" w:firstLine="709"/>
      <w:jc w:val="both"/>
    </w:pPr>
    <w:rPr>
      <w:szCs w:val="20"/>
    </w:rPr>
  </w:style>
  <w:style w:type="paragraph" w:customStyle="1" w:styleId="affffe">
    <w:name w:val="ТР"/>
    <w:basedOn w:val="a7"/>
    <w:semiHidden/>
    <w:qFormat/>
    <w:pPr>
      <w:spacing w:before="120" w:after="0"/>
      <w:ind w:right="284"/>
      <w:jc w:val="center"/>
    </w:pPr>
    <w:rPr>
      <w:b/>
    </w:rPr>
  </w:style>
  <w:style w:type="paragraph" w:customStyle="1" w:styleId="a00">
    <w:name w:val="a0"/>
    <w:basedOn w:val="a7"/>
    <w:semiHidden/>
    <w:qFormat/>
    <w:pPr>
      <w:spacing w:after="0" w:line="480" w:lineRule="auto"/>
      <w:ind w:left="284" w:right="210" w:firstLine="851"/>
      <w:jc w:val="both"/>
    </w:pPr>
    <w:rPr>
      <w:rFonts w:ascii="Arial" w:hAnsi="Arial" w:cs="Arial"/>
    </w:rPr>
  </w:style>
  <w:style w:type="paragraph" w:customStyle="1" w:styleId="05125">
    <w:name w:val="Стиль Стиль По ширине Слева:  05 см Первая строка:  125 см Справа: ..."/>
    <w:basedOn w:val="a7"/>
    <w:link w:val="051250"/>
    <w:semiHidden/>
    <w:qFormat/>
    <w:pPr>
      <w:tabs>
        <w:tab w:val="left" w:pos="360"/>
      </w:tabs>
      <w:spacing w:after="0"/>
      <w:ind w:left="360" w:right="284" w:firstLine="840"/>
      <w:jc w:val="both"/>
    </w:pPr>
    <w:rPr>
      <w:i/>
      <w:position w:val="-12"/>
      <w:szCs w:val="20"/>
      <w:lang w:val="zh-CN" w:eastAsia="zh-CN"/>
    </w:rPr>
  </w:style>
  <w:style w:type="character" w:customStyle="1" w:styleId="051250">
    <w:name w:val="Стиль Стиль По ширине Слева:  05 см Первая строка:  125 см Справа: ... Знак"/>
    <w:link w:val="05125"/>
    <w:semiHidden/>
    <w:qFormat/>
    <w:rPr>
      <w:i/>
      <w:position w:val="-12"/>
      <w:sz w:val="24"/>
      <w:lang w:val="zh-CN" w:eastAsia="zh-CN"/>
    </w:rPr>
  </w:style>
  <w:style w:type="character" w:customStyle="1" w:styleId="affffa">
    <w:name w:val="заголовок раздела Знак"/>
    <w:link w:val="a2"/>
    <w:semiHidden/>
    <w:qFormat/>
    <w:locked/>
    <w:rPr>
      <w:b/>
      <w:color w:val="000000"/>
      <w:sz w:val="24"/>
      <w:szCs w:val="19"/>
      <w:lang w:val="zh-CN" w:eastAsia="zh-CN"/>
    </w:rPr>
  </w:style>
  <w:style w:type="paragraph" w:customStyle="1" w:styleId="p61">
    <w:name w:val="p61"/>
    <w:basedOn w:val="a7"/>
    <w:qFormat/>
    <w:pPr>
      <w:spacing w:before="100" w:beforeAutospacing="1" w:after="100" w:afterAutospacing="1"/>
    </w:pPr>
  </w:style>
  <w:style w:type="paragraph" w:customStyle="1" w:styleId="310">
    <w:name w:val="3 Заголовок 1"/>
    <w:basedOn w:val="1f2"/>
    <w:qFormat/>
  </w:style>
  <w:style w:type="paragraph" w:customStyle="1" w:styleId="1f2">
    <w:name w:val="1 уровень"/>
    <w:basedOn w:val="a7"/>
    <w:link w:val="1f3"/>
    <w:qFormat/>
    <w:pPr>
      <w:keepNext/>
      <w:spacing w:after="120"/>
      <w:jc w:val="center"/>
    </w:pPr>
    <w:rPr>
      <w:b/>
      <w:lang w:val="en-US"/>
    </w:rPr>
  </w:style>
  <w:style w:type="paragraph" w:customStyle="1" w:styleId="330">
    <w:name w:val="3 Заголовок 3"/>
    <w:basedOn w:val="31"/>
    <w:qFormat/>
    <w:pPr>
      <w:tabs>
        <w:tab w:val="left" w:pos="1854"/>
      </w:tabs>
      <w:spacing w:before="240" w:line="240" w:lineRule="auto"/>
      <w:ind w:left="1440" w:hanging="720"/>
    </w:pPr>
    <w:rPr>
      <w:b/>
      <w:bCs/>
    </w:rPr>
  </w:style>
  <w:style w:type="paragraph" w:customStyle="1" w:styleId="afffff">
    <w:name w:val="Список нум"/>
    <w:basedOn w:val="a7"/>
    <w:semiHidden/>
    <w:qFormat/>
    <w:pPr>
      <w:spacing w:after="0" w:line="360" w:lineRule="auto"/>
    </w:pPr>
  </w:style>
  <w:style w:type="paragraph" w:customStyle="1" w:styleId="p13">
    <w:name w:val="p13"/>
    <w:basedOn w:val="a7"/>
    <w:qFormat/>
    <w:pPr>
      <w:spacing w:before="100" w:beforeAutospacing="1" w:after="100" w:afterAutospacing="1"/>
    </w:pPr>
  </w:style>
  <w:style w:type="paragraph" w:customStyle="1" w:styleId="3a">
    <w:name w:val="3 Текст"/>
    <w:basedOn w:val="a7"/>
    <w:semiHidden/>
    <w:qFormat/>
    <w:pPr>
      <w:spacing w:after="0" w:line="360" w:lineRule="auto"/>
      <w:ind w:firstLine="720"/>
      <w:jc w:val="both"/>
    </w:pPr>
  </w:style>
  <w:style w:type="paragraph" w:customStyle="1" w:styleId="130">
    <w:name w:val="1 3 Список марк"/>
    <w:basedOn w:val="a7"/>
    <w:link w:val="131"/>
    <w:semiHidden/>
    <w:qFormat/>
    <w:pPr>
      <w:numPr>
        <w:numId w:val="8"/>
      </w:numPr>
      <w:spacing w:after="0" w:line="360" w:lineRule="auto"/>
    </w:pPr>
    <w:rPr>
      <w:lang w:val="zh-CN" w:eastAsia="zh-CN"/>
    </w:rPr>
  </w:style>
  <w:style w:type="paragraph" w:customStyle="1" w:styleId="132">
    <w:name w:val="1 3 Текст"/>
    <w:basedOn w:val="a7"/>
    <w:semiHidden/>
    <w:qFormat/>
    <w:pPr>
      <w:spacing w:after="0" w:line="360" w:lineRule="auto"/>
      <w:ind w:firstLine="720"/>
      <w:jc w:val="both"/>
    </w:pPr>
  </w:style>
  <w:style w:type="paragraph" w:customStyle="1" w:styleId="3b">
    <w:name w:val="3 Заголовок прил"/>
    <w:basedOn w:val="14"/>
    <w:qFormat/>
    <w:pPr>
      <w:pageBreakBefore/>
      <w:spacing w:after="120" w:line="240" w:lineRule="auto"/>
      <w:ind w:firstLine="0"/>
      <w:jc w:val="center"/>
    </w:pPr>
    <w:rPr>
      <w:rFonts w:cs="Times New Roman"/>
      <w:bCs w:val="0"/>
      <w:kern w:val="0"/>
      <w:sz w:val="24"/>
      <w:szCs w:val="24"/>
      <w:u w:val="none"/>
      <w:lang w:val="zh-CN" w:eastAsia="zh-CN"/>
    </w:rPr>
  </w:style>
  <w:style w:type="paragraph" w:customStyle="1" w:styleId="1f4">
    <w:name w:val="Стиль1"/>
    <w:basedOn w:val="320"/>
    <w:semiHidden/>
    <w:qFormat/>
    <w:pPr>
      <w:spacing w:before="120"/>
    </w:pPr>
  </w:style>
  <w:style w:type="paragraph" w:customStyle="1" w:styleId="2f">
    <w:name w:val="Стиль2"/>
    <w:basedOn w:val="affffd"/>
    <w:semiHidden/>
    <w:qFormat/>
    <w:pPr>
      <w:widowControl w:val="0"/>
      <w:spacing w:line="240" w:lineRule="auto"/>
      <w:ind w:left="0" w:right="0" w:firstLine="720"/>
    </w:pPr>
    <w:rPr>
      <w:color w:val="FF0000"/>
      <w:szCs w:val="24"/>
    </w:rPr>
  </w:style>
  <w:style w:type="paragraph" w:customStyle="1" w:styleId="133">
    <w:name w:val="Стиль 1 3 Список марк + Междустр.интервал:  одинарный"/>
    <w:basedOn w:val="130"/>
    <w:link w:val="134"/>
    <w:semiHidden/>
    <w:qFormat/>
    <w:pPr>
      <w:spacing w:line="240" w:lineRule="auto"/>
      <w:ind w:left="1037" w:hanging="357"/>
    </w:pPr>
  </w:style>
  <w:style w:type="paragraph" w:customStyle="1" w:styleId="afffff0">
    <w:name w:val="СПИСОК"/>
    <w:basedOn w:val="133"/>
    <w:semiHidden/>
    <w:qFormat/>
    <w:pPr>
      <w:tabs>
        <w:tab w:val="clear" w:pos="720"/>
      </w:tabs>
      <w:ind w:left="1260" w:hanging="540"/>
    </w:pPr>
  </w:style>
  <w:style w:type="paragraph" w:customStyle="1" w:styleId="42">
    <w:name w:val="Стиль4"/>
    <w:basedOn w:val="affffd"/>
    <w:semiHidden/>
    <w:qFormat/>
    <w:pPr>
      <w:widowControl w:val="0"/>
      <w:spacing w:before="120" w:line="240" w:lineRule="auto"/>
      <w:ind w:left="0" w:right="0" w:firstLine="720"/>
    </w:pPr>
    <w:rPr>
      <w:b/>
      <w:szCs w:val="24"/>
    </w:rPr>
  </w:style>
  <w:style w:type="paragraph" w:customStyle="1" w:styleId="1f5">
    <w:name w:val="СПИСОК1"/>
    <w:basedOn w:val="133"/>
    <w:link w:val="1f6"/>
    <w:semiHidden/>
    <w:qFormat/>
    <w:pPr>
      <w:ind w:left="720" w:hanging="360"/>
    </w:pPr>
    <w:rPr>
      <w:kern w:val="16"/>
      <w:szCs w:val="20"/>
    </w:rPr>
  </w:style>
  <w:style w:type="character" w:customStyle="1" w:styleId="131">
    <w:name w:val="1 3 Список марк Знак"/>
    <w:link w:val="130"/>
    <w:semiHidden/>
    <w:qFormat/>
    <w:rPr>
      <w:sz w:val="24"/>
      <w:szCs w:val="24"/>
      <w:lang w:val="zh-CN" w:eastAsia="zh-CN"/>
    </w:rPr>
  </w:style>
  <w:style w:type="character" w:customStyle="1" w:styleId="134">
    <w:name w:val="Стиль 1 3 Список марк + Междустр.интервал:  одинарный Знак"/>
    <w:link w:val="133"/>
    <w:semiHidden/>
    <w:qFormat/>
    <w:rPr>
      <w:sz w:val="24"/>
      <w:szCs w:val="24"/>
      <w:lang w:val="zh-CN" w:eastAsia="zh-CN"/>
    </w:rPr>
  </w:style>
  <w:style w:type="character" w:customStyle="1" w:styleId="1f6">
    <w:name w:val="СПИСОК1 Знак"/>
    <w:link w:val="1f5"/>
    <w:semiHidden/>
    <w:qFormat/>
    <w:rPr>
      <w:kern w:val="16"/>
      <w:sz w:val="24"/>
      <w:lang w:val="zh-CN" w:eastAsia="zh-CN"/>
    </w:rPr>
  </w:style>
  <w:style w:type="paragraph" w:customStyle="1" w:styleId="113">
    <w:name w:val="1.1"/>
    <w:basedOn w:val="111"/>
    <w:semiHidden/>
    <w:qFormat/>
    <w:pPr>
      <w:spacing w:before="360"/>
    </w:pPr>
  </w:style>
  <w:style w:type="character" w:customStyle="1" w:styleId="35">
    <w:name w:val="Основной текст с отступом 3 Знак"/>
    <w:link w:val="34"/>
    <w:qFormat/>
    <w:rPr>
      <w:sz w:val="16"/>
      <w:szCs w:val="16"/>
    </w:rPr>
  </w:style>
  <w:style w:type="character" w:customStyle="1" w:styleId="38">
    <w:name w:val="Основной текст 3 Знак"/>
    <w:link w:val="37"/>
    <w:qFormat/>
    <w:rPr>
      <w:i/>
      <w:sz w:val="16"/>
      <w:szCs w:val="16"/>
    </w:rPr>
  </w:style>
  <w:style w:type="paragraph" w:customStyle="1" w:styleId="ConsPlusNormal">
    <w:name w:val="ConsPlusNormal"/>
    <w:semiHidden/>
    <w:qFormat/>
    <w:pPr>
      <w:widowControl w:val="0"/>
      <w:autoSpaceDE w:val="0"/>
      <w:autoSpaceDN w:val="0"/>
      <w:adjustRightInd w:val="0"/>
      <w:ind w:firstLine="720"/>
    </w:pPr>
    <w:rPr>
      <w:rFonts w:eastAsia="Times New Roman"/>
      <w:sz w:val="22"/>
      <w:szCs w:val="22"/>
    </w:rPr>
  </w:style>
  <w:style w:type="paragraph" w:customStyle="1" w:styleId="ConsPlusNonformat">
    <w:name w:val="ConsPlusNonformat"/>
    <w:semiHidden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paragraph" w:customStyle="1" w:styleId="afffff1">
    <w:name w:val="Чертежный"/>
    <w:semiHidden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Normal">
    <w:name w:val="[Normal]"/>
    <w:semiHidden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oao">
    <w:name w:val="oao"/>
    <w:semiHidden/>
    <w:qFormat/>
    <w:rPr>
      <w:rFonts w:ascii="Tahoma" w:hAnsi="Tahoma" w:cs="Tahoma" w:hint="default"/>
      <w:color w:val="FFFFFF"/>
      <w:sz w:val="18"/>
      <w:szCs w:val="18"/>
    </w:rPr>
  </w:style>
  <w:style w:type="character" w:customStyle="1" w:styleId="afffff2">
    <w:name w:val="Основной текст_"/>
    <w:link w:val="3c"/>
    <w:semiHidden/>
    <w:qFormat/>
    <w:rPr>
      <w:sz w:val="27"/>
      <w:szCs w:val="27"/>
      <w:shd w:val="clear" w:color="auto" w:fill="FFFFFF"/>
    </w:rPr>
  </w:style>
  <w:style w:type="paragraph" w:customStyle="1" w:styleId="3c">
    <w:name w:val="Основной текст3"/>
    <w:basedOn w:val="a7"/>
    <w:link w:val="afffff2"/>
    <w:semiHidden/>
    <w:qFormat/>
    <w:pPr>
      <w:widowControl w:val="0"/>
      <w:shd w:val="clear" w:color="auto" w:fill="FFFFFF"/>
      <w:spacing w:before="540" w:after="120" w:line="0" w:lineRule="atLeast"/>
      <w:ind w:hanging="2320"/>
      <w:jc w:val="center"/>
    </w:pPr>
    <w:rPr>
      <w:sz w:val="27"/>
      <w:szCs w:val="27"/>
    </w:rPr>
  </w:style>
  <w:style w:type="character" w:customStyle="1" w:styleId="Exact">
    <w:name w:val="Основной текст Exact"/>
    <w:semiHidden/>
    <w:qFormat/>
    <w:rPr>
      <w:rFonts w:ascii="Times New Roman" w:eastAsia="Times New Roman" w:hAnsi="Times New Roman" w:cs="Times New Roman"/>
      <w:spacing w:val="1"/>
      <w:sz w:val="26"/>
      <w:szCs w:val="26"/>
      <w:u w:val="none"/>
    </w:rPr>
  </w:style>
  <w:style w:type="character" w:customStyle="1" w:styleId="161">
    <w:name w:val="Основной текст (16)_"/>
    <w:link w:val="162"/>
    <w:semiHidden/>
    <w:qFormat/>
    <w:rPr>
      <w:i/>
      <w:iCs/>
      <w:sz w:val="27"/>
      <w:szCs w:val="27"/>
      <w:shd w:val="clear" w:color="auto" w:fill="FFFFFF"/>
    </w:rPr>
  </w:style>
  <w:style w:type="paragraph" w:customStyle="1" w:styleId="162">
    <w:name w:val="Основной текст (16)"/>
    <w:basedOn w:val="a7"/>
    <w:link w:val="161"/>
    <w:semiHidden/>
    <w:qFormat/>
    <w:pPr>
      <w:widowControl w:val="0"/>
      <w:shd w:val="clear" w:color="auto" w:fill="FFFFFF"/>
      <w:spacing w:after="0" w:line="480" w:lineRule="exact"/>
    </w:pPr>
    <w:rPr>
      <w:i/>
      <w:iCs/>
      <w:sz w:val="27"/>
      <w:szCs w:val="27"/>
    </w:rPr>
  </w:style>
  <w:style w:type="character" w:customStyle="1" w:styleId="afffff3">
    <w:name w:val="Подпись к картинке_"/>
    <w:link w:val="afffff4"/>
    <w:semiHidden/>
    <w:qFormat/>
    <w:rPr>
      <w:sz w:val="27"/>
      <w:szCs w:val="27"/>
      <w:shd w:val="clear" w:color="auto" w:fill="FFFFFF"/>
    </w:rPr>
  </w:style>
  <w:style w:type="paragraph" w:customStyle="1" w:styleId="afffff4">
    <w:name w:val="Подпись к картинке"/>
    <w:basedOn w:val="a7"/>
    <w:link w:val="afffff3"/>
    <w:semiHidden/>
    <w:qFormat/>
    <w:pPr>
      <w:widowControl w:val="0"/>
      <w:shd w:val="clear" w:color="auto" w:fill="FFFFFF"/>
      <w:spacing w:after="0" w:line="0" w:lineRule="atLeast"/>
    </w:pPr>
    <w:rPr>
      <w:sz w:val="27"/>
      <w:szCs w:val="27"/>
    </w:rPr>
  </w:style>
  <w:style w:type="character" w:customStyle="1" w:styleId="72">
    <w:name w:val="Заголовок №7_"/>
    <w:link w:val="73"/>
    <w:semiHidden/>
    <w:qFormat/>
    <w:rPr>
      <w:rFonts w:ascii="Arial" w:eastAsia="Arial" w:hAnsi="Arial" w:cs="Arial"/>
      <w:b/>
      <w:bCs/>
      <w:sz w:val="25"/>
      <w:szCs w:val="25"/>
      <w:shd w:val="clear" w:color="auto" w:fill="FFFFFF"/>
    </w:rPr>
  </w:style>
  <w:style w:type="paragraph" w:customStyle="1" w:styleId="73">
    <w:name w:val="Заголовок №7"/>
    <w:basedOn w:val="a7"/>
    <w:link w:val="72"/>
    <w:semiHidden/>
    <w:qFormat/>
    <w:pPr>
      <w:widowControl w:val="0"/>
      <w:shd w:val="clear" w:color="auto" w:fill="FFFFFF"/>
      <w:spacing w:before="360" w:after="360" w:line="0" w:lineRule="atLeast"/>
      <w:ind w:hanging="4300"/>
      <w:jc w:val="center"/>
      <w:outlineLvl w:val="6"/>
    </w:pPr>
    <w:rPr>
      <w:rFonts w:ascii="Arial" w:eastAsia="Arial" w:hAnsi="Arial" w:cs="Arial"/>
      <w:b/>
      <w:bCs/>
      <w:sz w:val="25"/>
      <w:szCs w:val="25"/>
    </w:rPr>
  </w:style>
  <w:style w:type="character" w:customStyle="1" w:styleId="11pt">
    <w:name w:val="Основной текст + 11 pt"/>
    <w:semiHidden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10pt">
    <w:name w:val="Основной текст + 10 pt;Полужирный"/>
    <w:semiHidden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10pt0">
    <w:name w:val="Основной текст + 10 pt"/>
    <w:semiHidden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character" w:customStyle="1" w:styleId="1f7">
    <w:name w:val="Основной текст1"/>
    <w:semiHidden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2f0">
    <w:name w:val="Подпись к таблице (2)_"/>
    <w:link w:val="2f1"/>
    <w:semiHidden/>
    <w:qFormat/>
    <w:rPr>
      <w:i/>
      <w:iCs/>
      <w:sz w:val="27"/>
      <w:szCs w:val="27"/>
      <w:shd w:val="clear" w:color="auto" w:fill="FFFFFF"/>
    </w:rPr>
  </w:style>
  <w:style w:type="paragraph" w:customStyle="1" w:styleId="2f1">
    <w:name w:val="Подпись к таблице (2)"/>
    <w:basedOn w:val="a7"/>
    <w:link w:val="2f0"/>
    <w:semiHidden/>
    <w:qFormat/>
    <w:pPr>
      <w:widowControl w:val="0"/>
      <w:shd w:val="clear" w:color="auto" w:fill="FFFFFF"/>
      <w:spacing w:after="0" w:line="0" w:lineRule="atLeast"/>
    </w:pPr>
    <w:rPr>
      <w:i/>
      <w:iCs/>
      <w:sz w:val="27"/>
      <w:szCs w:val="27"/>
    </w:rPr>
  </w:style>
  <w:style w:type="character" w:customStyle="1" w:styleId="2f2">
    <w:name w:val="Подпись к картинке (2)_"/>
    <w:link w:val="2f3"/>
    <w:semiHidden/>
    <w:qFormat/>
    <w:rPr>
      <w:i/>
      <w:iCs/>
      <w:sz w:val="27"/>
      <w:szCs w:val="27"/>
      <w:shd w:val="clear" w:color="auto" w:fill="FFFFFF"/>
    </w:rPr>
  </w:style>
  <w:style w:type="paragraph" w:customStyle="1" w:styleId="2f3">
    <w:name w:val="Подпись к картинке (2)"/>
    <w:basedOn w:val="a7"/>
    <w:link w:val="2f2"/>
    <w:semiHidden/>
    <w:qFormat/>
    <w:pPr>
      <w:widowControl w:val="0"/>
      <w:shd w:val="clear" w:color="auto" w:fill="FFFFFF"/>
      <w:spacing w:after="0" w:line="0" w:lineRule="atLeast"/>
    </w:pPr>
    <w:rPr>
      <w:i/>
      <w:iCs/>
      <w:sz w:val="27"/>
      <w:szCs w:val="27"/>
    </w:rPr>
  </w:style>
  <w:style w:type="character" w:customStyle="1" w:styleId="52">
    <w:name w:val="Заголовок №5_"/>
    <w:link w:val="53"/>
    <w:semiHidden/>
    <w:qFormat/>
    <w:rPr>
      <w:rFonts w:ascii="Arial" w:eastAsia="Arial" w:hAnsi="Arial" w:cs="Arial"/>
      <w:b/>
      <w:bCs/>
      <w:i/>
      <w:iCs/>
      <w:sz w:val="27"/>
      <w:szCs w:val="27"/>
      <w:shd w:val="clear" w:color="auto" w:fill="FFFFFF"/>
    </w:rPr>
  </w:style>
  <w:style w:type="paragraph" w:customStyle="1" w:styleId="53">
    <w:name w:val="Заголовок №5"/>
    <w:basedOn w:val="a7"/>
    <w:link w:val="52"/>
    <w:semiHidden/>
    <w:qFormat/>
    <w:pPr>
      <w:widowControl w:val="0"/>
      <w:shd w:val="clear" w:color="auto" w:fill="FFFFFF"/>
      <w:spacing w:after="0" w:line="614" w:lineRule="exact"/>
      <w:ind w:hanging="3740"/>
      <w:jc w:val="center"/>
      <w:outlineLvl w:val="4"/>
    </w:pPr>
    <w:rPr>
      <w:rFonts w:ascii="Arial" w:eastAsia="Arial" w:hAnsi="Arial" w:cs="Arial"/>
      <w:b/>
      <w:bCs/>
      <w:i/>
      <w:iCs/>
      <w:sz w:val="27"/>
      <w:szCs w:val="27"/>
    </w:rPr>
  </w:style>
  <w:style w:type="character" w:customStyle="1" w:styleId="82">
    <w:name w:val="Заголовок №8_"/>
    <w:semiHidden/>
    <w:qFormat/>
    <w:rPr>
      <w:rFonts w:ascii="Times New Roman" w:eastAsia="Times New Roman" w:hAnsi="Times New Roman" w:cs="Times New Roman"/>
      <w:sz w:val="27"/>
      <w:szCs w:val="27"/>
      <w:u w:val="none"/>
    </w:rPr>
  </w:style>
  <w:style w:type="character" w:customStyle="1" w:styleId="83">
    <w:name w:val="Заголовок №8"/>
    <w:semiHidden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u w:val="single"/>
      <w:lang w:val="ru-RU"/>
    </w:rPr>
  </w:style>
  <w:style w:type="character" w:customStyle="1" w:styleId="92">
    <w:name w:val="Основной текст (9)_"/>
    <w:link w:val="93"/>
    <w:semiHidden/>
    <w:qFormat/>
    <w:rPr>
      <w:sz w:val="22"/>
      <w:szCs w:val="22"/>
      <w:shd w:val="clear" w:color="auto" w:fill="FFFFFF"/>
    </w:rPr>
  </w:style>
  <w:style w:type="paragraph" w:customStyle="1" w:styleId="93">
    <w:name w:val="Основной текст (9)"/>
    <w:basedOn w:val="a7"/>
    <w:link w:val="92"/>
    <w:semiHidden/>
    <w:qFormat/>
    <w:pPr>
      <w:widowControl w:val="0"/>
      <w:shd w:val="clear" w:color="auto" w:fill="FFFFFF"/>
      <w:spacing w:after="0" w:line="0" w:lineRule="atLeast"/>
    </w:pPr>
    <w:rPr>
      <w:sz w:val="22"/>
      <w:szCs w:val="22"/>
    </w:rPr>
  </w:style>
  <w:style w:type="character" w:customStyle="1" w:styleId="92pt">
    <w:name w:val="Основной текст (9) + Курсив;Интервал 2 pt"/>
    <w:semiHidden/>
    <w:qFormat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9135pt">
    <w:name w:val="Основной текст (9) + 13;5 pt"/>
    <w:semiHidden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fffff5">
    <w:name w:val="Основной текст + Курсив"/>
    <w:semiHidden/>
    <w:qFormat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170">
    <w:name w:val="Основной текст (17)_"/>
    <w:link w:val="171"/>
    <w:semiHidden/>
    <w:qFormat/>
    <w:rPr>
      <w:i/>
      <w:iCs/>
      <w:sz w:val="22"/>
      <w:szCs w:val="22"/>
      <w:shd w:val="clear" w:color="auto" w:fill="FFFFFF"/>
    </w:rPr>
  </w:style>
  <w:style w:type="paragraph" w:customStyle="1" w:styleId="171">
    <w:name w:val="Основной текст (17)"/>
    <w:basedOn w:val="a7"/>
    <w:link w:val="170"/>
    <w:semiHidden/>
    <w:qFormat/>
    <w:pPr>
      <w:widowControl w:val="0"/>
      <w:shd w:val="clear" w:color="auto" w:fill="FFFFFF"/>
      <w:spacing w:after="0" w:line="173" w:lineRule="exact"/>
    </w:pPr>
    <w:rPr>
      <w:i/>
      <w:iCs/>
      <w:sz w:val="22"/>
      <w:szCs w:val="22"/>
    </w:rPr>
  </w:style>
  <w:style w:type="character" w:customStyle="1" w:styleId="172pt">
    <w:name w:val="Основной текст (17) + Интервал 2 pt"/>
    <w:semiHidden/>
    <w:qFormat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22"/>
      <w:szCs w:val="22"/>
      <w:u w:val="none"/>
      <w:lang w:val="en-US"/>
    </w:rPr>
  </w:style>
  <w:style w:type="character" w:customStyle="1" w:styleId="172">
    <w:name w:val="Основной текст (17) + Не курсив"/>
    <w:semiHidden/>
    <w:qFormat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pt">
    <w:name w:val="Основной текст + 12 pt;Полужирный"/>
    <w:semiHidden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character" w:customStyle="1" w:styleId="2f4">
    <w:name w:val="Основной текст2"/>
    <w:semiHidden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ru-RU"/>
    </w:rPr>
  </w:style>
  <w:style w:type="character" w:customStyle="1" w:styleId="3d">
    <w:name w:val="Подпись к таблице (3)_"/>
    <w:link w:val="3e"/>
    <w:semiHidden/>
    <w:qFormat/>
    <w:rPr>
      <w:sz w:val="27"/>
      <w:szCs w:val="27"/>
      <w:shd w:val="clear" w:color="auto" w:fill="FFFFFF"/>
    </w:rPr>
  </w:style>
  <w:style w:type="paragraph" w:customStyle="1" w:styleId="3e">
    <w:name w:val="Подпись к таблице (3)"/>
    <w:basedOn w:val="a7"/>
    <w:link w:val="3d"/>
    <w:semiHidden/>
    <w:qFormat/>
    <w:pPr>
      <w:widowControl w:val="0"/>
      <w:shd w:val="clear" w:color="auto" w:fill="FFFFFF"/>
      <w:spacing w:after="0" w:line="0" w:lineRule="atLeast"/>
    </w:pPr>
    <w:rPr>
      <w:sz w:val="27"/>
      <w:szCs w:val="27"/>
    </w:rPr>
  </w:style>
  <w:style w:type="character" w:customStyle="1" w:styleId="63">
    <w:name w:val="Заголовок №6_"/>
    <w:link w:val="64"/>
    <w:semiHidden/>
    <w:qFormat/>
    <w:rPr>
      <w:rFonts w:ascii="Arial" w:eastAsia="Arial" w:hAnsi="Arial" w:cs="Arial"/>
      <w:b/>
      <w:bCs/>
      <w:i/>
      <w:iCs/>
      <w:sz w:val="27"/>
      <w:szCs w:val="27"/>
      <w:shd w:val="clear" w:color="auto" w:fill="FFFFFF"/>
    </w:rPr>
  </w:style>
  <w:style w:type="paragraph" w:customStyle="1" w:styleId="64">
    <w:name w:val="Заголовок №6"/>
    <w:basedOn w:val="a7"/>
    <w:link w:val="63"/>
    <w:semiHidden/>
    <w:qFormat/>
    <w:pPr>
      <w:widowControl w:val="0"/>
      <w:shd w:val="clear" w:color="auto" w:fill="FFFFFF"/>
      <w:spacing w:before="360" w:after="360" w:line="0" w:lineRule="atLeast"/>
      <w:ind w:hanging="2260"/>
      <w:jc w:val="center"/>
      <w:outlineLvl w:val="5"/>
    </w:pPr>
    <w:rPr>
      <w:rFonts w:ascii="Arial" w:eastAsia="Arial" w:hAnsi="Arial" w:cs="Arial"/>
      <w:b/>
      <w:bCs/>
      <w:i/>
      <w:iCs/>
      <w:sz w:val="27"/>
      <w:szCs w:val="27"/>
    </w:rPr>
  </w:style>
  <w:style w:type="character" w:customStyle="1" w:styleId="43">
    <w:name w:val="Подпись к таблице (4)_"/>
    <w:link w:val="44"/>
    <w:semiHidden/>
    <w:qFormat/>
    <w:rPr>
      <w:rFonts w:ascii="Arial" w:eastAsia="Arial" w:hAnsi="Arial" w:cs="Arial"/>
      <w:b/>
      <w:bCs/>
      <w:sz w:val="25"/>
      <w:szCs w:val="25"/>
      <w:shd w:val="clear" w:color="auto" w:fill="FFFFFF"/>
    </w:rPr>
  </w:style>
  <w:style w:type="paragraph" w:customStyle="1" w:styleId="44">
    <w:name w:val="Подпись к таблице (4)"/>
    <w:basedOn w:val="a7"/>
    <w:link w:val="43"/>
    <w:semiHidden/>
    <w:qFormat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25"/>
      <w:szCs w:val="25"/>
    </w:rPr>
  </w:style>
  <w:style w:type="paragraph" w:customStyle="1" w:styleId="3f">
    <w:name w:val="3 Основной текст"/>
    <w:basedOn w:val="3c"/>
    <w:link w:val="3f0"/>
    <w:qFormat/>
    <w:pPr>
      <w:shd w:val="clear" w:color="auto" w:fill="auto"/>
      <w:spacing w:before="0" w:after="0" w:line="276" w:lineRule="auto"/>
      <w:ind w:firstLine="720"/>
      <w:jc w:val="both"/>
    </w:pPr>
    <w:rPr>
      <w:sz w:val="24"/>
      <w:szCs w:val="24"/>
    </w:rPr>
  </w:style>
  <w:style w:type="paragraph" w:customStyle="1" w:styleId="3">
    <w:name w:val="3 Список марк"/>
    <w:basedOn w:val="3f"/>
    <w:link w:val="3f1"/>
    <w:qFormat/>
    <w:pPr>
      <w:numPr>
        <w:numId w:val="9"/>
      </w:numPr>
      <w:ind w:left="1134" w:hanging="357"/>
    </w:pPr>
  </w:style>
  <w:style w:type="character" w:customStyle="1" w:styleId="3f0">
    <w:name w:val="3 Основной текст Знак"/>
    <w:link w:val="3f"/>
    <w:qFormat/>
    <w:rPr>
      <w:sz w:val="24"/>
      <w:szCs w:val="24"/>
    </w:rPr>
  </w:style>
  <w:style w:type="paragraph" w:customStyle="1" w:styleId="3f2">
    <w:name w:val="3 Список марк_верх"/>
    <w:basedOn w:val="3"/>
    <w:link w:val="3f3"/>
    <w:qFormat/>
    <w:pPr>
      <w:spacing w:before="120"/>
    </w:pPr>
  </w:style>
  <w:style w:type="character" w:customStyle="1" w:styleId="3f1">
    <w:name w:val="3 Список марк Знак Знак"/>
    <w:link w:val="3"/>
    <w:qFormat/>
    <w:rPr>
      <w:sz w:val="24"/>
      <w:szCs w:val="24"/>
    </w:rPr>
  </w:style>
  <w:style w:type="paragraph" w:customStyle="1" w:styleId="3f4">
    <w:name w:val="3 Список марк_низ"/>
    <w:basedOn w:val="3"/>
    <w:link w:val="3f5"/>
    <w:qFormat/>
    <w:pPr>
      <w:spacing w:after="120"/>
    </w:pPr>
  </w:style>
  <w:style w:type="character" w:customStyle="1" w:styleId="3f3">
    <w:name w:val="3 Список марк_верх Знак"/>
    <w:link w:val="3f2"/>
    <w:qFormat/>
    <w:rPr>
      <w:sz w:val="24"/>
      <w:szCs w:val="24"/>
    </w:rPr>
  </w:style>
  <w:style w:type="paragraph" w:customStyle="1" w:styleId="3f6">
    <w:name w:val="3 Подзаголовок"/>
    <w:basedOn w:val="3f"/>
    <w:link w:val="3f7"/>
    <w:qFormat/>
    <w:pPr>
      <w:spacing w:before="120"/>
    </w:pPr>
    <w:rPr>
      <w:b/>
      <w:i/>
    </w:rPr>
  </w:style>
  <w:style w:type="character" w:customStyle="1" w:styleId="3f5">
    <w:name w:val="3 Список марк_низ Знак"/>
    <w:link w:val="3f4"/>
    <w:qFormat/>
    <w:rPr>
      <w:sz w:val="24"/>
      <w:szCs w:val="24"/>
    </w:rPr>
  </w:style>
  <w:style w:type="paragraph" w:customStyle="1" w:styleId="3f8">
    <w:name w:val="3 Заголовок таблицы"/>
    <w:basedOn w:val="3f"/>
    <w:link w:val="3f9"/>
    <w:qFormat/>
    <w:pPr>
      <w:spacing w:before="240" w:after="120"/>
    </w:pPr>
  </w:style>
  <w:style w:type="character" w:customStyle="1" w:styleId="3f7">
    <w:name w:val="3 Подзаголовок Знак"/>
    <w:link w:val="3f6"/>
    <w:qFormat/>
    <w:rPr>
      <w:b/>
      <w:i/>
      <w:sz w:val="24"/>
      <w:szCs w:val="24"/>
    </w:rPr>
  </w:style>
  <w:style w:type="paragraph" w:customStyle="1" w:styleId="30">
    <w:name w:val="3 Список нум"/>
    <w:basedOn w:val="3f"/>
    <w:link w:val="3fa"/>
    <w:qFormat/>
    <w:pPr>
      <w:numPr>
        <w:numId w:val="10"/>
      </w:numPr>
      <w:ind w:left="1077" w:hanging="357"/>
    </w:pPr>
  </w:style>
  <w:style w:type="character" w:customStyle="1" w:styleId="3f9">
    <w:name w:val="3 Заголовок таблицы Знак"/>
    <w:link w:val="3f8"/>
    <w:qFormat/>
    <w:rPr>
      <w:sz w:val="24"/>
      <w:szCs w:val="24"/>
    </w:rPr>
  </w:style>
  <w:style w:type="paragraph" w:customStyle="1" w:styleId="3fb">
    <w:name w:val="3 Список нум_верх"/>
    <w:basedOn w:val="30"/>
    <w:link w:val="3fc"/>
    <w:qFormat/>
    <w:pPr>
      <w:spacing w:before="120"/>
    </w:pPr>
  </w:style>
  <w:style w:type="character" w:customStyle="1" w:styleId="3fa">
    <w:name w:val="3 Список нум Знак"/>
    <w:link w:val="30"/>
    <w:qFormat/>
    <w:rPr>
      <w:sz w:val="24"/>
      <w:szCs w:val="24"/>
    </w:rPr>
  </w:style>
  <w:style w:type="paragraph" w:customStyle="1" w:styleId="3fd">
    <w:name w:val="3 Список нум_низ"/>
    <w:basedOn w:val="30"/>
    <w:link w:val="3fe"/>
    <w:qFormat/>
    <w:pPr>
      <w:spacing w:after="120"/>
    </w:pPr>
  </w:style>
  <w:style w:type="character" w:customStyle="1" w:styleId="3fc">
    <w:name w:val="3 Список нум_верх Знак"/>
    <w:link w:val="3fb"/>
    <w:qFormat/>
    <w:rPr>
      <w:sz w:val="24"/>
      <w:szCs w:val="24"/>
    </w:rPr>
  </w:style>
  <w:style w:type="paragraph" w:customStyle="1" w:styleId="1f8">
    <w:name w:val="Заголовок оглавления1"/>
    <w:basedOn w:val="14"/>
    <w:next w:val="a7"/>
    <w:uiPriority w:val="39"/>
    <w:qFormat/>
    <w:pPr>
      <w:keepLines/>
      <w:spacing w:before="480" w:after="0" w:line="276" w:lineRule="auto"/>
      <w:ind w:firstLine="0"/>
      <w:jc w:val="center"/>
      <w:outlineLvl w:val="9"/>
    </w:pPr>
    <w:rPr>
      <w:rFonts w:ascii="Cambria" w:hAnsi="Cambria" w:cs="Times New Roman"/>
      <w:bCs w:val="0"/>
      <w:color w:val="365F91"/>
      <w:kern w:val="0"/>
      <w:sz w:val="28"/>
      <w:szCs w:val="28"/>
      <w:u w:val="none"/>
      <w:lang w:val="zh-CN" w:eastAsia="zh-CN"/>
    </w:rPr>
  </w:style>
  <w:style w:type="character" w:customStyle="1" w:styleId="3fe">
    <w:name w:val="3 Список нум_низ Знак"/>
    <w:link w:val="3fd"/>
    <w:qFormat/>
    <w:rPr>
      <w:sz w:val="24"/>
      <w:szCs w:val="24"/>
    </w:rPr>
  </w:style>
  <w:style w:type="character" w:customStyle="1" w:styleId="apple-converted-space">
    <w:name w:val="apple-converted-space"/>
    <w:qFormat/>
  </w:style>
  <w:style w:type="paragraph" w:customStyle="1" w:styleId="afffff6">
    <w:name w:val="Шапка таблицы"/>
    <w:basedOn w:val="a7"/>
    <w:next w:val="a7"/>
    <w:semiHidden/>
    <w:qFormat/>
    <w:pPr>
      <w:keepLines/>
      <w:tabs>
        <w:tab w:val="left" w:pos="3600"/>
        <w:tab w:val="left" w:pos="4680"/>
      </w:tabs>
      <w:spacing w:before="120" w:after="120"/>
      <w:jc w:val="center"/>
    </w:pPr>
    <w:rPr>
      <w:b/>
      <w:i/>
      <w:sz w:val="20"/>
      <w:szCs w:val="20"/>
    </w:rPr>
  </w:style>
  <w:style w:type="paragraph" w:customStyle="1" w:styleId="afffff7">
    <w:name w:val="Таблица основная"/>
    <w:basedOn w:val="a7"/>
    <w:semiHidden/>
    <w:qFormat/>
    <w:pPr>
      <w:spacing w:after="120"/>
      <w:jc w:val="center"/>
    </w:pPr>
    <w:rPr>
      <w:sz w:val="22"/>
      <w:szCs w:val="20"/>
    </w:rPr>
  </w:style>
  <w:style w:type="paragraph" w:customStyle="1" w:styleId="afffff8">
    <w:name w:val="В Заголовок таблицы"/>
    <w:basedOn w:val="a7"/>
    <w:qFormat/>
    <w:pPr>
      <w:spacing w:before="120"/>
      <w:ind w:firstLine="720"/>
      <w:jc w:val="both"/>
    </w:pPr>
  </w:style>
  <w:style w:type="character" w:customStyle="1" w:styleId="15Exact">
    <w:name w:val="Основной текст (15) Exact"/>
    <w:semiHidden/>
    <w:qFormat/>
    <w:rPr>
      <w:rFonts w:ascii="Times New Roman" w:eastAsia="Times New Roman" w:hAnsi="Times New Roman" w:cs="Times New Roman"/>
      <w:b/>
      <w:bCs/>
      <w:spacing w:val="3"/>
      <w:sz w:val="18"/>
      <w:szCs w:val="18"/>
      <w:u w:val="none"/>
    </w:rPr>
  </w:style>
  <w:style w:type="character" w:customStyle="1" w:styleId="150">
    <w:name w:val="Основной текст (15)_"/>
    <w:link w:val="151"/>
    <w:semiHidden/>
    <w:qFormat/>
    <w:rPr>
      <w:b/>
      <w:bCs/>
      <w:shd w:val="clear" w:color="auto" w:fill="FFFFFF"/>
    </w:rPr>
  </w:style>
  <w:style w:type="paragraph" w:customStyle="1" w:styleId="151">
    <w:name w:val="Основной текст (15)"/>
    <w:basedOn w:val="a7"/>
    <w:link w:val="150"/>
    <w:semiHidden/>
    <w:qFormat/>
    <w:pPr>
      <w:widowControl w:val="0"/>
      <w:shd w:val="clear" w:color="auto" w:fill="FFFFFF"/>
      <w:spacing w:after="0" w:line="0" w:lineRule="atLeast"/>
    </w:pPr>
    <w:rPr>
      <w:b/>
      <w:bCs/>
      <w:sz w:val="20"/>
      <w:szCs w:val="20"/>
    </w:rPr>
  </w:style>
  <w:style w:type="character" w:customStyle="1" w:styleId="WW8Num2z0">
    <w:name w:val="WW8Num2z0"/>
    <w:semiHidden/>
    <w:qFormat/>
    <w:rPr>
      <w:rFonts w:ascii="Symbol" w:hAnsi="Symbol"/>
    </w:rPr>
  </w:style>
  <w:style w:type="character" w:customStyle="1" w:styleId="WW8Num3z0">
    <w:name w:val="WW8Num3z0"/>
    <w:semiHidden/>
    <w:qFormat/>
    <w:rPr>
      <w:rFonts w:ascii="StarSymbol" w:hAnsi="StarSymbol"/>
    </w:rPr>
  </w:style>
  <w:style w:type="character" w:customStyle="1" w:styleId="WW8Num4z0">
    <w:name w:val="WW8Num4z0"/>
    <w:semiHidden/>
    <w:qFormat/>
    <w:rPr>
      <w:rFonts w:ascii="Times New Roman" w:hAnsi="Times New Roman" w:cs="Times New Roman"/>
    </w:rPr>
  </w:style>
  <w:style w:type="character" w:customStyle="1" w:styleId="WW8Num5z0">
    <w:name w:val="WW8Num5z0"/>
    <w:semiHidden/>
    <w:qFormat/>
    <w:rPr>
      <w:rFonts w:ascii="Symbol" w:hAnsi="Symbol"/>
      <w:b/>
      <w:sz w:val="32"/>
    </w:rPr>
  </w:style>
  <w:style w:type="character" w:customStyle="1" w:styleId="WW8Num7z0">
    <w:name w:val="WW8Num7z0"/>
    <w:semiHidden/>
    <w:qFormat/>
    <w:rPr>
      <w:rFonts w:ascii="Symbol" w:hAnsi="Symbol"/>
    </w:rPr>
  </w:style>
  <w:style w:type="character" w:customStyle="1" w:styleId="WW8Num8z0">
    <w:name w:val="WW8Num8z0"/>
    <w:semiHidden/>
    <w:qFormat/>
    <w:rPr>
      <w:rFonts w:ascii="Symbol" w:hAnsi="Symbol"/>
    </w:rPr>
  </w:style>
  <w:style w:type="character" w:customStyle="1" w:styleId="Absatz-Standardschriftart">
    <w:name w:val="Absatz-Standardschriftart"/>
    <w:semiHidden/>
    <w:qFormat/>
  </w:style>
  <w:style w:type="character" w:customStyle="1" w:styleId="WW-Absatz-Standardschriftart">
    <w:name w:val="WW-Absatz-Standardschriftart"/>
    <w:semiHidden/>
    <w:qFormat/>
  </w:style>
  <w:style w:type="character" w:customStyle="1" w:styleId="WW8Num1z0">
    <w:name w:val="WW8Num1z0"/>
    <w:semiHidden/>
    <w:qFormat/>
    <w:rPr>
      <w:rFonts w:ascii="Symbol" w:hAnsi="Symbol"/>
    </w:rPr>
  </w:style>
  <w:style w:type="character" w:customStyle="1" w:styleId="WW8Num6z0">
    <w:name w:val="WW8Num6z0"/>
    <w:semiHidden/>
    <w:qFormat/>
    <w:rPr>
      <w:rFonts w:ascii="Symbol" w:hAnsi="Symbol" w:cs="StarSymbol"/>
      <w:sz w:val="18"/>
      <w:szCs w:val="18"/>
    </w:rPr>
  </w:style>
  <w:style w:type="character" w:customStyle="1" w:styleId="WW8Num9z0">
    <w:name w:val="WW8Num9z0"/>
    <w:semiHidden/>
    <w:qFormat/>
    <w:rPr>
      <w:rFonts w:ascii="Symbol" w:hAnsi="Symbol" w:cs="StarSymbol"/>
      <w:sz w:val="18"/>
      <w:szCs w:val="18"/>
    </w:rPr>
  </w:style>
  <w:style w:type="character" w:customStyle="1" w:styleId="WW8Num10z0">
    <w:name w:val="WW8Num10z0"/>
    <w:semiHidden/>
    <w:qFormat/>
    <w:rPr>
      <w:rFonts w:ascii="Symbol" w:hAnsi="Symbol" w:cs="StarSymbol"/>
      <w:sz w:val="18"/>
      <w:szCs w:val="18"/>
    </w:rPr>
  </w:style>
  <w:style w:type="character" w:customStyle="1" w:styleId="WW8Num11z0">
    <w:name w:val="WW8Num11z0"/>
    <w:semiHidden/>
    <w:qFormat/>
    <w:rPr>
      <w:rFonts w:ascii="Symbol" w:hAnsi="Symbol" w:cs="StarSymbol"/>
      <w:sz w:val="18"/>
      <w:szCs w:val="18"/>
    </w:rPr>
  </w:style>
  <w:style w:type="character" w:customStyle="1" w:styleId="WW8Num12z0">
    <w:name w:val="WW8Num12z0"/>
    <w:semiHidden/>
    <w:qFormat/>
    <w:rPr>
      <w:rFonts w:ascii="Symbol" w:hAnsi="Symbol" w:cs="StarSymbol"/>
      <w:sz w:val="18"/>
      <w:szCs w:val="18"/>
    </w:rPr>
  </w:style>
  <w:style w:type="character" w:customStyle="1" w:styleId="WW8Num13z0">
    <w:name w:val="WW8Num13z0"/>
    <w:semiHidden/>
    <w:qFormat/>
    <w:rPr>
      <w:rFonts w:ascii="Symbol" w:hAnsi="Symbol" w:cs="StarSymbol"/>
      <w:sz w:val="18"/>
      <w:szCs w:val="18"/>
    </w:rPr>
  </w:style>
  <w:style w:type="character" w:customStyle="1" w:styleId="WW8Num14z0">
    <w:name w:val="WW8Num14z0"/>
    <w:semiHidden/>
    <w:qFormat/>
    <w:rPr>
      <w:rFonts w:ascii="Symbol" w:hAnsi="Symbol" w:cs="StarSymbol"/>
      <w:sz w:val="18"/>
      <w:szCs w:val="18"/>
    </w:rPr>
  </w:style>
  <w:style w:type="character" w:customStyle="1" w:styleId="WW8Num16z0">
    <w:name w:val="WW8Num16z0"/>
    <w:semiHidden/>
    <w:qFormat/>
    <w:rPr>
      <w:rFonts w:ascii="Times New Roman" w:hAnsi="Times New Roman"/>
    </w:rPr>
  </w:style>
  <w:style w:type="character" w:customStyle="1" w:styleId="WW8Num17z0">
    <w:name w:val="WW8Num17z0"/>
    <w:semiHidden/>
    <w:qFormat/>
    <w:rPr>
      <w:rFonts w:ascii="Symbol" w:hAnsi="Symbol"/>
    </w:rPr>
  </w:style>
  <w:style w:type="character" w:customStyle="1" w:styleId="WW8Num17z1">
    <w:name w:val="WW8Num17z1"/>
    <w:semiHidden/>
    <w:qFormat/>
    <w:rPr>
      <w:rFonts w:ascii="Courier New" w:hAnsi="Courier New" w:cs="Courier New"/>
    </w:rPr>
  </w:style>
  <w:style w:type="character" w:customStyle="1" w:styleId="WW8Num17z2">
    <w:name w:val="WW8Num17z2"/>
    <w:semiHidden/>
    <w:qFormat/>
    <w:rPr>
      <w:rFonts w:ascii="Wingdings" w:hAnsi="Wingdings"/>
    </w:rPr>
  </w:style>
  <w:style w:type="character" w:customStyle="1" w:styleId="WW8Num19z0">
    <w:name w:val="WW8Num19z0"/>
    <w:semiHidden/>
    <w:qFormat/>
    <w:rPr>
      <w:rFonts w:ascii="Symbol" w:hAnsi="Symbol"/>
    </w:rPr>
  </w:style>
  <w:style w:type="character" w:customStyle="1" w:styleId="WW8Num25z0">
    <w:name w:val="WW8Num25z0"/>
    <w:semiHidden/>
    <w:qFormat/>
    <w:rPr>
      <w:rFonts w:ascii="Symbol" w:hAnsi="Symbol"/>
    </w:rPr>
  </w:style>
  <w:style w:type="character" w:customStyle="1" w:styleId="WW8Num25z1">
    <w:name w:val="WW8Num25z1"/>
    <w:semiHidden/>
    <w:qFormat/>
    <w:rPr>
      <w:rFonts w:ascii="Courier New" w:hAnsi="Courier New"/>
    </w:rPr>
  </w:style>
  <w:style w:type="character" w:customStyle="1" w:styleId="WW8Num25z2">
    <w:name w:val="WW8Num25z2"/>
    <w:semiHidden/>
    <w:qFormat/>
    <w:rPr>
      <w:rFonts w:ascii="Wingdings" w:hAnsi="Wingdings"/>
    </w:rPr>
  </w:style>
  <w:style w:type="character" w:customStyle="1" w:styleId="WW8Num31z0">
    <w:name w:val="WW8Num31z0"/>
    <w:semiHidden/>
    <w:qFormat/>
    <w:rPr>
      <w:rFonts w:ascii="Symbol" w:hAnsi="Symbol"/>
    </w:rPr>
  </w:style>
  <w:style w:type="character" w:customStyle="1" w:styleId="WW8Num31z1">
    <w:name w:val="WW8Num31z1"/>
    <w:semiHidden/>
    <w:qFormat/>
    <w:rPr>
      <w:rFonts w:ascii="Courier New" w:hAnsi="Courier New" w:cs="Courier New"/>
    </w:rPr>
  </w:style>
  <w:style w:type="character" w:customStyle="1" w:styleId="WW8Num31z2">
    <w:name w:val="WW8Num31z2"/>
    <w:semiHidden/>
    <w:qFormat/>
    <w:rPr>
      <w:rFonts w:ascii="Wingdings" w:hAnsi="Wingdings"/>
    </w:rPr>
  </w:style>
  <w:style w:type="character" w:customStyle="1" w:styleId="WW8Num36z0">
    <w:name w:val="WW8Num36z0"/>
    <w:semiHidden/>
    <w:qFormat/>
    <w:rPr>
      <w:b/>
    </w:rPr>
  </w:style>
  <w:style w:type="character" w:customStyle="1" w:styleId="WW8Num36z1">
    <w:name w:val="WW8Num36z1"/>
    <w:semiHidden/>
    <w:qFormat/>
    <w:rPr>
      <w:rFonts w:ascii="Times New Roman" w:hAnsi="Times New Roman"/>
      <w:b/>
      <w:sz w:val="24"/>
      <w:szCs w:val="24"/>
    </w:rPr>
  </w:style>
  <w:style w:type="character" w:customStyle="1" w:styleId="WW8Num36z2">
    <w:name w:val="WW8Num36z2"/>
    <w:semiHidden/>
    <w:qFormat/>
    <w:rPr>
      <w:rFonts w:ascii="Times New Roman" w:hAnsi="Times New Roman"/>
      <w:sz w:val="24"/>
    </w:rPr>
  </w:style>
  <w:style w:type="character" w:customStyle="1" w:styleId="WW8Num38z0">
    <w:name w:val="WW8Num38z0"/>
    <w:semiHidden/>
    <w:qFormat/>
  </w:style>
  <w:style w:type="character" w:customStyle="1" w:styleId="WW8Num39z0">
    <w:name w:val="WW8Num39z0"/>
    <w:semiHidden/>
    <w:qFormat/>
    <w:rPr>
      <w:rFonts w:ascii="Symbol" w:hAnsi="Symbol"/>
    </w:rPr>
  </w:style>
  <w:style w:type="character" w:customStyle="1" w:styleId="WW8Num39z1">
    <w:name w:val="WW8Num39z1"/>
    <w:semiHidden/>
    <w:qFormat/>
    <w:rPr>
      <w:rFonts w:ascii="Courier New" w:hAnsi="Courier New"/>
    </w:rPr>
  </w:style>
  <w:style w:type="character" w:customStyle="1" w:styleId="WW8Num39z2">
    <w:name w:val="WW8Num39z2"/>
    <w:semiHidden/>
    <w:qFormat/>
    <w:rPr>
      <w:rFonts w:ascii="Wingdings" w:hAnsi="Wingdings"/>
    </w:rPr>
  </w:style>
  <w:style w:type="character" w:customStyle="1" w:styleId="WW8Num44z0">
    <w:name w:val="WW8Num44z0"/>
    <w:semiHidden/>
    <w:qFormat/>
    <w:rPr>
      <w:rFonts w:ascii="Symbol" w:hAnsi="Symbol"/>
    </w:rPr>
  </w:style>
  <w:style w:type="character" w:customStyle="1" w:styleId="WW8Num44z1">
    <w:name w:val="WW8Num44z1"/>
    <w:semiHidden/>
    <w:qFormat/>
    <w:rPr>
      <w:rFonts w:ascii="Courier New" w:hAnsi="Courier New"/>
    </w:rPr>
  </w:style>
  <w:style w:type="character" w:customStyle="1" w:styleId="WW8Num44z2">
    <w:name w:val="WW8Num44z2"/>
    <w:semiHidden/>
    <w:qFormat/>
    <w:rPr>
      <w:rFonts w:ascii="Wingdings" w:hAnsi="Wingdings"/>
    </w:rPr>
  </w:style>
  <w:style w:type="character" w:customStyle="1" w:styleId="1f9">
    <w:name w:val="Основной шрифт абзаца1"/>
    <w:semiHidden/>
    <w:qFormat/>
  </w:style>
  <w:style w:type="character" w:customStyle="1" w:styleId="afffff9">
    <w:name w:val="Маркеры списка"/>
    <w:semiHidden/>
    <w:qFormat/>
    <w:rPr>
      <w:rFonts w:ascii="StarSymbol" w:eastAsia="StarSymbol" w:hAnsi="StarSymbol" w:cs="StarSymbol"/>
      <w:sz w:val="18"/>
      <w:szCs w:val="18"/>
    </w:rPr>
  </w:style>
  <w:style w:type="character" w:customStyle="1" w:styleId="afffffa">
    <w:name w:val="Символ нумерации"/>
    <w:semiHidden/>
    <w:qFormat/>
  </w:style>
  <w:style w:type="paragraph" w:customStyle="1" w:styleId="1fa">
    <w:name w:val="Название1"/>
    <w:basedOn w:val="a7"/>
    <w:semiHidden/>
    <w:qFormat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fb">
    <w:name w:val="Указатель1"/>
    <w:basedOn w:val="a7"/>
    <w:semiHidden/>
    <w:qFormat/>
    <w:pPr>
      <w:suppressLineNumbers/>
      <w:spacing w:after="0"/>
    </w:pPr>
    <w:rPr>
      <w:rFonts w:ascii="Arial" w:hAnsi="Arial" w:cs="Tahoma"/>
      <w:sz w:val="20"/>
      <w:szCs w:val="20"/>
      <w:lang w:eastAsia="ar-SA"/>
    </w:rPr>
  </w:style>
  <w:style w:type="paragraph" w:customStyle="1" w:styleId="311">
    <w:name w:val="Основной текст с отступом 31"/>
    <w:basedOn w:val="a7"/>
    <w:semiHidden/>
    <w:qFormat/>
    <w:pPr>
      <w:spacing w:after="0"/>
      <w:ind w:firstLine="567"/>
      <w:jc w:val="both"/>
    </w:pPr>
    <w:rPr>
      <w:szCs w:val="20"/>
      <w:lang w:eastAsia="ar-SA"/>
    </w:rPr>
  </w:style>
  <w:style w:type="paragraph" w:customStyle="1" w:styleId="220">
    <w:name w:val="Основной текст с отступом 22"/>
    <w:basedOn w:val="a7"/>
    <w:semiHidden/>
    <w:qFormat/>
    <w:pPr>
      <w:spacing w:after="0"/>
      <w:ind w:firstLine="851"/>
      <w:jc w:val="both"/>
    </w:pPr>
    <w:rPr>
      <w:szCs w:val="20"/>
      <w:lang w:eastAsia="ar-SA"/>
    </w:rPr>
  </w:style>
  <w:style w:type="paragraph" w:customStyle="1" w:styleId="210">
    <w:name w:val="Основной текст 21"/>
    <w:basedOn w:val="a7"/>
    <w:semiHidden/>
    <w:qFormat/>
    <w:pPr>
      <w:spacing w:after="0"/>
      <w:jc w:val="center"/>
    </w:pPr>
    <w:rPr>
      <w:i/>
      <w:iCs/>
      <w:szCs w:val="20"/>
      <w:lang w:eastAsia="ar-SA"/>
    </w:rPr>
  </w:style>
  <w:style w:type="paragraph" w:customStyle="1" w:styleId="Normal1">
    <w:name w:val="Normal1"/>
    <w:semiHidden/>
    <w:qFormat/>
    <w:pPr>
      <w:suppressAutoHyphens/>
      <w:snapToGrid w:val="0"/>
    </w:pPr>
    <w:rPr>
      <w:rFonts w:ascii="MS Sans Serif" w:eastAsia="Arial" w:hAnsi="MS Sans Serif"/>
      <w:lang w:val="en-US" w:eastAsia="ar-SA"/>
    </w:rPr>
  </w:style>
  <w:style w:type="paragraph" w:customStyle="1" w:styleId="1fc">
    <w:name w:val="Верхний колонтитул1"/>
    <w:basedOn w:val="19"/>
    <w:semiHidden/>
    <w:qFormat/>
    <w:pPr>
      <w:tabs>
        <w:tab w:val="center" w:pos="4677"/>
        <w:tab w:val="right" w:pos="9355"/>
      </w:tabs>
      <w:suppressAutoHyphens/>
    </w:pPr>
    <w:rPr>
      <w:rFonts w:eastAsia="Arial"/>
      <w:sz w:val="24"/>
      <w:lang w:eastAsia="ar-SA"/>
    </w:rPr>
  </w:style>
  <w:style w:type="paragraph" w:customStyle="1" w:styleId="312">
    <w:name w:val="Заголовок 31"/>
    <w:basedOn w:val="Normal1"/>
    <w:next w:val="Normal1"/>
    <w:semiHidden/>
    <w:qFormat/>
    <w:pPr>
      <w:keepNext/>
      <w:snapToGrid/>
      <w:spacing w:after="120"/>
    </w:pPr>
    <w:rPr>
      <w:rFonts w:ascii="Times New Roman" w:hAnsi="Times New Roman"/>
      <w:sz w:val="24"/>
      <w:lang w:val="ru-RU"/>
    </w:rPr>
  </w:style>
  <w:style w:type="paragraph" w:customStyle="1" w:styleId="1fd">
    <w:name w:val="Цитата1"/>
    <w:basedOn w:val="19"/>
    <w:semiHidden/>
    <w:qFormat/>
    <w:pPr>
      <w:suppressAutoHyphens/>
      <w:spacing w:line="360" w:lineRule="auto"/>
      <w:ind w:left="397" w:right="181" w:firstLine="709"/>
      <w:jc w:val="both"/>
    </w:pPr>
    <w:rPr>
      <w:rFonts w:eastAsia="Arial"/>
      <w:sz w:val="24"/>
      <w:lang w:eastAsia="ar-SA"/>
    </w:rPr>
  </w:style>
  <w:style w:type="paragraph" w:customStyle="1" w:styleId="114">
    <w:name w:val="Цитата11"/>
    <w:basedOn w:val="a7"/>
    <w:semiHidden/>
    <w:qFormat/>
    <w:pPr>
      <w:spacing w:after="0" w:line="360" w:lineRule="auto"/>
      <w:ind w:left="397" w:right="181" w:firstLine="709"/>
      <w:jc w:val="both"/>
    </w:pPr>
    <w:rPr>
      <w:lang w:eastAsia="ar-SA"/>
    </w:rPr>
  </w:style>
  <w:style w:type="paragraph" w:customStyle="1" w:styleId="313">
    <w:name w:val="Основной текст 31"/>
    <w:basedOn w:val="a7"/>
    <w:semiHidden/>
    <w:qFormat/>
    <w:pPr>
      <w:spacing w:after="0"/>
      <w:jc w:val="both"/>
    </w:pPr>
    <w:rPr>
      <w:szCs w:val="20"/>
      <w:lang w:eastAsia="ar-SA"/>
    </w:rPr>
  </w:style>
  <w:style w:type="paragraph" w:customStyle="1" w:styleId="11">
    <w:name w:val="Стиль1 Знак"/>
    <w:basedOn w:val="a7"/>
    <w:semiHidden/>
    <w:qFormat/>
    <w:pPr>
      <w:numPr>
        <w:numId w:val="11"/>
      </w:numPr>
      <w:autoSpaceDE w:val="0"/>
      <w:spacing w:after="0" w:line="240" w:lineRule="atLeast"/>
    </w:pPr>
    <w:rPr>
      <w:rFonts w:ascii="MonoCondensedCTT" w:hAnsi="MonoCondensedCTT"/>
      <w:color w:val="000000"/>
      <w:sz w:val="22"/>
      <w:szCs w:val="22"/>
      <w:lang w:val="zh-CN" w:eastAsia="ar-SA"/>
    </w:rPr>
  </w:style>
  <w:style w:type="paragraph" w:customStyle="1" w:styleId="afffffb">
    <w:name w:val="нормальныы"/>
    <w:basedOn w:val="a7"/>
    <w:semiHidden/>
    <w:qFormat/>
    <w:pPr>
      <w:spacing w:after="0"/>
      <w:ind w:firstLine="567"/>
      <w:jc w:val="both"/>
    </w:pPr>
    <w:rPr>
      <w:szCs w:val="20"/>
      <w:lang w:eastAsia="ar-SA"/>
    </w:rPr>
  </w:style>
  <w:style w:type="character" w:customStyle="1" w:styleId="aff8">
    <w:name w:val="Подзаголовок Знак"/>
    <w:link w:val="aff7"/>
    <w:qFormat/>
    <w:rPr>
      <w:b/>
      <w:bCs/>
      <w:i/>
      <w:iCs/>
      <w:sz w:val="24"/>
      <w:szCs w:val="24"/>
      <w:lang w:val="zh-CN" w:eastAsia="ar-SA"/>
    </w:rPr>
  </w:style>
  <w:style w:type="paragraph" w:customStyle="1" w:styleId="211">
    <w:name w:val="Маркированный список 21"/>
    <w:basedOn w:val="a7"/>
    <w:semiHidden/>
    <w:qFormat/>
    <w:pPr>
      <w:tabs>
        <w:tab w:val="left" w:pos="643"/>
      </w:tabs>
      <w:spacing w:after="0"/>
      <w:ind w:left="643" w:hanging="360"/>
    </w:pPr>
    <w:rPr>
      <w:color w:val="000000"/>
      <w:sz w:val="28"/>
      <w:szCs w:val="20"/>
      <w:lang w:eastAsia="ar-SA"/>
    </w:rPr>
  </w:style>
  <w:style w:type="paragraph" w:customStyle="1" w:styleId="1fe">
    <w:name w:val="Обычный отступ1"/>
    <w:basedOn w:val="a7"/>
    <w:semiHidden/>
    <w:qFormat/>
    <w:pPr>
      <w:spacing w:after="0"/>
      <w:ind w:left="720"/>
    </w:pPr>
    <w:rPr>
      <w:color w:val="000000"/>
      <w:sz w:val="28"/>
      <w:szCs w:val="20"/>
      <w:lang w:eastAsia="ar-SA"/>
    </w:rPr>
  </w:style>
  <w:style w:type="paragraph" w:customStyle="1" w:styleId="1">
    <w:name w:val="Маркированный список1"/>
    <w:basedOn w:val="a7"/>
    <w:semiHidden/>
    <w:qFormat/>
    <w:pPr>
      <w:numPr>
        <w:numId w:val="12"/>
      </w:numPr>
      <w:spacing w:after="0"/>
    </w:pPr>
    <w:rPr>
      <w:sz w:val="20"/>
      <w:szCs w:val="20"/>
      <w:lang w:eastAsia="ar-SA"/>
    </w:rPr>
  </w:style>
  <w:style w:type="paragraph" w:customStyle="1" w:styleId="221">
    <w:name w:val="Основной текст 22"/>
    <w:basedOn w:val="a7"/>
    <w:semiHidden/>
    <w:qFormat/>
    <w:pPr>
      <w:widowControl w:val="0"/>
      <w:overflowPunct w:val="0"/>
      <w:autoSpaceDE w:val="0"/>
      <w:spacing w:after="0"/>
      <w:ind w:firstLine="567"/>
      <w:jc w:val="both"/>
      <w:textAlignment w:val="baseline"/>
    </w:pPr>
    <w:rPr>
      <w:szCs w:val="20"/>
      <w:lang w:eastAsia="ar-SA"/>
    </w:rPr>
  </w:style>
  <w:style w:type="paragraph" w:customStyle="1" w:styleId="212">
    <w:name w:val="Основной текст с отступом 21"/>
    <w:basedOn w:val="a7"/>
    <w:semiHidden/>
    <w:qFormat/>
    <w:pPr>
      <w:spacing w:after="0"/>
      <w:ind w:firstLine="851"/>
      <w:jc w:val="both"/>
    </w:pPr>
    <w:rPr>
      <w:szCs w:val="20"/>
      <w:lang w:eastAsia="ar-SA"/>
    </w:rPr>
  </w:style>
  <w:style w:type="paragraph" w:customStyle="1" w:styleId="afffffc">
    <w:name w:val="Содержимое таблицы"/>
    <w:basedOn w:val="a7"/>
    <w:semiHidden/>
    <w:qFormat/>
    <w:pPr>
      <w:suppressLineNumbers/>
      <w:spacing w:after="0"/>
    </w:pPr>
    <w:rPr>
      <w:sz w:val="20"/>
      <w:szCs w:val="20"/>
      <w:lang w:eastAsia="ar-SA"/>
    </w:rPr>
  </w:style>
  <w:style w:type="paragraph" w:customStyle="1" w:styleId="afffffd">
    <w:name w:val="Заголовок таблицы"/>
    <w:basedOn w:val="afffffc"/>
    <w:semiHidden/>
    <w:qFormat/>
    <w:pPr>
      <w:jc w:val="center"/>
    </w:pPr>
    <w:rPr>
      <w:b/>
      <w:bCs/>
    </w:rPr>
  </w:style>
  <w:style w:type="paragraph" w:customStyle="1" w:styleId="afffffe">
    <w:name w:val="Содержимое врезки"/>
    <w:basedOn w:val="aff"/>
    <w:semiHidden/>
    <w:qFormat/>
    <w:pPr>
      <w:spacing w:after="0" w:line="240" w:lineRule="auto"/>
      <w:ind w:left="0" w:right="0" w:firstLine="0"/>
    </w:pPr>
    <w:rPr>
      <w:i w:val="0"/>
      <w:sz w:val="22"/>
      <w:szCs w:val="20"/>
      <w:lang w:eastAsia="ar-SA"/>
    </w:rPr>
  </w:style>
  <w:style w:type="character" w:customStyle="1" w:styleId="text">
    <w:name w:val="text"/>
    <w:semiHidden/>
    <w:qFormat/>
  </w:style>
  <w:style w:type="character" w:customStyle="1" w:styleId="WW8Num2z1">
    <w:name w:val="WW8Num2z1"/>
    <w:semiHidden/>
    <w:qFormat/>
    <w:rPr>
      <w:rFonts w:ascii="Courier New" w:hAnsi="Courier New"/>
    </w:rPr>
  </w:style>
  <w:style w:type="character" w:customStyle="1" w:styleId="WW8Num2z2">
    <w:name w:val="WW8Num2z2"/>
    <w:semiHidden/>
    <w:qFormat/>
    <w:rPr>
      <w:rFonts w:ascii="Wingdings" w:hAnsi="Wingdings"/>
    </w:rPr>
  </w:style>
  <w:style w:type="character" w:customStyle="1" w:styleId="WW8Num2z3">
    <w:name w:val="WW8Num2z3"/>
    <w:semiHidden/>
    <w:qFormat/>
    <w:rPr>
      <w:rFonts w:ascii="Symbol" w:hAnsi="Symbol"/>
    </w:rPr>
  </w:style>
  <w:style w:type="character" w:customStyle="1" w:styleId="WW8Num8z1">
    <w:name w:val="WW8Num8z1"/>
    <w:semiHidden/>
    <w:qFormat/>
    <w:rPr>
      <w:rFonts w:ascii="Courier New" w:hAnsi="Courier New"/>
    </w:rPr>
  </w:style>
  <w:style w:type="character" w:customStyle="1" w:styleId="WW8Num8z2">
    <w:name w:val="WW8Num8z2"/>
    <w:semiHidden/>
    <w:qFormat/>
    <w:rPr>
      <w:rFonts w:ascii="Wingdings" w:hAnsi="Wingdings"/>
    </w:rPr>
  </w:style>
  <w:style w:type="character" w:customStyle="1" w:styleId="WW8Num8z3">
    <w:name w:val="WW8Num8z3"/>
    <w:semiHidden/>
    <w:qFormat/>
    <w:rPr>
      <w:rFonts w:ascii="Symbol" w:hAnsi="Symbol"/>
    </w:rPr>
  </w:style>
  <w:style w:type="character" w:customStyle="1" w:styleId="WW8Num11z1">
    <w:name w:val="WW8Num11z1"/>
    <w:semiHidden/>
    <w:qFormat/>
    <w:rPr>
      <w:rFonts w:ascii="Courier New" w:hAnsi="Courier New"/>
    </w:rPr>
  </w:style>
  <w:style w:type="character" w:customStyle="1" w:styleId="WW8Num11z2">
    <w:name w:val="WW8Num11z2"/>
    <w:semiHidden/>
    <w:qFormat/>
    <w:rPr>
      <w:rFonts w:ascii="Wingdings" w:hAnsi="Wingdings"/>
    </w:rPr>
  </w:style>
  <w:style w:type="character" w:customStyle="1" w:styleId="WW8Num11z3">
    <w:name w:val="WW8Num11z3"/>
    <w:semiHidden/>
    <w:qFormat/>
    <w:rPr>
      <w:rFonts w:ascii="Symbol" w:hAnsi="Symbol"/>
    </w:rPr>
  </w:style>
  <w:style w:type="character" w:customStyle="1" w:styleId="WW8Num18z0">
    <w:name w:val="WW8Num18z0"/>
    <w:semiHidden/>
    <w:qFormat/>
    <w:rPr>
      <w:rFonts w:ascii="Times New Roman" w:eastAsia="Times New Roman" w:hAnsi="Times New Roman" w:cs="Times New Roman"/>
    </w:rPr>
  </w:style>
  <w:style w:type="character" w:customStyle="1" w:styleId="WW8Num18z1">
    <w:name w:val="WW8Num18z1"/>
    <w:semiHidden/>
    <w:qFormat/>
    <w:rPr>
      <w:rFonts w:ascii="Courier New" w:hAnsi="Courier New"/>
    </w:rPr>
  </w:style>
  <w:style w:type="character" w:customStyle="1" w:styleId="WW8Num18z2">
    <w:name w:val="WW8Num18z2"/>
    <w:semiHidden/>
    <w:qFormat/>
    <w:rPr>
      <w:rFonts w:ascii="Wingdings" w:hAnsi="Wingdings"/>
    </w:rPr>
  </w:style>
  <w:style w:type="character" w:customStyle="1" w:styleId="WW8Num18z3">
    <w:name w:val="WW8Num18z3"/>
    <w:semiHidden/>
    <w:qFormat/>
    <w:rPr>
      <w:rFonts w:ascii="Symbol" w:hAnsi="Symbol"/>
    </w:rPr>
  </w:style>
  <w:style w:type="character" w:customStyle="1" w:styleId="WW8Num19z1">
    <w:name w:val="WW8Num19z1"/>
    <w:semiHidden/>
    <w:qFormat/>
    <w:rPr>
      <w:rFonts w:ascii="Courier New" w:hAnsi="Courier New"/>
    </w:rPr>
  </w:style>
  <w:style w:type="character" w:customStyle="1" w:styleId="WW8Num19z2">
    <w:name w:val="WW8Num19z2"/>
    <w:semiHidden/>
    <w:qFormat/>
    <w:rPr>
      <w:rFonts w:ascii="Wingdings" w:hAnsi="Wingdings"/>
    </w:rPr>
  </w:style>
  <w:style w:type="character" w:customStyle="1" w:styleId="WW8Num19z3">
    <w:name w:val="WW8Num19z3"/>
    <w:semiHidden/>
    <w:qFormat/>
    <w:rPr>
      <w:rFonts w:ascii="Symbol" w:hAnsi="Symbol"/>
    </w:rPr>
  </w:style>
  <w:style w:type="character" w:customStyle="1" w:styleId="WW8Num20z1">
    <w:name w:val="WW8Num20z1"/>
    <w:semiHidden/>
    <w:qFormat/>
    <w:rPr>
      <w:rFonts w:ascii="Times New Roman" w:eastAsia="Times New Roman" w:hAnsi="Times New Roman" w:cs="Times New Roman"/>
    </w:rPr>
  </w:style>
  <w:style w:type="character" w:customStyle="1" w:styleId="WW8Num20z2">
    <w:name w:val="WW8Num20z2"/>
    <w:semiHidden/>
    <w:qFormat/>
    <w:rPr>
      <w:rFonts w:ascii="Symbol" w:eastAsia="Times New Roman" w:hAnsi="Symbol" w:cs="Times New Roman"/>
    </w:rPr>
  </w:style>
  <w:style w:type="character" w:customStyle="1" w:styleId="WW8Num21z0">
    <w:name w:val="WW8Num21z0"/>
    <w:semiHidden/>
    <w:qFormat/>
    <w:rPr>
      <w:rFonts w:ascii="Times New Roman" w:eastAsia="Times New Roman" w:hAnsi="Times New Roman" w:cs="Times New Roman"/>
    </w:rPr>
  </w:style>
  <w:style w:type="character" w:customStyle="1" w:styleId="WW8Num21z1">
    <w:name w:val="WW8Num21z1"/>
    <w:semiHidden/>
    <w:qFormat/>
    <w:rPr>
      <w:rFonts w:ascii="Courier New" w:hAnsi="Courier New"/>
    </w:rPr>
  </w:style>
  <w:style w:type="character" w:customStyle="1" w:styleId="WW8Num21z2">
    <w:name w:val="WW8Num21z2"/>
    <w:semiHidden/>
    <w:qFormat/>
    <w:rPr>
      <w:rFonts w:ascii="Wingdings" w:hAnsi="Wingdings"/>
    </w:rPr>
  </w:style>
  <w:style w:type="character" w:customStyle="1" w:styleId="WW8Num21z3">
    <w:name w:val="WW8Num21z3"/>
    <w:semiHidden/>
    <w:qFormat/>
    <w:rPr>
      <w:rFonts w:ascii="Symbol" w:hAnsi="Symbol"/>
    </w:rPr>
  </w:style>
  <w:style w:type="paragraph" w:customStyle="1" w:styleId="ogl">
    <w:name w:val="ogl"/>
    <w:basedOn w:val="a7"/>
    <w:semiHidden/>
    <w:qFormat/>
    <w:pPr>
      <w:spacing w:before="100" w:beforeAutospacing="1" w:after="100" w:afterAutospacing="1"/>
      <w:ind w:firstLine="490"/>
      <w:jc w:val="both"/>
    </w:pPr>
    <w:rPr>
      <w:color w:val="330000"/>
    </w:rPr>
  </w:style>
  <w:style w:type="paragraph" w:customStyle="1" w:styleId="1ff">
    <w:name w:val="Знак1"/>
    <w:basedOn w:val="a7"/>
    <w:semiHidden/>
    <w:qFormat/>
    <w:pPr>
      <w:spacing w:after="160" w:line="240" w:lineRule="exact"/>
      <w:jc w:val="both"/>
    </w:pPr>
    <w:rPr>
      <w:rFonts w:ascii="Verdana" w:hAnsi="Verdana"/>
      <w:sz w:val="22"/>
      <w:szCs w:val="20"/>
      <w:lang w:val="en-US" w:eastAsia="en-US"/>
    </w:rPr>
  </w:style>
  <w:style w:type="character" w:customStyle="1" w:styleId="WW8Num13z1">
    <w:name w:val="WW8Num13z1"/>
    <w:semiHidden/>
    <w:qFormat/>
    <w:rPr>
      <w:rFonts w:ascii="Courier New" w:hAnsi="Courier New"/>
    </w:rPr>
  </w:style>
  <w:style w:type="character" w:customStyle="1" w:styleId="WW8Num13z2">
    <w:name w:val="WW8Num13z2"/>
    <w:semiHidden/>
    <w:qFormat/>
    <w:rPr>
      <w:rFonts w:ascii="Wingdings" w:hAnsi="Wingdings"/>
    </w:rPr>
  </w:style>
  <w:style w:type="character" w:customStyle="1" w:styleId="WW8Num23z0">
    <w:name w:val="WW8Num23z0"/>
    <w:semiHidden/>
    <w:qFormat/>
    <w:rPr>
      <w:rFonts w:ascii="Symbol" w:hAnsi="Symbol"/>
    </w:rPr>
  </w:style>
  <w:style w:type="character" w:customStyle="1" w:styleId="WW8Num23z1">
    <w:name w:val="WW8Num23z1"/>
    <w:semiHidden/>
    <w:qFormat/>
    <w:rPr>
      <w:rFonts w:ascii="Courier New" w:hAnsi="Courier New" w:cs="Courier New"/>
    </w:rPr>
  </w:style>
  <w:style w:type="character" w:customStyle="1" w:styleId="WW8Num23z2">
    <w:name w:val="WW8Num23z2"/>
    <w:semiHidden/>
    <w:qFormat/>
    <w:rPr>
      <w:rFonts w:ascii="Wingdings" w:hAnsi="Wingdings"/>
    </w:rPr>
  </w:style>
  <w:style w:type="character" w:customStyle="1" w:styleId="WW8Num27z0">
    <w:name w:val="WW8Num27z0"/>
    <w:semiHidden/>
    <w:qFormat/>
    <w:rPr>
      <w:b/>
    </w:rPr>
  </w:style>
  <w:style w:type="character" w:customStyle="1" w:styleId="WW8Num27z1">
    <w:name w:val="WW8Num27z1"/>
    <w:semiHidden/>
    <w:qFormat/>
    <w:rPr>
      <w:rFonts w:ascii="Times New Roman" w:hAnsi="Times New Roman"/>
      <w:b/>
      <w:sz w:val="24"/>
      <w:szCs w:val="24"/>
    </w:rPr>
  </w:style>
  <w:style w:type="character" w:customStyle="1" w:styleId="WW8Num27z2">
    <w:name w:val="WW8Num27z2"/>
    <w:semiHidden/>
    <w:qFormat/>
    <w:rPr>
      <w:rFonts w:ascii="Times New Roman" w:hAnsi="Times New Roman"/>
      <w:sz w:val="24"/>
    </w:rPr>
  </w:style>
  <w:style w:type="character" w:customStyle="1" w:styleId="WW8Num28z0">
    <w:name w:val="WW8Num28z0"/>
    <w:semiHidden/>
    <w:qFormat/>
    <w:rPr>
      <w:rFonts w:ascii="Times New Roman" w:eastAsia="Times New Roman" w:hAnsi="Times New Roman" w:cs="Times New Roman"/>
    </w:rPr>
  </w:style>
  <w:style w:type="character" w:customStyle="1" w:styleId="WW8Num28z1">
    <w:name w:val="WW8Num28z1"/>
    <w:semiHidden/>
    <w:qFormat/>
    <w:rPr>
      <w:rFonts w:ascii="Courier New" w:hAnsi="Courier New" w:cs="Courier New"/>
    </w:rPr>
  </w:style>
  <w:style w:type="character" w:customStyle="1" w:styleId="WW8Num28z2">
    <w:name w:val="WW8Num28z2"/>
    <w:semiHidden/>
    <w:qFormat/>
    <w:rPr>
      <w:rFonts w:ascii="Wingdings" w:hAnsi="Wingdings"/>
    </w:rPr>
  </w:style>
  <w:style w:type="character" w:customStyle="1" w:styleId="WW8Num28z3">
    <w:name w:val="WW8Num28z3"/>
    <w:semiHidden/>
    <w:qFormat/>
    <w:rPr>
      <w:rFonts w:ascii="Symbol" w:hAnsi="Symbol"/>
    </w:rPr>
  </w:style>
  <w:style w:type="character" w:customStyle="1" w:styleId="WW8Num34z0">
    <w:name w:val="WW8Num34z0"/>
    <w:semiHidden/>
    <w:qFormat/>
  </w:style>
  <w:style w:type="character" w:customStyle="1" w:styleId="WW8Num43z0">
    <w:name w:val="WW8Num43z0"/>
    <w:semiHidden/>
    <w:qFormat/>
    <w:rPr>
      <w:rFonts w:ascii="Symbol" w:hAnsi="Symbol"/>
    </w:rPr>
  </w:style>
  <w:style w:type="character" w:customStyle="1" w:styleId="WW8Num43z1">
    <w:name w:val="WW8Num43z1"/>
    <w:semiHidden/>
    <w:qFormat/>
    <w:rPr>
      <w:rFonts w:ascii="Courier New" w:hAnsi="Courier New" w:cs="Courier New"/>
    </w:rPr>
  </w:style>
  <w:style w:type="character" w:customStyle="1" w:styleId="WW8Num43z2">
    <w:name w:val="WW8Num43z2"/>
    <w:semiHidden/>
    <w:qFormat/>
    <w:rPr>
      <w:rFonts w:ascii="Wingdings" w:hAnsi="Wingdings"/>
    </w:rPr>
  </w:style>
  <w:style w:type="paragraph" w:customStyle="1" w:styleId="140">
    <w:name w:val="Стиль 14 пт полужирный По ширине"/>
    <w:basedOn w:val="a7"/>
    <w:semiHidden/>
    <w:qFormat/>
    <w:pPr>
      <w:spacing w:after="0"/>
      <w:jc w:val="both"/>
    </w:pPr>
    <w:rPr>
      <w:bCs/>
      <w:szCs w:val="20"/>
      <w:lang w:eastAsia="ar-SA"/>
    </w:rPr>
  </w:style>
  <w:style w:type="paragraph" w:customStyle="1" w:styleId="2f5">
    <w:name w:val="Знак2"/>
    <w:basedOn w:val="a7"/>
    <w:semiHidden/>
    <w:qFormat/>
    <w:pPr>
      <w:spacing w:after="160" w:line="240" w:lineRule="exact"/>
      <w:jc w:val="both"/>
    </w:pPr>
    <w:rPr>
      <w:rFonts w:ascii="Verdana" w:hAnsi="Verdana"/>
      <w:sz w:val="22"/>
      <w:szCs w:val="20"/>
      <w:lang w:val="en-US" w:eastAsia="en-US"/>
    </w:rPr>
  </w:style>
  <w:style w:type="table" w:customStyle="1" w:styleId="1ff0">
    <w:name w:val="Сетка таблицы1"/>
    <w:basedOn w:val="a9"/>
    <w:semiHidden/>
    <w:qFormat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">
    <w:name w:val="s3"/>
    <w:qFormat/>
  </w:style>
  <w:style w:type="paragraph" w:customStyle="1" w:styleId="p82">
    <w:name w:val="p82"/>
    <w:basedOn w:val="a7"/>
    <w:qFormat/>
    <w:pPr>
      <w:spacing w:before="100" w:beforeAutospacing="1" w:after="100" w:afterAutospacing="1"/>
    </w:pPr>
  </w:style>
  <w:style w:type="character" w:customStyle="1" w:styleId="s4">
    <w:name w:val="s4"/>
    <w:qFormat/>
  </w:style>
  <w:style w:type="paragraph" w:customStyle="1" w:styleId="p24">
    <w:name w:val="p24"/>
    <w:basedOn w:val="a7"/>
    <w:qFormat/>
    <w:pPr>
      <w:spacing w:before="100" w:beforeAutospacing="1" w:after="100" w:afterAutospacing="1"/>
    </w:pPr>
  </w:style>
  <w:style w:type="paragraph" w:customStyle="1" w:styleId="p83">
    <w:name w:val="p83"/>
    <w:basedOn w:val="a7"/>
    <w:qFormat/>
    <w:pPr>
      <w:spacing w:before="100" w:beforeAutospacing="1" w:after="100" w:afterAutospacing="1"/>
    </w:pPr>
  </w:style>
  <w:style w:type="character" w:customStyle="1" w:styleId="101">
    <w:name w:val="Таблица 10 Знак Знак Знак1 Знак Знак"/>
    <w:qFormat/>
    <w:rPr>
      <w:kern w:val="24"/>
      <w:lang w:val="ru-RU" w:eastAsia="ru-RU" w:bidi="ar-SA"/>
    </w:rPr>
  </w:style>
  <w:style w:type="paragraph" w:customStyle="1" w:styleId="32">
    <w:name w:val="3 Список_2"/>
    <w:basedOn w:val="3"/>
    <w:link w:val="321"/>
    <w:qFormat/>
    <w:pPr>
      <w:numPr>
        <w:numId w:val="13"/>
      </w:numPr>
      <w:ind w:left="1134"/>
    </w:pPr>
  </w:style>
  <w:style w:type="paragraph" w:customStyle="1" w:styleId="322">
    <w:name w:val="3 Список_2 верх"/>
    <w:basedOn w:val="32"/>
    <w:link w:val="323"/>
    <w:qFormat/>
    <w:pPr>
      <w:spacing w:before="120"/>
      <w:ind w:hanging="357"/>
    </w:pPr>
  </w:style>
  <w:style w:type="character" w:customStyle="1" w:styleId="321">
    <w:name w:val="3 Список_2 Знак"/>
    <w:link w:val="32"/>
    <w:qFormat/>
    <w:rPr>
      <w:sz w:val="24"/>
      <w:szCs w:val="24"/>
    </w:rPr>
  </w:style>
  <w:style w:type="paragraph" w:customStyle="1" w:styleId="324">
    <w:name w:val="3 Список_2 низ"/>
    <w:basedOn w:val="322"/>
    <w:link w:val="325"/>
    <w:qFormat/>
    <w:pPr>
      <w:spacing w:before="0" w:after="120"/>
    </w:pPr>
  </w:style>
  <w:style w:type="character" w:customStyle="1" w:styleId="323">
    <w:name w:val="3 Список_2 верх Знак"/>
    <w:link w:val="322"/>
    <w:qFormat/>
    <w:rPr>
      <w:sz w:val="24"/>
      <w:szCs w:val="24"/>
    </w:rPr>
  </w:style>
  <w:style w:type="paragraph" w:customStyle="1" w:styleId="IauiPbA9">
    <w:name w:val="Iau?iPbA9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eastAsia="Times New Roman"/>
      <w:sz w:val="28"/>
    </w:rPr>
  </w:style>
  <w:style w:type="character" w:customStyle="1" w:styleId="325">
    <w:name w:val="3 Список_2 низ Знак"/>
    <w:link w:val="324"/>
    <w:qFormat/>
    <w:rPr>
      <w:sz w:val="24"/>
      <w:szCs w:val="24"/>
    </w:rPr>
  </w:style>
  <w:style w:type="character" w:customStyle="1" w:styleId="apple-style-span">
    <w:name w:val="apple-style-span"/>
    <w:qFormat/>
  </w:style>
  <w:style w:type="paragraph" w:customStyle="1" w:styleId="1ff1">
    <w:name w:val="В Список марк1"/>
    <w:basedOn w:val="a7"/>
    <w:qFormat/>
    <w:pPr>
      <w:spacing w:after="0"/>
      <w:ind w:left="1077" w:hanging="357"/>
      <w:jc w:val="both"/>
    </w:pPr>
  </w:style>
  <w:style w:type="paragraph" w:customStyle="1" w:styleId="1ff2">
    <w:name w:val="В Список марк1_верх"/>
    <w:basedOn w:val="a7"/>
    <w:qFormat/>
    <w:pPr>
      <w:spacing w:before="60" w:after="0"/>
      <w:ind w:left="1077" w:hanging="357"/>
      <w:jc w:val="both"/>
    </w:pPr>
  </w:style>
  <w:style w:type="paragraph" w:customStyle="1" w:styleId="13">
    <w:name w:val="В Список марк1_низ"/>
    <w:basedOn w:val="a7"/>
    <w:qFormat/>
    <w:pPr>
      <w:numPr>
        <w:ilvl w:val="1"/>
        <w:numId w:val="14"/>
      </w:numPr>
      <w:ind w:left="1077" w:hanging="357"/>
      <w:jc w:val="both"/>
    </w:pPr>
  </w:style>
  <w:style w:type="character" w:customStyle="1" w:styleId="affffff">
    <w:name w:val="В Основной текст Знак"/>
    <w:link w:val="affffff0"/>
    <w:qFormat/>
    <w:locked/>
    <w:rPr>
      <w:sz w:val="24"/>
      <w:szCs w:val="24"/>
    </w:rPr>
  </w:style>
  <w:style w:type="paragraph" w:customStyle="1" w:styleId="affffff0">
    <w:name w:val="В Основной текст"/>
    <w:basedOn w:val="a7"/>
    <w:link w:val="affffff"/>
    <w:qFormat/>
    <w:pPr>
      <w:spacing w:after="0"/>
      <w:ind w:firstLine="720"/>
      <w:jc w:val="both"/>
    </w:pPr>
  </w:style>
  <w:style w:type="table" w:customStyle="1" w:styleId="ReportTable">
    <w:name w:val="Report Table"/>
    <w:uiPriority w:val="99"/>
    <w:semiHidden/>
    <w:unhideWhenUsed/>
    <w:qFormat/>
    <w:rPr>
      <w:rFonts w:ascii="Calibri" w:eastAsia="Calibri" w:hAnsi="Calibri"/>
      <w:sz w:val="16"/>
      <w:szCs w:val="16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">
    <w:name w:val="Report Table 2"/>
    <w:uiPriority w:val="98"/>
    <w:semiHidden/>
    <w:unhideWhenUsed/>
    <w:qFormat/>
    <w:rPr>
      <w:rFonts w:ascii="Calibri" w:eastAsia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customStyle="1" w:styleId="xl50">
    <w:name w:val="xl5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/>
      <w:spacing w:before="100" w:beforeAutospacing="1" w:after="100" w:afterAutospacing="1" w:line="360" w:lineRule="auto"/>
      <w:ind w:firstLine="709"/>
      <w:jc w:val="right"/>
      <w:textAlignment w:val="top"/>
    </w:pPr>
    <w:rPr>
      <w:rFonts w:ascii="Times New Roman CYR" w:hAnsi="Times New Roman CYR" w:cs="Times New Roman CYR"/>
      <w:sz w:val="28"/>
    </w:rPr>
  </w:style>
  <w:style w:type="character" w:customStyle="1" w:styleId="afc">
    <w:name w:val="Текст сноски Знак"/>
    <w:link w:val="afb"/>
    <w:uiPriority w:val="99"/>
    <w:qFormat/>
    <w:rPr>
      <w:rFonts w:eastAsia="Calibri"/>
      <w:lang w:eastAsia="en-US"/>
    </w:rPr>
  </w:style>
  <w:style w:type="paragraph" w:customStyle="1" w:styleId="2f6">
    <w:name w:val="2 уровень"/>
    <w:basedOn w:val="a7"/>
    <w:link w:val="2f7"/>
    <w:qFormat/>
    <w:pPr>
      <w:tabs>
        <w:tab w:val="left" w:pos="1134"/>
        <w:tab w:val="left" w:pos="1276"/>
      </w:tabs>
      <w:spacing w:before="120" w:after="120" w:line="360" w:lineRule="auto"/>
      <w:ind w:left="425" w:right="284" w:firstLine="425"/>
      <w:jc w:val="both"/>
    </w:pPr>
    <w:rPr>
      <w:b/>
      <w:kern w:val="2"/>
    </w:rPr>
  </w:style>
  <w:style w:type="character" w:customStyle="1" w:styleId="1f3">
    <w:name w:val="1 уровень Знак"/>
    <w:link w:val="1f2"/>
    <w:qFormat/>
    <w:rPr>
      <w:b/>
      <w:sz w:val="24"/>
      <w:szCs w:val="24"/>
      <w:lang w:val="en-US"/>
    </w:rPr>
  </w:style>
  <w:style w:type="paragraph" w:customStyle="1" w:styleId="affffff1">
    <w:name w:val="! Текст"/>
    <w:qFormat/>
    <w:pPr>
      <w:spacing w:line="360" w:lineRule="auto"/>
      <w:ind w:firstLine="709"/>
      <w:jc w:val="both"/>
    </w:pPr>
    <w:rPr>
      <w:rFonts w:eastAsia="Times New Roman"/>
      <w:bCs/>
      <w:snapToGrid w:val="0"/>
      <w:sz w:val="24"/>
      <w:szCs w:val="28"/>
    </w:rPr>
  </w:style>
  <w:style w:type="character" w:customStyle="1" w:styleId="2f7">
    <w:name w:val="2 уровень Знак"/>
    <w:link w:val="2f6"/>
    <w:qFormat/>
    <w:rPr>
      <w:b/>
      <w:kern w:val="2"/>
      <w:sz w:val="24"/>
      <w:szCs w:val="24"/>
    </w:rPr>
  </w:style>
  <w:style w:type="paragraph" w:customStyle="1" w:styleId="msonormal0">
    <w:name w:val="msonormal"/>
    <w:basedOn w:val="a7"/>
    <w:qFormat/>
    <w:pPr>
      <w:spacing w:before="100" w:beforeAutospacing="1" w:after="100" w:afterAutospacing="1"/>
    </w:p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sz w:val="20"/>
      <w:szCs w:val="20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sz w:val="20"/>
      <w:szCs w:val="20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63">
    <w:name w:val="xl63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1">
    <w:name w:val="xl1141"/>
    <w:basedOn w:val="a7"/>
    <w:qFormat/>
    <w:pPr>
      <w:spacing w:before="100" w:beforeAutospacing="1" w:after="100" w:afterAutospacing="1"/>
      <w:jc w:val="center"/>
      <w:textAlignment w:val="center"/>
    </w:pPr>
  </w:style>
  <w:style w:type="paragraph" w:customStyle="1" w:styleId="xl1142">
    <w:name w:val="xl1142"/>
    <w:basedOn w:val="a7"/>
    <w:qFormat/>
    <w:pPr>
      <w:spacing w:before="100" w:beforeAutospacing="1" w:after="100" w:afterAutospacing="1"/>
      <w:jc w:val="center"/>
      <w:textAlignment w:val="center"/>
    </w:pPr>
  </w:style>
  <w:style w:type="paragraph" w:customStyle="1" w:styleId="xl1143">
    <w:name w:val="xl1143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44">
    <w:name w:val="xl1144"/>
    <w:basedOn w:val="a7"/>
    <w:qFormat/>
    <w:pPr>
      <w:spacing w:before="100" w:beforeAutospacing="1" w:after="100" w:afterAutospacing="1"/>
      <w:jc w:val="center"/>
      <w:textAlignment w:val="center"/>
    </w:pPr>
  </w:style>
  <w:style w:type="paragraph" w:customStyle="1" w:styleId="xl1145">
    <w:name w:val="xl1145"/>
    <w:basedOn w:val="a7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46">
    <w:name w:val="xl114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47">
    <w:name w:val="xl114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48">
    <w:name w:val="xl114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9">
    <w:name w:val="xl1149"/>
    <w:basedOn w:val="a7"/>
    <w:qFormat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50">
    <w:name w:val="xl1150"/>
    <w:basedOn w:val="a7"/>
    <w:qFormat/>
    <w:pPr>
      <w:spacing w:before="100" w:beforeAutospacing="1" w:after="100" w:afterAutospacing="1"/>
      <w:jc w:val="center"/>
      <w:textAlignment w:val="center"/>
    </w:pPr>
    <w:rPr>
      <w:b/>
      <w:bCs/>
      <w:color w:val="FFFF00"/>
      <w:sz w:val="20"/>
      <w:szCs w:val="20"/>
    </w:rPr>
  </w:style>
  <w:style w:type="paragraph" w:customStyle="1" w:styleId="xl1151">
    <w:name w:val="xl1151"/>
    <w:basedOn w:val="a7"/>
    <w:qFormat/>
    <w:pPr>
      <w:spacing w:before="100" w:beforeAutospacing="1" w:after="100" w:afterAutospacing="1"/>
      <w:jc w:val="center"/>
      <w:textAlignment w:val="center"/>
    </w:pPr>
  </w:style>
  <w:style w:type="paragraph" w:customStyle="1" w:styleId="xl1152">
    <w:name w:val="xl1152"/>
    <w:basedOn w:val="a7"/>
    <w:qFormat/>
    <w:pPr>
      <w:pBdr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53">
    <w:name w:val="xl1153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54">
    <w:name w:val="xl11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55">
    <w:name w:val="xl1155"/>
    <w:basedOn w:val="a7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56">
    <w:name w:val="xl1156"/>
    <w:basedOn w:val="a7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57">
    <w:name w:val="xl115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58">
    <w:name w:val="xl115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EA9DB"/>
      <w:spacing w:before="100" w:beforeAutospacing="1" w:after="100" w:afterAutospacing="1"/>
      <w:jc w:val="center"/>
      <w:textAlignment w:val="center"/>
    </w:pPr>
  </w:style>
  <w:style w:type="paragraph" w:customStyle="1" w:styleId="xl1159">
    <w:name w:val="xl1159"/>
    <w:basedOn w:val="a7"/>
    <w:qFormat/>
    <w:pPr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60">
    <w:name w:val="xl1160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FFFF00"/>
      <w:sz w:val="20"/>
      <w:szCs w:val="20"/>
    </w:rPr>
  </w:style>
  <w:style w:type="paragraph" w:customStyle="1" w:styleId="xl1161">
    <w:name w:val="xl1161"/>
    <w:basedOn w:val="a7"/>
    <w:qFormat/>
    <w:pP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62">
    <w:name w:val="xl116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3">
    <w:name w:val="xl1163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64">
    <w:name w:val="xl116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65">
    <w:name w:val="xl116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66">
    <w:name w:val="xl1166"/>
    <w:basedOn w:val="a7"/>
    <w:qFormat/>
    <w:pP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67">
    <w:name w:val="xl1167"/>
    <w:basedOn w:val="a7"/>
    <w:qFormat/>
    <w:pPr>
      <w:pBdr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68">
    <w:name w:val="xl1168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69">
    <w:name w:val="xl116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70">
    <w:name w:val="xl1170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71">
    <w:name w:val="xl117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72">
    <w:name w:val="xl117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73">
    <w:name w:val="xl1173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</w:style>
  <w:style w:type="paragraph" w:customStyle="1" w:styleId="xl1174">
    <w:name w:val="xl1174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75">
    <w:name w:val="xl1175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76">
    <w:name w:val="xl117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177">
    <w:name w:val="xl117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78">
    <w:name w:val="xl117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179">
    <w:name w:val="xl117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</w:style>
  <w:style w:type="paragraph" w:customStyle="1" w:styleId="xl1180">
    <w:name w:val="xl1180"/>
    <w:basedOn w:val="a7"/>
    <w:qFormat/>
    <w:pP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81">
    <w:name w:val="xl118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82">
    <w:name w:val="xl118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83">
    <w:name w:val="xl1183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84">
    <w:name w:val="xl1184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85">
    <w:name w:val="xl118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86">
    <w:name w:val="xl1186"/>
    <w:basedOn w:val="a7"/>
    <w:qFormat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87">
    <w:name w:val="xl118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88">
    <w:name w:val="xl1188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89">
    <w:name w:val="xl1189"/>
    <w:basedOn w:val="a7"/>
    <w:qFormat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90">
    <w:name w:val="xl1190"/>
    <w:basedOn w:val="a7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91">
    <w:name w:val="xl119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1192">
    <w:name w:val="xl11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</w:style>
  <w:style w:type="paragraph" w:customStyle="1" w:styleId="xl1193">
    <w:name w:val="xl1193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</w:style>
  <w:style w:type="paragraph" w:customStyle="1" w:styleId="xl1194">
    <w:name w:val="xl1194"/>
    <w:basedOn w:val="a7"/>
    <w:qFormat/>
    <w:pPr>
      <w:pBdr>
        <w:top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</w:style>
  <w:style w:type="paragraph" w:customStyle="1" w:styleId="xl1195">
    <w:name w:val="xl1195"/>
    <w:basedOn w:val="a7"/>
    <w:qFormat/>
    <w:pPr>
      <w:pBdr>
        <w:top w:val="single" w:sz="4" w:space="0" w:color="auto"/>
        <w:lef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96">
    <w:name w:val="xl1196"/>
    <w:basedOn w:val="a7"/>
    <w:qFormat/>
    <w:pPr>
      <w:pBdr>
        <w:top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97">
    <w:name w:val="xl1197"/>
    <w:basedOn w:val="a7"/>
    <w:qFormat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98">
    <w:name w:val="xl1198"/>
    <w:basedOn w:val="a7"/>
    <w:qFormat/>
    <w:pPr>
      <w:pBdr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</w:style>
  <w:style w:type="paragraph" w:customStyle="1" w:styleId="xl1199">
    <w:name w:val="xl11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00">
    <w:name w:val="xl120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</w:style>
  <w:style w:type="paragraph" w:customStyle="1" w:styleId="xl1201">
    <w:name w:val="xl12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02">
    <w:name w:val="xl1202"/>
    <w:basedOn w:val="a7"/>
    <w:qFormat/>
    <w:pPr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03">
    <w:name w:val="xl1203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04">
    <w:name w:val="xl12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05">
    <w:name w:val="xl120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06">
    <w:name w:val="xl1206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07">
    <w:name w:val="xl1207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08">
    <w:name w:val="xl120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</w:style>
  <w:style w:type="paragraph" w:customStyle="1" w:styleId="xl1209">
    <w:name w:val="xl12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</w:style>
  <w:style w:type="paragraph" w:customStyle="1" w:styleId="xl1210">
    <w:name w:val="xl121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11">
    <w:name w:val="xl1211"/>
    <w:basedOn w:val="a7"/>
    <w:qFormat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12">
    <w:name w:val="xl121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affffff2">
    <w:name w:val="РАМА"/>
    <w:basedOn w:val="a7"/>
    <w:link w:val="affffff3"/>
    <w:uiPriority w:val="99"/>
    <w:qFormat/>
    <w:pPr>
      <w:widowControl w:val="0"/>
      <w:spacing w:after="0" w:line="288" w:lineRule="auto"/>
      <w:ind w:firstLine="851"/>
      <w:jc w:val="center"/>
    </w:pPr>
    <w:rPr>
      <w:lang w:eastAsia="en-US"/>
    </w:rPr>
  </w:style>
  <w:style w:type="character" w:customStyle="1" w:styleId="affffff3">
    <w:name w:val="РАМА Знак"/>
    <w:basedOn w:val="a8"/>
    <w:link w:val="affffff2"/>
    <w:uiPriority w:val="99"/>
    <w:qFormat/>
    <w:locked/>
    <w:rPr>
      <w:rFonts w:eastAsia="Times New Roman"/>
      <w:sz w:val="24"/>
      <w:szCs w:val="24"/>
      <w:lang w:eastAsia="en-US"/>
    </w:rPr>
  </w:style>
  <w:style w:type="paragraph" w:customStyle="1" w:styleId="bl">
    <w:name w:val="bl таблица по центру"/>
    <w:qFormat/>
    <w:pPr>
      <w:jc w:val="center"/>
    </w:pPr>
    <w:rPr>
      <w:rFonts w:eastAsia="Times New Roman" w:cs="Arial"/>
      <w:sz w:val="24"/>
      <w:szCs w:val="24"/>
      <w:lang w:eastAsia="en-US"/>
    </w:rPr>
  </w:style>
  <w:style w:type="character" w:styleId="affffff4">
    <w:name w:val="Placeholder Text"/>
    <w:basedOn w:val="a8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2FD4E2-762D-474B-88DE-914D00BECD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807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giprodornii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do</dc:creator>
  <cp:lastModifiedBy>user</cp:lastModifiedBy>
  <cp:revision>19</cp:revision>
  <cp:lastPrinted>2025-05-05T10:19:00Z</cp:lastPrinted>
  <dcterms:created xsi:type="dcterms:W3CDTF">2025-04-11T11:02:00Z</dcterms:created>
  <dcterms:modified xsi:type="dcterms:W3CDTF">2025-05-05T10:20:00Z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 </vt:lpwstr>
  </property>
</Properties>
</file>